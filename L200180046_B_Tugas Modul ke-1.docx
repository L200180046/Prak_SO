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1E3" w:rsidRPr="00BF61E3" w:rsidRDefault="00BF61E3" w:rsidP="00BF61E3">
      <w:pPr>
        <w:spacing w:line="259" w:lineRule="auto"/>
        <w:ind w:right="313"/>
        <w:jc w:val="center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TUGAS PRAKTIKUM PERTEMUAN PERTAMA</w:t>
      </w:r>
    </w:p>
    <w:p w:rsidR="00BF61E3" w:rsidRPr="00BF61E3" w:rsidRDefault="00BF61E3" w:rsidP="00BF61E3">
      <w:pPr>
        <w:spacing w:line="259" w:lineRule="auto"/>
        <w:ind w:right="313"/>
        <w:jc w:val="center"/>
        <w:rPr>
          <w:rFonts w:ascii="Arial" w:hAnsi="Arial" w:cs="Arial"/>
          <w:sz w:val="22"/>
          <w:szCs w:val="22"/>
        </w:rPr>
      </w:pPr>
    </w:p>
    <w:p w:rsidR="00BF61E3" w:rsidRPr="00BF61E3" w:rsidRDefault="00BF61E3" w:rsidP="00BF61E3">
      <w:pPr>
        <w:spacing w:before="76"/>
        <w:ind w:right="7540"/>
        <w:jc w:val="both"/>
        <w:rPr>
          <w:rFonts w:ascii="Arial" w:hAnsi="Arial" w:cs="Arial"/>
          <w:sz w:val="22"/>
          <w:szCs w:val="22"/>
        </w:rPr>
        <w:sectPr w:rsidR="00BF61E3" w:rsidRPr="00BF61E3" w:rsidSect="00BF61E3">
          <w:type w:val="continuous"/>
          <w:pgSz w:w="11920" w:h="18720"/>
          <w:pgMar w:top="480" w:right="440" w:bottom="280" w:left="460" w:header="720" w:footer="720" w:gutter="0"/>
          <w:cols w:space="720"/>
        </w:sectPr>
      </w:pPr>
    </w:p>
    <w:p w:rsidR="00BF61E3" w:rsidRPr="00BF61E3" w:rsidRDefault="00BF61E3" w:rsidP="00BF61E3">
      <w:pPr>
        <w:spacing w:before="76"/>
        <w:ind w:left="106" w:right="7540"/>
        <w:jc w:val="both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Na</w:t>
      </w:r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z w:val="22"/>
          <w:szCs w:val="22"/>
        </w:rPr>
        <w:t xml:space="preserve">a </w:t>
      </w:r>
      <w:proofErr w:type="gramStart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56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:</w:t>
      </w:r>
      <w:proofErr w:type="gram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 xml:space="preserve">W. Faisal Hari </w:t>
      </w:r>
      <w:proofErr w:type="spellStart"/>
      <w:r w:rsidRPr="00BF61E3">
        <w:rPr>
          <w:rFonts w:ascii="Arial" w:hAnsi="Arial" w:cs="Arial"/>
          <w:sz w:val="22"/>
          <w:szCs w:val="22"/>
        </w:rPr>
        <w:t>Dewanto</w:t>
      </w:r>
      <w:proofErr w:type="spellEnd"/>
    </w:p>
    <w:p w:rsidR="00BF61E3" w:rsidRPr="00BF61E3" w:rsidRDefault="00BF61E3" w:rsidP="00BF61E3">
      <w:pPr>
        <w:spacing w:before="60"/>
        <w:ind w:left="106" w:right="8641"/>
        <w:jc w:val="both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 xml:space="preserve">NIM   </w:t>
      </w:r>
      <w:proofErr w:type="gramStart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57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:</w:t>
      </w:r>
      <w:proofErr w:type="gramEnd"/>
      <w:r w:rsidRPr="00BF61E3">
        <w:rPr>
          <w:rFonts w:ascii="Arial" w:hAnsi="Arial" w:cs="Arial"/>
          <w:spacing w:val="-3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L200180046</w:t>
      </w:r>
    </w:p>
    <w:p w:rsidR="00BF61E3" w:rsidRPr="00BF61E3" w:rsidRDefault="00BF61E3" w:rsidP="00BF61E3">
      <w:pPr>
        <w:spacing w:before="14"/>
        <w:ind w:left="106" w:right="9719"/>
        <w:jc w:val="both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 xml:space="preserve">Kelas  </w:t>
      </w:r>
      <w:proofErr w:type="gramStart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37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:</w:t>
      </w:r>
      <w:proofErr w:type="gram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B</w:t>
      </w:r>
    </w:p>
    <w:p w:rsidR="00BF61E3" w:rsidRPr="00BF61E3" w:rsidRDefault="00BF61E3" w:rsidP="00BF61E3">
      <w:pPr>
        <w:spacing w:line="259" w:lineRule="auto"/>
        <w:ind w:right="313"/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BF61E3" w:rsidRPr="00BF61E3" w:rsidRDefault="00BF61E3" w:rsidP="00BF61E3">
      <w:pPr>
        <w:spacing w:line="259" w:lineRule="auto"/>
        <w:ind w:right="313"/>
        <w:jc w:val="both"/>
        <w:rPr>
          <w:rFonts w:ascii="Arial" w:hAnsi="Arial" w:cs="Arial"/>
          <w:sz w:val="22"/>
          <w:szCs w:val="22"/>
        </w:rPr>
      </w:pPr>
    </w:p>
    <w:p w:rsidR="00BF61E3" w:rsidRPr="00BF61E3" w:rsidRDefault="00BF61E3" w:rsidP="00BF61E3">
      <w:pPr>
        <w:spacing w:line="259" w:lineRule="auto"/>
        <w:ind w:right="313"/>
        <w:jc w:val="both"/>
        <w:rPr>
          <w:rFonts w:ascii="Arial" w:hAnsi="Arial" w:cs="Arial"/>
          <w:sz w:val="22"/>
          <w:szCs w:val="22"/>
        </w:rPr>
      </w:pPr>
    </w:p>
    <w:p w:rsidR="00BF61E3" w:rsidRPr="00BF61E3" w:rsidRDefault="00BF61E3" w:rsidP="00BF61E3">
      <w:pPr>
        <w:spacing w:line="259" w:lineRule="auto"/>
        <w:ind w:right="313"/>
        <w:jc w:val="center"/>
        <w:rPr>
          <w:rFonts w:ascii="Arial" w:hAnsi="Arial" w:cs="Arial"/>
          <w:sz w:val="22"/>
          <w:szCs w:val="22"/>
        </w:rPr>
      </w:pPr>
    </w:p>
    <w:p w:rsidR="0081562E" w:rsidRPr="00BF61E3" w:rsidRDefault="00BF61E3" w:rsidP="00BF61E3">
      <w:pPr>
        <w:spacing w:line="259" w:lineRule="auto"/>
        <w:ind w:right="313"/>
        <w:jc w:val="both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 xml:space="preserve">1.   </w:t>
      </w:r>
      <w:proofErr w:type="spellStart"/>
      <w:r w:rsidRPr="00BF61E3">
        <w:rPr>
          <w:rFonts w:ascii="Arial" w:hAnsi="Arial" w:cs="Arial"/>
          <w:sz w:val="22"/>
          <w:szCs w:val="22"/>
        </w:rPr>
        <w:t>Apa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ya</w:t>
      </w:r>
      <w:r w:rsidRPr="00BF61E3">
        <w:rPr>
          <w:rFonts w:ascii="Arial" w:hAnsi="Arial" w:cs="Arial"/>
          <w:spacing w:val="1"/>
          <w:sz w:val="22"/>
          <w:szCs w:val="22"/>
        </w:rPr>
        <w:t>n</w:t>
      </w:r>
      <w:r w:rsidRPr="00BF61E3">
        <w:rPr>
          <w:rFonts w:ascii="Arial" w:hAnsi="Arial" w:cs="Arial"/>
          <w:sz w:val="22"/>
          <w:szCs w:val="22"/>
        </w:rPr>
        <w:t xml:space="preserve">g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d</w:t>
      </w:r>
      <w:r w:rsidRPr="00BF61E3">
        <w:rPr>
          <w:rFonts w:ascii="Arial" w:hAnsi="Arial" w:cs="Arial"/>
          <w:spacing w:val="-2"/>
          <w:sz w:val="22"/>
          <w:szCs w:val="22"/>
        </w:rPr>
        <w:t>i</w:t>
      </w:r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z w:val="22"/>
          <w:szCs w:val="22"/>
        </w:rPr>
        <w:t>a</w:t>
      </w:r>
      <w:r w:rsidRPr="00BF61E3">
        <w:rPr>
          <w:rFonts w:ascii="Arial" w:hAnsi="Arial" w:cs="Arial"/>
          <w:spacing w:val="1"/>
          <w:sz w:val="22"/>
          <w:szCs w:val="22"/>
        </w:rPr>
        <w:t>k</w:t>
      </w:r>
      <w:r w:rsidRPr="00BF61E3">
        <w:rPr>
          <w:rFonts w:ascii="Arial" w:hAnsi="Arial" w:cs="Arial"/>
          <w:spacing w:val="-2"/>
          <w:sz w:val="22"/>
          <w:szCs w:val="22"/>
        </w:rPr>
        <w:t>s</w:t>
      </w:r>
      <w:r w:rsidRPr="00BF61E3">
        <w:rPr>
          <w:rFonts w:ascii="Arial" w:hAnsi="Arial" w:cs="Arial"/>
          <w:spacing w:val="1"/>
          <w:sz w:val="22"/>
          <w:szCs w:val="22"/>
        </w:rPr>
        <w:t>u</w:t>
      </w:r>
      <w:r w:rsidRPr="00BF61E3">
        <w:rPr>
          <w:rFonts w:ascii="Arial" w:hAnsi="Arial" w:cs="Arial"/>
          <w:sz w:val="22"/>
          <w:szCs w:val="22"/>
        </w:rPr>
        <w:t>d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d</w:t>
      </w:r>
      <w:r w:rsidRPr="00BF61E3">
        <w:rPr>
          <w:rFonts w:ascii="Arial" w:hAnsi="Arial" w:cs="Arial"/>
          <w:spacing w:val="-3"/>
          <w:sz w:val="22"/>
          <w:szCs w:val="22"/>
        </w:rPr>
        <w:t>e</w:t>
      </w:r>
      <w:r w:rsidRPr="00BF61E3">
        <w:rPr>
          <w:rFonts w:ascii="Arial" w:hAnsi="Arial" w:cs="Arial"/>
          <w:spacing w:val="1"/>
          <w:sz w:val="22"/>
          <w:szCs w:val="22"/>
        </w:rPr>
        <w:t>n</w:t>
      </w:r>
      <w:r w:rsidRPr="00BF61E3">
        <w:rPr>
          <w:rFonts w:ascii="Arial" w:hAnsi="Arial" w:cs="Arial"/>
          <w:sz w:val="22"/>
          <w:szCs w:val="22"/>
        </w:rPr>
        <w:t>gan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k</w:t>
      </w:r>
      <w:r w:rsidRPr="00BF61E3">
        <w:rPr>
          <w:rFonts w:ascii="Arial" w:hAnsi="Arial" w:cs="Arial"/>
          <w:spacing w:val="-2"/>
          <w:sz w:val="22"/>
          <w:szCs w:val="22"/>
        </w:rPr>
        <w:t>o</w:t>
      </w:r>
      <w:r w:rsidRPr="00BF61E3">
        <w:rPr>
          <w:rFonts w:ascii="Arial" w:hAnsi="Arial" w:cs="Arial"/>
          <w:spacing w:val="1"/>
          <w:sz w:val="22"/>
          <w:szCs w:val="22"/>
        </w:rPr>
        <w:t>d</w:t>
      </w:r>
      <w:r w:rsidRPr="00BF61E3">
        <w:rPr>
          <w:rFonts w:ascii="Arial" w:hAnsi="Arial" w:cs="Arial"/>
          <w:sz w:val="22"/>
          <w:szCs w:val="22"/>
        </w:rPr>
        <w:t>e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‘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1"/>
          <w:sz w:val="22"/>
          <w:szCs w:val="22"/>
        </w:rPr>
        <w:t>S</w:t>
      </w:r>
      <w:r w:rsidRPr="00BF61E3">
        <w:rPr>
          <w:rFonts w:ascii="Arial" w:hAnsi="Arial" w:cs="Arial"/>
          <w:sz w:val="22"/>
          <w:szCs w:val="22"/>
        </w:rPr>
        <w:t>CII</w:t>
      </w:r>
      <w:r w:rsidRPr="00BF61E3">
        <w:rPr>
          <w:rFonts w:ascii="Arial" w:hAnsi="Arial" w:cs="Arial"/>
          <w:spacing w:val="-1"/>
          <w:sz w:val="22"/>
          <w:szCs w:val="22"/>
        </w:rPr>
        <w:t>’</w:t>
      </w:r>
      <w:r w:rsidRPr="00BF61E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bu</w:t>
      </w:r>
      <w:r w:rsidRPr="00BF61E3">
        <w:rPr>
          <w:rFonts w:ascii="Arial" w:hAnsi="Arial" w:cs="Arial"/>
          <w:sz w:val="22"/>
          <w:szCs w:val="22"/>
        </w:rPr>
        <w:t>atlah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table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k</w:t>
      </w:r>
      <w:r w:rsidRPr="00BF61E3">
        <w:rPr>
          <w:rFonts w:ascii="Arial" w:hAnsi="Arial" w:cs="Arial"/>
          <w:sz w:val="22"/>
          <w:szCs w:val="22"/>
        </w:rPr>
        <w:t>o</w:t>
      </w:r>
      <w:r w:rsidRPr="00BF61E3">
        <w:rPr>
          <w:rFonts w:ascii="Arial" w:hAnsi="Arial" w:cs="Arial"/>
          <w:spacing w:val="1"/>
          <w:sz w:val="22"/>
          <w:szCs w:val="22"/>
        </w:rPr>
        <w:t>d</w:t>
      </w:r>
      <w:r w:rsidRPr="00BF61E3">
        <w:rPr>
          <w:rFonts w:ascii="Arial" w:hAnsi="Arial" w:cs="Arial"/>
          <w:sz w:val="22"/>
          <w:szCs w:val="22"/>
        </w:rPr>
        <w:t>e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 xml:space="preserve">ASCII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le</w:t>
      </w:r>
      <w:r w:rsidRPr="00BF61E3">
        <w:rPr>
          <w:rFonts w:ascii="Arial" w:hAnsi="Arial" w:cs="Arial"/>
          <w:spacing w:val="1"/>
          <w:sz w:val="22"/>
          <w:szCs w:val="22"/>
        </w:rPr>
        <w:t>n</w:t>
      </w:r>
      <w:r w:rsidRPr="00BF61E3">
        <w:rPr>
          <w:rFonts w:ascii="Arial" w:hAnsi="Arial" w:cs="Arial"/>
          <w:sz w:val="22"/>
          <w:szCs w:val="22"/>
        </w:rPr>
        <w:t>g</w:t>
      </w:r>
      <w:r w:rsidRPr="00BF61E3">
        <w:rPr>
          <w:rFonts w:ascii="Arial" w:hAnsi="Arial" w:cs="Arial"/>
          <w:spacing w:val="1"/>
          <w:sz w:val="22"/>
          <w:szCs w:val="22"/>
        </w:rPr>
        <w:t>k</w:t>
      </w:r>
      <w:r w:rsidRPr="00BF61E3">
        <w:rPr>
          <w:rFonts w:ascii="Arial" w:hAnsi="Arial" w:cs="Arial"/>
          <w:sz w:val="22"/>
          <w:szCs w:val="22"/>
        </w:rPr>
        <w:t>ap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pacing w:val="1"/>
          <w:sz w:val="22"/>
          <w:szCs w:val="22"/>
        </w:rPr>
        <w:t>uk</w:t>
      </w:r>
      <w:r w:rsidRPr="00BF61E3">
        <w:rPr>
          <w:rFonts w:ascii="Arial" w:hAnsi="Arial" w:cs="Arial"/>
          <w:spacing w:val="-1"/>
          <w:sz w:val="22"/>
          <w:szCs w:val="22"/>
        </w:rPr>
        <w:t>u</w:t>
      </w:r>
      <w:r w:rsidRPr="00BF61E3">
        <w:rPr>
          <w:rFonts w:ascii="Arial" w:hAnsi="Arial" w:cs="Arial"/>
          <w:sz w:val="22"/>
          <w:szCs w:val="22"/>
        </w:rPr>
        <w:t>p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k</w:t>
      </w:r>
      <w:r w:rsidRPr="00BF61E3">
        <w:rPr>
          <w:rFonts w:ascii="Arial" w:hAnsi="Arial" w:cs="Arial"/>
          <w:spacing w:val="-2"/>
          <w:sz w:val="22"/>
          <w:szCs w:val="22"/>
        </w:rPr>
        <w:t>o</w:t>
      </w:r>
      <w:r w:rsidRPr="00BF61E3">
        <w:rPr>
          <w:rFonts w:ascii="Arial" w:hAnsi="Arial" w:cs="Arial"/>
          <w:spacing w:val="1"/>
          <w:sz w:val="22"/>
          <w:szCs w:val="22"/>
        </w:rPr>
        <w:t>d</w:t>
      </w:r>
      <w:r w:rsidRPr="00BF61E3">
        <w:rPr>
          <w:rFonts w:ascii="Arial" w:hAnsi="Arial" w:cs="Arial"/>
          <w:sz w:val="22"/>
          <w:szCs w:val="22"/>
        </w:rPr>
        <w:t>e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ASCII ya</w:t>
      </w:r>
      <w:r w:rsidRPr="00BF61E3">
        <w:rPr>
          <w:rFonts w:ascii="Arial" w:hAnsi="Arial" w:cs="Arial"/>
          <w:spacing w:val="1"/>
          <w:sz w:val="22"/>
          <w:szCs w:val="22"/>
        </w:rPr>
        <w:t>n</w:t>
      </w:r>
      <w:r w:rsidRPr="00BF61E3">
        <w:rPr>
          <w:rFonts w:ascii="Arial" w:hAnsi="Arial" w:cs="Arial"/>
          <w:sz w:val="22"/>
          <w:szCs w:val="22"/>
        </w:rPr>
        <w:t xml:space="preserve">g </w:t>
      </w:r>
      <w:proofErr w:type="spellStart"/>
      <w:r w:rsidRPr="00BF61E3">
        <w:rPr>
          <w:rFonts w:ascii="Arial" w:hAnsi="Arial" w:cs="Arial"/>
          <w:sz w:val="22"/>
          <w:szCs w:val="22"/>
        </w:rPr>
        <w:t>stadar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>i</w:t>
      </w:r>
      <w:r w:rsidRPr="00BF61E3">
        <w:rPr>
          <w:rFonts w:ascii="Arial" w:hAnsi="Arial" w:cs="Arial"/>
          <w:spacing w:val="1"/>
          <w:sz w:val="22"/>
          <w:szCs w:val="22"/>
        </w:rPr>
        <w:t>d</w:t>
      </w:r>
      <w:r w:rsidRPr="00BF61E3">
        <w:rPr>
          <w:rFonts w:ascii="Arial" w:hAnsi="Arial" w:cs="Arial"/>
          <w:sz w:val="22"/>
          <w:szCs w:val="22"/>
        </w:rPr>
        <w:t>ak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er</w:t>
      </w:r>
      <w:r w:rsidRPr="00BF61E3">
        <w:rPr>
          <w:rFonts w:ascii="Arial" w:hAnsi="Arial" w:cs="Arial"/>
          <w:sz w:val="22"/>
          <w:szCs w:val="22"/>
        </w:rPr>
        <w:t>lu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e</w:t>
      </w:r>
      <w:r w:rsidRPr="00BF61E3">
        <w:rPr>
          <w:rFonts w:ascii="Arial" w:hAnsi="Arial" w:cs="Arial"/>
          <w:sz w:val="22"/>
          <w:szCs w:val="22"/>
        </w:rPr>
        <w:t>xt</w:t>
      </w:r>
      <w:r w:rsidRPr="00BF61E3">
        <w:rPr>
          <w:rFonts w:ascii="Arial" w:hAnsi="Arial" w:cs="Arial"/>
          <w:spacing w:val="-2"/>
          <w:sz w:val="22"/>
          <w:szCs w:val="22"/>
        </w:rPr>
        <w:t>e</w:t>
      </w:r>
      <w:r w:rsidRPr="00BF61E3">
        <w:rPr>
          <w:rFonts w:ascii="Arial" w:hAnsi="Arial" w:cs="Arial"/>
          <w:spacing w:val="1"/>
          <w:sz w:val="22"/>
          <w:szCs w:val="22"/>
        </w:rPr>
        <w:t>nd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pacing w:val="1"/>
          <w:sz w:val="22"/>
          <w:szCs w:val="22"/>
        </w:rPr>
        <w:t>d</w:t>
      </w:r>
      <w:r w:rsidRPr="00BF61E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F61E3">
        <w:rPr>
          <w:rFonts w:ascii="Arial" w:hAnsi="Arial" w:cs="Arial"/>
          <w:sz w:val="22"/>
          <w:szCs w:val="22"/>
        </w:rPr>
        <w:t>tulis</w:t>
      </w:r>
      <w:r w:rsidRPr="00BF61E3">
        <w:rPr>
          <w:rFonts w:ascii="Arial" w:hAnsi="Arial" w:cs="Arial"/>
          <w:spacing w:val="1"/>
          <w:sz w:val="22"/>
          <w:szCs w:val="22"/>
        </w:rPr>
        <w:t>k</w:t>
      </w:r>
      <w:r w:rsidRPr="00BF61E3">
        <w:rPr>
          <w:rFonts w:ascii="Arial" w:hAnsi="Arial" w:cs="Arial"/>
          <w:sz w:val="22"/>
          <w:szCs w:val="22"/>
        </w:rPr>
        <w:t>an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k</w:t>
      </w:r>
      <w:r w:rsidRPr="00BF61E3">
        <w:rPr>
          <w:rFonts w:ascii="Arial" w:hAnsi="Arial" w:cs="Arial"/>
          <w:spacing w:val="-2"/>
          <w:sz w:val="22"/>
          <w:szCs w:val="22"/>
        </w:rPr>
        <w:t>o</w:t>
      </w:r>
      <w:r w:rsidRPr="00BF61E3">
        <w:rPr>
          <w:rFonts w:ascii="Arial" w:hAnsi="Arial" w:cs="Arial"/>
          <w:spacing w:val="-1"/>
          <w:sz w:val="22"/>
          <w:szCs w:val="22"/>
        </w:rPr>
        <w:t>d</w:t>
      </w:r>
      <w:r w:rsidRPr="00BF61E3">
        <w:rPr>
          <w:rFonts w:ascii="Arial" w:hAnsi="Arial" w:cs="Arial"/>
          <w:sz w:val="22"/>
          <w:szCs w:val="22"/>
        </w:rPr>
        <w:t>e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 xml:space="preserve">ASCII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d</w:t>
      </w:r>
      <w:r w:rsidRPr="00BF61E3">
        <w:rPr>
          <w:rFonts w:ascii="Arial" w:hAnsi="Arial" w:cs="Arial"/>
          <w:sz w:val="22"/>
          <w:szCs w:val="22"/>
        </w:rPr>
        <w:t>alam</w:t>
      </w:r>
      <w:proofErr w:type="spell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fo</w:t>
      </w:r>
      <w:r w:rsidRPr="00BF61E3">
        <w:rPr>
          <w:rFonts w:ascii="Arial" w:hAnsi="Arial" w:cs="Arial"/>
          <w:spacing w:val="-2"/>
          <w:sz w:val="22"/>
          <w:szCs w:val="22"/>
        </w:rPr>
        <w:t>r</w:t>
      </w:r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z w:val="22"/>
          <w:szCs w:val="22"/>
        </w:rPr>
        <w:t>at</w:t>
      </w:r>
      <w:r w:rsidRPr="00BF61E3">
        <w:rPr>
          <w:rFonts w:ascii="Arial" w:hAnsi="Arial" w:cs="Arial"/>
          <w:spacing w:val="-3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a</w:t>
      </w:r>
      <w:r w:rsidRPr="00BF61E3">
        <w:rPr>
          <w:rFonts w:ascii="Arial" w:hAnsi="Arial" w:cs="Arial"/>
          <w:spacing w:val="1"/>
          <w:sz w:val="22"/>
          <w:szCs w:val="22"/>
        </w:rPr>
        <w:t>n</w:t>
      </w:r>
      <w:r w:rsidRPr="00BF61E3">
        <w:rPr>
          <w:rFonts w:ascii="Arial" w:hAnsi="Arial" w:cs="Arial"/>
          <w:sz w:val="22"/>
          <w:szCs w:val="22"/>
        </w:rPr>
        <w:t>g</w:t>
      </w:r>
      <w:r w:rsidRPr="00BF61E3">
        <w:rPr>
          <w:rFonts w:ascii="Arial" w:hAnsi="Arial" w:cs="Arial"/>
          <w:spacing w:val="1"/>
          <w:sz w:val="22"/>
          <w:szCs w:val="22"/>
        </w:rPr>
        <w:t>k</w:t>
      </w:r>
      <w:r w:rsidRPr="00BF61E3">
        <w:rPr>
          <w:rFonts w:ascii="Arial" w:hAnsi="Arial" w:cs="Arial"/>
          <w:sz w:val="22"/>
          <w:szCs w:val="22"/>
        </w:rPr>
        <w:t>a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1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ec</w:t>
      </w:r>
      <w:r w:rsidRPr="00BF61E3">
        <w:rPr>
          <w:rFonts w:ascii="Arial" w:hAnsi="Arial" w:cs="Arial"/>
          <w:sz w:val="22"/>
          <w:szCs w:val="22"/>
        </w:rPr>
        <w:t>i</w:t>
      </w:r>
      <w:r w:rsidRPr="00BF61E3">
        <w:rPr>
          <w:rFonts w:ascii="Arial" w:hAnsi="Arial" w:cs="Arial"/>
          <w:spacing w:val="2"/>
          <w:sz w:val="22"/>
          <w:szCs w:val="22"/>
        </w:rPr>
        <w:t>m</w:t>
      </w:r>
      <w:r w:rsidRPr="00BF61E3">
        <w:rPr>
          <w:rFonts w:ascii="Arial" w:hAnsi="Arial" w:cs="Arial"/>
          <w:sz w:val="22"/>
          <w:szCs w:val="22"/>
        </w:rPr>
        <w:t>al,</w:t>
      </w:r>
      <w:r w:rsidRPr="00BF61E3">
        <w:rPr>
          <w:rFonts w:ascii="Arial" w:hAnsi="Arial" w:cs="Arial"/>
          <w:spacing w:val="4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1"/>
          <w:sz w:val="22"/>
          <w:szCs w:val="22"/>
        </w:rPr>
        <w:t>b</w:t>
      </w:r>
      <w:r w:rsidRPr="00BF61E3">
        <w:rPr>
          <w:rFonts w:ascii="Arial" w:hAnsi="Arial" w:cs="Arial"/>
          <w:sz w:val="22"/>
          <w:szCs w:val="22"/>
        </w:rPr>
        <w:t>i</w:t>
      </w:r>
      <w:r w:rsidRPr="00BF61E3">
        <w:rPr>
          <w:rFonts w:ascii="Arial" w:hAnsi="Arial" w:cs="Arial"/>
          <w:spacing w:val="1"/>
          <w:sz w:val="22"/>
          <w:szCs w:val="22"/>
        </w:rPr>
        <w:t>n</w:t>
      </w:r>
      <w:r w:rsidRPr="00BF61E3">
        <w:rPr>
          <w:rFonts w:ascii="Arial" w:hAnsi="Arial" w:cs="Arial"/>
          <w:sz w:val="22"/>
          <w:szCs w:val="22"/>
        </w:rPr>
        <w:t>a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y,</w:t>
      </w:r>
      <w:r w:rsidRPr="00BF61E3">
        <w:rPr>
          <w:rFonts w:ascii="Arial" w:hAnsi="Arial" w:cs="Arial"/>
          <w:spacing w:val="-2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1"/>
          <w:sz w:val="22"/>
          <w:szCs w:val="22"/>
        </w:rPr>
        <w:t>d</w:t>
      </w:r>
      <w:r w:rsidRPr="00BF61E3">
        <w:rPr>
          <w:rFonts w:ascii="Arial" w:hAnsi="Arial" w:cs="Arial"/>
          <w:sz w:val="22"/>
          <w:szCs w:val="22"/>
        </w:rPr>
        <w:t xml:space="preserve">an </w:t>
      </w:r>
      <w:r w:rsidRPr="00BF61E3">
        <w:rPr>
          <w:rFonts w:ascii="Arial" w:hAnsi="Arial" w:cs="Arial"/>
          <w:spacing w:val="1"/>
          <w:sz w:val="22"/>
          <w:szCs w:val="22"/>
        </w:rPr>
        <w:t>h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xa</w:t>
      </w:r>
      <w:r w:rsidRPr="00BF61E3">
        <w:rPr>
          <w:rFonts w:ascii="Arial" w:hAnsi="Arial" w:cs="Arial"/>
          <w:spacing w:val="1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ec</w:t>
      </w:r>
      <w:r w:rsidRPr="00BF61E3">
        <w:rPr>
          <w:rFonts w:ascii="Arial" w:hAnsi="Arial" w:cs="Arial"/>
          <w:sz w:val="22"/>
          <w:szCs w:val="22"/>
        </w:rPr>
        <w:t>i</w:t>
      </w:r>
      <w:r w:rsidRPr="00BF61E3">
        <w:rPr>
          <w:rFonts w:ascii="Arial" w:hAnsi="Arial" w:cs="Arial"/>
          <w:spacing w:val="2"/>
          <w:sz w:val="22"/>
          <w:szCs w:val="22"/>
        </w:rPr>
        <w:t>m</w:t>
      </w:r>
      <w:r w:rsidRPr="00BF61E3">
        <w:rPr>
          <w:rFonts w:ascii="Arial" w:hAnsi="Arial" w:cs="Arial"/>
          <w:sz w:val="22"/>
          <w:szCs w:val="22"/>
        </w:rPr>
        <w:t xml:space="preserve">al </w:t>
      </w:r>
      <w:proofErr w:type="spellStart"/>
      <w:r w:rsidRPr="00BF61E3">
        <w:rPr>
          <w:rFonts w:ascii="Arial" w:hAnsi="Arial" w:cs="Arial"/>
          <w:sz w:val="22"/>
          <w:szCs w:val="22"/>
        </w:rPr>
        <w:t>se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ta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karakt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1"/>
          <w:sz w:val="22"/>
          <w:szCs w:val="22"/>
        </w:rPr>
        <w:t>d</w:t>
      </w:r>
      <w:r w:rsidRPr="00BF61E3">
        <w:rPr>
          <w:rFonts w:ascii="Arial" w:hAnsi="Arial" w:cs="Arial"/>
          <w:sz w:val="22"/>
          <w:szCs w:val="22"/>
        </w:rPr>
        <w:t>an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si</w:t>
      </w:r>
      <w:r w:rsidRPr="00BF61E3">
        <w:rPr>
          <w:rFonts w:ascii="Arial" w:hAnsi="Arial" w:cs="Arial"/>
          <w:spacing w:val="2"/>
          <w:sz w:val="22"/>
          <w:szCs w:val="22"/>
        </w:rPr>
        <w:t>m</w:t>
      </w:r>
      <w:r w:rsidRPr="00BF61E3">
        <w:rPr>
          <w:rFonts w:ascii="Arial" w:hAnsi="Arial" w:cs="Arial"/>
          <w:spacing w:val="1"/>
          <w:sz w:val="22"/>
          <w:szCs w:val="22"/>
        </w:rPr>
        <w:t>b</w:t>
      </w:r>
      <w:r w:rsidRPr="00BF61E3">
        <w:rPr>
          <w:rFonts w:ascii="Arial" w:hAnsi="Arial" w:cs="Arial"/>
          <w:spacing w:val="-2"/>
          <w:sz w:val="22"/>
          <w:szCs w:val="22"/>
        </w:rPr>
        <w:t>o</w:t>
      </w:r>
      <w:r w:rsidRPr="00BF61E3">
        <w:rPr>
          <w:rFonts w:ascii="Arial" w:hAnsi="Arial" w:cs="Arial"/>
          <w:sz w:val="22"/>
          <w:szCs w:val="22"/>
        </w:rPr>
        <w:t>l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ya</w:t>
      </w:r>
      <w:r w:rsidRPr="00BF61E3">
        <w:rPr>
          <w:rFonts w:ascii="Arial" w:hAnsi="Arial" w:cs="Arial"/>
          <w:spacing w:val="1"/>
          <w:sz w:val="22"/>
          <w:szCs w:val="22"/>
        </w:rPr>
        <w:t>n</w:t>
      </w:r>
      <w:r w:rsidRPr="00BF61E3">
        <w:rPr>
          <w:rFonts w:ascii="Arial" w:hAnsi="Arial" w:cs="Arial"/>
          <w:sz w:val="22"/>
          <w:szCs w:val="22"/>
        </w:rPr>
        <w:t xml:space="preserve">g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d</w:t>
      </w:r>
      <w:r w:rsidRPr="00BF61E3">
        <w:rPr>
          <w:rFonts w:ascii="Arial" w:hAnsi="Arial" w:cs="Arial"/>
          <w:spacing w:val="-2"/>
          <w:sz w:val="22"/>
          <w:szCs w:val="22"/>
        </w:rPr>
        <w:t>i</w:t>
      </w:r>
      <w:r w:rsidRPr="00BF61E3">
        <w:rPr>
          <w:rFonts w:ascii="Arial" w:hAnsi="Arial" w:cs="Arial"/>
          <w:spacing w:val="1"/>
          <w:sz w:val="22"/>
          <w:szCs w:val="22"/>
        </w:rPr>
        <w:t>k</w:t>
      </w:r>
      <w:r w:rsidRPr="00BF61E3">
        <w:rPr>
          <w:rFonts w:ascii="Arial" w:hAnsi="Arial" w:cs="Arial"/>
          <w:sz w:val="22"/>
          <w:szCs w:val="22"/>
        </w:rPr>
        <w:t>o</w:t>
      </w:r>
      <w:r w:rsidRPr="00BF61E3">
        <w:rPr>
          <w:rFonts w:ascii="Arial" w:hAnsi="Arial" w:cs="Arial"/>
          <w:spacing w:val="1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pacing w:val="1"/>
          <w:sz w:val="22"/>
          <w:szCs w:val="22"/>
        </w:rPr>
        <w:t>k</w:t>
      </w:r>
      <w:r w:rsidRPr="00BF61E3">
        <w:rPr>
          <w:rFonts w:ascii="Arial" w:hAnsi="Arial" w:cs="Arial"/>
          <w:sz w:val="22"/>
          <w:szCs w:val="22"/>
        </w:rPr>
        <w:t>a</w:t>
      </w:r>
      <w:r w:rsidRPr="00BF61E3">
        <w:rPr>
          <w:rFonts w:ascii="Arial" w:hAnsi="Arial" w:cs="Arial"/>
          <w:spacing w:val="1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>.</w:t>
      </w:r>
    </w:p>
    <w:p w:rsidR="0081562E" w:rsidRPr="00BF61E3" w:rsidRDefault="0081562E">
      <w:pPr>
        <w:spacing w:before="16" w:line="26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ind w:left="721"/>
        <w:rPr>
          <w:rFonts w:ascii="Arial" w:hAnsi="Arial" w:cs="Arial"/>
          <w:sz w:val="22"/>
          <w:szCs w:val="22"/>
        </w:rPr>
      </w:pPr>
      <w:proofErr w:type="gramStart"/>
      <w:r w:rsidRPr="00BF61E3">
        <w:rPr>
          <w:rFonts w:ascii="Arial" w:hAnsi="Arial" w:cs="Arial"/>
          <w:sz w:val="22"/>
          <w:szCs w:val="22"/>
        </w:rPr>
        <w:t>J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w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b :</w:t>
      </w:r>
      <w:proofErr w:type="gramEnd"/>
    </w:p>
    <w:p w:rsidR="0081562E" w:rsidRPr="00BF61E3" w:rsidRDefault="0081562E">
      <w:pPr>
        <w:spacing w:line="100" w:lineRule="exact"/>
        <w:rPr>
          <w:rFonts w:ascii="Arial" w:hAnsi="Arial" w:cs="Arial"/>
          <w:sz w:val="22"/>
          <w:szCs w:val="22"/>
        </w:rPr>
      </w:pPr>
    </w:p>
    <w:p w:rsidR="0081562E" w:rsidRPr="00BF61E3" w:rsidRDefault="0081562E">
      <w:pPr>
        <w:spacing w:line="20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spacing w:line="258" w:lineRule="auto"/>
        <w:ind w:left="106" w:right="75"/>
        <w:jc w:val="both"/>
        <w:rPr>
          <w:rFonts w:ascii="Arial" w:hAnsi="Arial" w:cs="Arial"/>
          <w:sz w:val="22"/>
          <w:szCs w:val="22"/>
        </w:rPr>
      </w:pPr>
      <w:proofErr w:type="spellStart"/>
      <w:r w:rsidRPr="00BF61E3">
        <w:rPr>
          <w:rFonts w:ascii="Arial" w:hAnsi="Arial" w:cs="Arial"/>
          <w:sz w:val="22"/>
          <w:szCs w:val="22"/>
        </w:rPr>
        <w:t>Kode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S</w:t>
      </w:r>
      <w:r w:rsidRPr="00BF61E3">
        <w:rPr>
          <w:rFonts w:ascii="Arial" w:hAnsi="Arial" w:cs="Arial"/>
          <w:sz w:val="22"/>
          <w:szCs w:val="22"/>
        </w:rPr>
        <w:t>tand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Am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 xml:space="preserve">rika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u</w:t>
      </w:r>
      <w:r w:rsidRPr="00BF61E3">
        <w:rPr>
          <w:rFonts w:ascii="Arial" w:hAnsi="Arial" w:cs="Arial"/>
          <w:sz w:val="22"/>
          <w:szCs w:val="22"/>
        </w:rPr>
        <w:t>ntuk</w:t>
      </w:r>
      <w:proofErr w:type="spell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rtuk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3"/>
          <w:sz w:val="22"/>
          <w:szCs w:val="22"/>
        </w:rPr>
        <w:t>I</w:t>
      </w:r>
      <w:r w:rsidRPr="00BF61E3">
        <w:rPr>
          <w:rFonts w:ascii="Arial" w:hAnsi="Arial" w:cs="Arial"/>
          <w:spacing w:val="2"/>
          <w:sz w:val="22"/>
          <w:szCs w:val="22"/>
        </w:rPr>
        <w:t>n</w:t>
      </w:r>
      <w:r w:rsidRPr="00BF61E3">
        <w:rPr>
          <w:rFonts w:ascii="Arial" w:hAnsi="Arial" w:cs="Arial"/>
          <w:sz w:val="22"/>
          <w:szCs w:val="22"/>
        </w:rPr>
        <w:t>fo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m</w:t>
      </w:r>
      <w:r w:rsidRPr="00BF61E3">
        <w:rPr>
          <w:rFonts w:ascii="Arial" w:hAnsi="Arial" w:cs="Arial"/>
          <w:spacing w:val="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si</w:t>
      </w:r>
      <w:proofErr w:type="spell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tau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Am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ri</w:t>
      </w:r>
      <w:r w:rsidRPr="00BF61E3">
        <w:rPr>
          <w:rFonts w:ascii="Arial" w:hAnsi="Arial" w:cs="Arial"/>
          <w:spacing w:val="-1"/>
          <w:sz w:val="22"/>
          <w:szCs w:val="22"/>
        </w:rPr>
        <w:t>ca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1"/>
          <w:sz w:val="22"/>
          <w:szCs w:val="22"/>
        </w:rPr>
        <w:t>S</w:t>
      </w:r>
      <w:r w:rsidRPr="00BF61E3">
        <w:rPr>
          <w:rFonts w:ascii="Arial" w:hAnsi="Arial" w:cs="Arial"/>
          <w:sz w:val="22"/>
          <w:szCs w:val="22"/>
        </w:rPr>
        <w:t>tand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rd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Code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 xml:space="preserve">for </w:t>
      </w:r>
      <w:r w:rsidRPr="00BF61E3">
        <w:rPr>
          <w:rFonts w:ascii="Arial" w:hAnsi="Arial" w:cs="Arial"/>
          <w:spacing w:val="-3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nf</w:t>
      </w:r>
      <w:r w:rsidRPr="00BF61E3">
        <w:rPr>
          <w:rFonts w:ascii="Arial" w:hAnsi="Arial" w:cs="Arial"/>
          <w:spacing w:val="1"/>
          <w:sz w:val="22"/>
          <w:szCs w:val="22"/>
        </w:rPr>
        <w:t>o</w:t>
      </w:r>
      <w:r w:rsidRPr="00BF61E3">
        <w:rPr>
          <w:rFonts w:ascii="Arial" w:hAnsi="Arial" w:cs="Arial"/>
          <w:sz w:val="22"/>
          <w:szCs w:val="22"/>
        </w:rPr>
        <w:t>rm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on</w:t>
      </w:r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-3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nt</w:t>
      </w:r>
      <w:r w:rsidRPr="00BF61E3">
        <w:rPr>
          <w:rFonts w:ascii="Arial" w:hAnsi="Arial" w:cs="Arial"/>
          <w:spacing w:val="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c</w:t>
      </w:r>
      <w:r w:rsidRPr="00BF61E3">
        <w:rPr>
          <w:rFonts w:ascii="Arial" w:hAnsi="Arial" w:cs="Arial"/>
          <w:spacing w:val="2"/>
          <w:sz w:val="22"/>
          <w:szCs w:val="22"/>
        </w:rPr>
        <w:t>h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nge (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1"/>
          <w:sz w:val="22"/>
          <w:szCs w:val="22"/>
        </w:rPr>
        <w:t>S</w:t>
      </w:r>
      <w:r w:rsidRPr="00BF61E3">
        <w:rPr>
          <w:rFonts w:ascii="Arial" w:hAnsi="Arial" w:cs="Arial"/>
          <w:sz w:val="22"/>
          <w:szCs w:val="22"/>
        </w:rPr>
        <w:t>CI</w:t>
      </w:r>
      <w:r w:rsidRPr="00BF61E3">
        <w:rPr>
          <w:rFonts w:ascii="Arial" w:hAnsi="Arial" w:cs="Arial"/>
          <w:spacing w:val="-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)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m</w:t>
      </w:r>
      <w:r w:rsidRPr="00BF61E3">
        <w:rPr>
          <w:rFonts w:ascii="Arial" w:hAnsi="Arial" w:cs="Arial"/>
          <w:spacing w:val="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rup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pacing w:val="4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su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3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>u</w:t>
      </w:r>
      <w:proofErr w:type="spell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stand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</w:t>
      </w:r>
      <w:proofErr w:type="spellEnd"/>
      <w:r w:rsidRPr="00BF61E3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in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rn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sional</w:t>
      </w:r>
      <w:proofErr w:type="spell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lam</w:t>
      </w:r>
      <w:proofErr w:type="spell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kode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h</w:t>
      </w:r>
      <w:r w:rsidRPr="00BF61E3">
        <w:rPr>
          <w:rFonts w:ascii="Arial" w:hAnsi="Arial" w:cs="Arial"/>
          <w:spacing w:val="2"/>
          <w:sz w:val="22"/>
          <w:szCs w:val="22"/>
        </w:rPr>
        <w:t>u</w:t>
      </w:r>
      <w:r w:rsidRPr="00BF61E3">
        <w:rPr>
          <w:rFonts w:ascii="Arial" w:hAnsi="Arial" w:cs="Arial"/>
          <w:sz w:val="22"/>
          <w:szCs w:val="22"/>
        </w:rPr>
        <w:t>ruf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2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3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mbol</w:t>
      </w:r>
      <w:proofErr w:type="spell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7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rti</w:t>
      </w:r>
      <w:proofErr w:type="spell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H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x</w:t>
      </w:r>
      <w:r w:rsidRPr="00BF61E3">
        <w:rPr>
          <w:rFonts w:ascii="Arial" w:hAnsi="Arial" w:cs="Arial"/>
          <w:spacing w:val="4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4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2"/>
          <w:sz w:val="22"/>
          <w:szCs w:val="22"/>
        </w:rPr>
        <w:t>U</w:t>
      </w:r>
      <w:r w:rsidRPr="00BF61E3">
        <w:rPr>
          <w:rFonts w:ascii="Arial" w:hAnsi="Arial" w:cs="Arial"/>
          <w:sz w:val="22"/>
          <w:szCs w:val="22"/>
        </w:rPr>
        <w:t xml:space="preserve">nicode </w:t>
      </w:r>
      <w:proofErr w:type="spellStart"/>
      <w:r w:rsidRPr="00BF61E3">
        <w:rPr>
          <w:rFonts w:ascii="Arial" w:hAnsi="Arial" w:cs="Arial"/>
          <w:sz w:val="22"/>
          <w:szCs w:val="22"/>
        </w:rPr>
        <w:t>tet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pi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AS</w:t>
      </w:r>
      <w:r w:rsidRPr="00BF61E3">
        <w:rPr>
          <w:rFonts w:ascii="Arial" w:hAnsi="Arial" w:cs="Arial"/>
          <w:spacing w:val="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 xml:space="preserve">II </w:t>
      </w:r>
      <w:proofErr w:type="spellStart"/>
      <w:r w:rsidRPr="00BF61E3">
        <w:rPr>
          <w:rFonts w:ascii="Arial" w:hAnsi="Arial" w:cs="Arial"/>
          <w:sz w:val="22"/>
          <w:szCs w:val="22"/>
        </w:rPr>
        <w:t>lebih</w:t>
      </w:r>
      <w:proofErr w:type="spellEnd"/>
      <w:r w:rsidRPr="00BF61E3">
        <w:rPr>
          <w:rFonts w:ascii="Arial" w:hAnsi="Arial" w:cs="Arial"/>
          <w:spacing w:val="4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rsi</w:t>
      </w:r>
      <w:r w:rsidRPr="00BF61E3">
        <w:rPr>
          <w:rFonts w:ascii="Arial" w:hAnsi="Arial" w:cs="Arial"/>
          <w:spacing w:val="1"/>
          <w:sz w:val="22"/>
          <w:szCs w:val="22"/>
        </w:rPr>
        <w:t>f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proofErr w:type="spellEnd"/>
      <w:r w:rsidRPr="00BF61E3">
        <w:rPr>
          <w:rFonts w:ascii="Arial" w:hAnsi="Arial" w:cs="Arial"/>
          <w:spacing w:val="4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unive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l,</w:t>
      </w:r>
      <w:r w:rsidRPr="00BF61E3">
        <w:rPr>
          <w:rFonts w:ascii="Arial" w:hAnsi="Arial" w:cs="Arial"/>
          <w:spacing w:val="4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ontohnya</w:t>
      </w:r>
      <w:proofErr w:type="spellEnd"/>
      <w:r w:rsidRPr="00BF61E3">
        <w:rPr>
          <w:rFonts w:ascii="Arial" w:hAnsi="Arial" w:cs="Arial"/>
          <w:spacing w:val="3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124</w:t>
      </w:r>
      <w:r w:rsidRPr="00BF61E3">
        <w:rPr>
          <w:rFonts w:ascii="Arial" w:hAnsi="Arial" w:cs="Arial"/>
          <w:spacing w:val="4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lah</w:t>
      </w:r>
      <w:proofErr w:type="spellEnd"/>
      <w:r w:rsidRPr="00BF61E3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untuk</w:t>
      </w:r>
      <w:proofErr w:type="spellEnd"/>
      <w:r w:rsidRPr="00BF61E3">
        <w:rPr>
          <w:rFonts w:ascii="Arial" w:hAnsi="Arial" w:cs="Arial"/>
          <w:spacing w:val="4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kter</w:t>
      </w:r>
      <w:proofErr w:type="spell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3"/>
          <w:sz w:val="22"/>
          <w:szCs w:val="22"/>
        </w:rPr>
        <w:t>"</w:t>
      </w:r>
      <w:r w:rsidRPr="00BF61E3">
        <w:rPr>
          <w:rFonts w:ascii="Arial" w:hAnsi="Arial" w:cs="Arial"/>
          <w:spacing w:val="-2"/>
          <w:sz w:val="22"/>
          <w:szCs w:val="22"/>
        </w:rPr>
        <w:t>|</w:t>
      </w:r>
      <w:r w:rsidRPr="00BF61E3">
        <w:rPr>
          <w:rFonts w:ascii="Arial" w:hAnsi="Arial" w:cs="Arial"/>
          <w:sz w:val="22"/>
          <w:szCs w:val="22"/>
        </w:rPr>
        <w:t>".</w:t>
      </w:r>
      <w:r w:rsidRPr="00BF61E3">
        <w:rPr>
          <w:rFonts w:ascii="Arial" w:hAnsi="Arial" w:cs="Arial"/>
          <w:spacing w:val="1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Ia</w:t>
      </w:r>
      <w:proofErr w:type="spellEnd"/>
      <w:r w:rsidRPr="00BF61E3">
        <w:rPr>
          <w:rFonts w:ascii="Arial" w:hAnsi="Arial" w:cs="Arial"/>
          <w:spacing w:val="9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lalu</w:t>
      </w:r>
      <w:proofErr w:type="spellEnd"/>
      <w:r w:rsidRPr="00BF61E3">
        <w:rPr>
          <w:rFonts w:ascii="Arial" w:hAnsi="Arial" w:cs="Arial"/>
          <w:spacing w:val="4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digunak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pacing w:val="4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oleh</w:t>
      </w:r>
      <w:r w:rsidRPr="00BF61E3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kompu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proofErr w:type="spellEnd"/>
      <w:r w:rsidRPr="00BF61E3">
        <w:rPr>
          <w:rFonts w:ascii="Arial" w:hAnsi="Arial" w:cs="Arial"/>
          <w:spacing w:val="3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lat</w:t>
      </w:r>
      <w:proofErr w:type="spellEnd"/>
      <w:r w:rsidRPr="00BF61E3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komun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si</w:t>
      </w:r>
      <w:proofErr w:type="spellEnd"/>
      <w:r w:rsidRPr="00BF61E3">
        <w:rPr>
          <w:rFonts w:ascii="Arial" w:hAnsi="Arial" w:cs="Arial"/>
          <w:spacing w:val="4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lain</w:t>
      </w:r>
      <w:r w:rsidRPr="00BF61E3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un</w:t>
      </w:r>
      <w:r w:rsidRPr="00BF61E3">
        <w:rPr>
          <w:rFonts w:ascii="Arial" w:hAnsi="Arial" w:cs="Arial"/>
          <w:spacing w:val="-2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>uk</w:t>
      </w:r>
      <w:proofErr w:type="spellEnd"/>
      <w:r w:rsidRPr="00BF61E3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menunjukk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teks</w:t>
      </w:r>
      <w:proofErr w:type="spellEnd"/>
      <w:r w:rsidRPr="00BF61E3">
        <w:rPr>
          <w:rFonts w:ascii="Arial" w:hAnsi="Arial" w:cs="Arial"/>
          <w:sz w:val="22"/>
          <w:szCs w:val="22"/>
        </w:rPr>
        <w:t>.</w:t>
      </w:r>
      <w:r w:rsidRPr="00BF61E3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Kode</w:t>
      </w:r>
      <w:proofErr w:type="spell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AS</w:t>
      </w:r>
      <w:r w:rsidRPr="00BF61E3">
        <w:rPr>
          <w:rFonts w:ascii="Arial" w:hAnsi="Arial" w:cs="Arial"/>
          <w:spacing w:val="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 xml:space="preserve">II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rnya</w:t>
      </w:r>
      <w:proofErr w:type="spellEnd"/>
      <w:r w:rsidRPr="00BF61E3">
        <w:rPr>
          <w:rFonts w:ascii="Arial" w:hAnsi="Arial" w:cs="Arial"/>
          <w:spacing w:val="4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memi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z w:val="22"/>
          <w:szCs w:val="22"/>
        </w:rPr>
        <w:t>iki</w:t>
      </w:r>
      <w:proofErr w:type="spellEnd"/>
      <w:r w:rsidRPr="00BF61E3">
        <w:rPr>
          <w:rFonts w:ascii="Arial" w:hAnsi="Arial" w:cs="Arial"/>
          <w:spacing w:val="4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2"/>
          <w:sz w:val="22"/>
          <w:szCs w:val="22"/>
        </w:rPr>
        <w:t>o</w:t>
      </w:r>
      <w:r w:rsidRPr="00BF61E3">
        <w:rPr>
          <w:rFonts w:ascii="Arial" w:hAnsi="Arial" w:cs="Arial"/>
          <w:sz w:val="22"/>
          <w:szCs w:val="22"/>
        </w:rPr>
        <w:t>mposisi</w:t>
      </w:r>
      <w:proofErr w:type="spellEnd"/>
      <w:r w:rsidRPr="00BF61E3">
        <w:rPr>
          <w:rFonts w:ascii="Arial" w:hAnsi="Arial" w:cs="Arial"/>
          <w:spacing w:val="4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2"/>
          <w:sz w:val="22"/>
          <w:szCs w:val="22"/>
        </w:rPr>
        <w:t>b</w:t>
      </w:r>
      <w:r w:rsidRPr="00BF61E3">
        <w:rPr>
          <w:rFonts w:ascii="Arial" w:hAnsi="Arial" w:cs="Arial"/>
          <w:sz w:val="22"/>
          <w:szCs w:val="22"/>
        </w:rPr>
        <w:t>i</w:t>
      </w:r>
      <w:r w:rsidRPr="00BF61E3">
        <w:rPr>
          <w:rFonts w:ascii="Arial" w:hAnsi="Arial" w:cs="Arial"/>
          <w:spacing w:val="-1"/>
          <w:sz w:val="22"/>
          <w:szCs w:val="22"/>
        </w:rPr>
        <w:t>la</w:t>
      </w:r>
      <w:r w:rsidRPr="00BF61E3">
        <w:rPr>
          <w:rFonts w:ascii="Arial" w:hAnsi="Arial" w:cs="Arial"/>
          <w:sz w:val="22"/>
          <w:szCs w:val="22"/>
        </w:rPr>
        <w:t>ng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biner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</w:t>
      </w:r>
      <w:proofErr w:type="spellEnd"/>
      <w:r w:rsidRPr="00BF61E3">
        <w:rPr>
          <w:rFonts w:ascii="Arial" w:hAnsi="Arial" w:cs="Arial"/>
          <w:spacing w:val="4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7</w:t>
      </w:r>
      <w:r w:rsidRPr="00BF61E3">
        <w:rPr>
          <w:rFonts w:ascii="Arial" w:hAnsi="Arial" w:cs="Arial"/>
          <w:spacing w:val="4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bi</w:t>
      </w:r>
      <w:r w:rsidRPr="00BF61E3">
        <w:rPr>
          <w:rFonts w:ascii="Arial" w:hAnsi="Arial" w:cs="Arial"/>
          <w:spacing w:val="2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>.</w:t>
      </w:r>
      <w:r w:rsidRPr="00BF61E3">
        <w:rPr>
          <w:rFonts w:ascii="Arial" w:hAnsi="Arial" w:cs="Arial"/>
          <w:spacing w:val="4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mun</w:t>
      </w:r>
      <w:proofErr w:type="spellEnd"/>
      <w:r w:rsidRPr="00BF61E3">
        <w:rPr>
          <w:rFonts w:ascii="Arial" w:hAnsi="Arial" w:cs="Arial"/>
          <w:sz w:val="22"/>
          <w:szCs w:val="22"/>
        </w:rPr>
        <w:t>,</w:t>
      </w:r>
      <w:r w:rsidRPr="00BF61E3">
        <w:rPr>
          <w:rFonts w:ascii="Arial" w:hAnsi="Arial" w:cs="Arial"/>
          <w:spacing w:val="5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AS</w:t>
      </w:r>
      <w:r w:rsidRPr="00BF61E3">
        <w:rPr>
          <w:rFonts w:ascii="Arial" w:hAnsi="Arial" w:cs="Arial"/>
          <w:spacing w:val="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 xml:space="preserve">II </w:t>
      </w:r>
      <w:proofErr w:type="spellStart"/>
      <w:r w:rsidRPr="00BF61E3">
        <w:rPr>
          <w:rFonts w:ascii="Arial" w:hAnsi="Arial" w:cs="Arial"/>
          <w:sz w:val="22"/>
          <w:szCs w:val="22"/>
        </w:rPr>
        <w:t>dis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mpan</w:t>
      </w:r>
      <w:proofErr w:type="spellEnd"/>
      <w:r w:rsidRPr="00BF61E3">
        <w:rPr>
          <w:rFonts w:ascii="Arial" w:hAnsi="Arial" w:cs="Arial"/>
          <w:spacing w:val="4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g</w:t>
      </w:r>
      <w:r w:rsidRPr="00BF61E3">
        <w:rPr>
          <w:rFonts w:ascii="Arial" w:hAnsi="Arial" w:cs="Arial"/>
          <w:spacing w:val="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pacing w:val="5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ndi</w:t>
      </w:r>
      <w:proofErr w:type="spellEnd"/>
      <w:r w:rsidRPr="00BF61E3">
        <w:rPr>
          <w:rFonts w:ascii="Arial" w:hAnsi="Arial" w:cs="Arial"/>
          <w:spacing w:val="5"/>
          <w:sz w:val="22"/>
          <w:szCs w:val="22"/>
        </w:rPr>
        <w:t xml:space="preserve"> </w:t>
      </w:r>
      <w:proofErr w:type="gramStart"/>
      <w:r w:rsidRPr="00BF61E3">
        <w:rPr>
          <w:rFonts w:ascii="Arial" w:hAnsi="Arial" w:cs="Arial"/>
          <w:sz w:val="22"/>
          <w:szCs w:val="22"/>
        </w:rPr>
        <w:t>8</w:t>
      </w:r>
      <w:r w:rsidRPr="00BF61E3">
        <w:rPr>
          <w:rFonts w:ascii="Arial" w:hAnsi="Arial" w:cs="Arial"/>
          <w:spacing w:val="4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-2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t</w:t>
      </w:r>
      <w:proofErr w:type="gramEnd"/>
      <w:r w:rsidRPr="00BF61E3">
        <w:rPr>
          <w:rFonts w:ascii="Arial" w:hAnsi="Arial" w:cs="Arial"/>
          <w:spacing w:val="5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pacing w:val="4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men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mbak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pacing w:val="4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tu</w:t>
      </w:r>
      <w:proofErr w:type="spellEnd"/>
      <w:r w:rsidRPr="00BF61E3">
        <w:rPr>
          <w:rFonts w:ascii="Arial" w:hAnsi="Arial" w:cs="Arial"/>
          <w:spacing w:val="5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ngka</w:t>
      </w:r>
      <w:proofErr w:type="spellEnd"/>
      <w:r w:rsidRPr="00BF61E3">
        <w:rPr>
          <w:rFonts w:ascii="Arial" w:hAnsi="Arial" w:cs="Arial"/>
          <w:spacing w:val="3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0</w:t>
      </w:r>
      <w:r w:rsidRPr="00BF61E3">
        <w:rPr>
          <w:rFonts w:ascii="Arial" w:hAnsi="Arial" w:cs="Arial"/>
          <w:spacing w:val="4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pacing w:val="5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bit sign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fi</w:t>
      </w:r>
      <w:r w:rsidRPr="00BF61E3">
        <w:rPr>
          <w:rFonts w:ascii="Arial" w:hAnsi="Arial" w:cs="Arial"/>
          <w:spacing w:val="-1"/>
          <w:sz w:val="22"/>
          <w:szCs w:val="22"/>
        </w:rPr>
        <w:t>ca</w:t>
      </w:r>
      <w:r w:rsidRPr="00BF61E3">
        <w:rPr>
          <w:rFonts w:ascii="Arial" w:hAnsi="Arial" w:cs="Arial"/>
          <w:sz w:val="22"/>
          <w:szCs w:val="22"/>
        </w:rPr>
        <w:t>nt</w:t>
      </w:r>
      <w:r w:rsidRPr="00BF61E3">
        <w:rPr>
          <w:rFonts w:ascii="Arial" w:hAnsi="Arial" w:cs="Arial"/>
          <w:spacing w:val="6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ng</w:t>
      </w:r>
      <w:r w:rsidRPr="00BF61E3">
        <w:rPr>
          <w:rFonts w:ascii="Arial" w:hAnsi="Arial" w:cs="Arial"/>
          <w:spacing w:val="6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nggi</w:t>
      </w:r>
      <w:proofErr w:type="spellEnd"/>
      <w:r w:rsidRPr="00BF61E3">
        <w:rPr>
          <w:rFonts w:ascii="Arial" w:hAnsi="Arial" w:cs="Arial"/>
          <w:sz w:val="22"/>
          <w:szCs w:val="22"/>
        </w:rPr>
        <w:t>.</w:t>
      </w:r>
      <w:r w:rsidRPr="00BF61E3">
        <w:rPr>
          <w:rFonts w:ascii="Arial" w:hAnsi="Arial" w:cs="Arial"/>
          <w:spacing w:val="6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Bit</w:t>
      </w:r>
      <w:r w:rsidRPr="00BF61E3">
        <w:rPr>
          <w:rFonts w:ascii="Arial" w:hAnsi="Arial" w:cs="Arial"/>
          <w:spacing w:val="6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tamb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pacing w:val="6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ini</w:t>
      </w:r>
      <w:proofErr w:type="spellEnd"/>
      <w:r w:rsidRPr="00BF61E3">
        <w:rPr>
          <w:rFonts w:ascii="Arial" w:hAnsi="Arial" w:cs="Arial"/>
          <w:spacing w:val="6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ring</w:t>
      </w:r>
      <w:proofErr w:type="spellEnd"/>
      <w:r w:rsidRPr="00BF61E3">
        <w:rPr>
          <w:rFonts w:ascii="Arial" w:hAnsi="Arial" w:cs="Arial"/>
          <w:spacing w:val="5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digunak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untuk</w:t>
      </w:r>
      <w:proofErr w:type="spellEnd"/>
      <w:r w:rsidRPr="00BF61E3">
        <w:rPr>
          <w:rFonts w:ascii="Arial" w:hAnsi="Arial" w:cs="Arial"/>
          <w:spacing w:val="4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uji</w:t>
      </w:r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rit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</w:t>
      </w:r>
      <w:proofErr w:type="spellEnd"/>
      <w:r w:rsidRPr="00BF61E3">
        <w:rPr>
          <w:rFonts w:ascii="Arial" w:hAnsi="Arial" w:cs="Arial"/>
          <w:sz w:val="22"/>
          <w:szCs w:val="22"/>
        </w:rPr>
        <w:t>.</w:t>
      </w:r>
      <w:r w:rsidRPr="00BF61E3">
        <w:rPr>
          <w:rFonts w:ascii="Arial" w:hAnsi="Arial" w:cs="Arial"/>
          <w:spacing w:val="4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1"/>
          <w:sz w:val="22"/>
          <w:szCs w:val="22"/>
        </w:rPr>
        <w:t>r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kter</w:t>
      </w:r>
      <w:proofErr w:type="spellEnd"/>
      <w:r w:rsidRPr="00BF61E3">
        <w:rPr>
          <w:rFonts w:ascii="Arial" w:hAnsi="Arial" w:cs="Arial"/>
          <w:spacing w:val="3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ontrol</w:t>
      </w:r>
      <w:r w:rsidRPr="00BF61E3">
        <w:rPr>
          <w:rFonts w:ascii="Arial" w:hAnsi="Arial" w:cs="Arial"/>
          <w:spacing w:val="6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da AS</w:t>
      </w:r>
      <w:r w:rsidRPr="00BF61E3">
        <w:rPr>
          <w:rFonts w:ascii="Arial" w:hAnsi="Arial" w:cs="Arial"/>
          <w:spacing w:val="3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 xml:space="preserve">II </w:t>
      </w:r>
      <w:proofErr w:type="spellStart"/>
      <w:r w:rsidRPr="00BF61E3">
        <w:rPr>
          <w:rFonts w:ascii="Arial" w:hAnsi="Arial" w:cs="Arial"/>
          <w:sz w:val="22"/>
          <w:szCs w:val="22"/>
        </w:rPr>
        <w:t>dibed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menj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di</w:t>
      </w:r>
      <w:proofErr w:type="spellEnd"/>
      <w:r w:rsidRPr="00BF61E3">
        <w:rPr>
          <w:rFonts w:ascii="Arial" w:hAnsi="Arial" w:cs="Arial"/>
          <w:spacing w:val="6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 xml:space="preserve">5 </w:t>
      </w:r>
      <w:proofErr w:type="spellStart"/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pacing w:val="3"/>
          <w:sz w:val="22"/>
          <w:szCs w:val="22"/>
        </w:rPr>
        <w:t>l</w:t>
      </w:r>
      <w:r w:rsidRPr="00BF61E3">
        <w:rPr>
          <w:rFonts w:ascii="Arial" w:hAnsi="Arial" w:cs="Arial"/>
          <w:sz w:val="22"/>
          <w:szCs w:val="22"/>
        </w:rPr>
        <w:t>ompok</w:t>
      </w:r>
      <w:proofErr w:type="spellEnd"/>
      <w:r w:rsidRPr="00BF61E3">
        <w:rPr>
          <w:rFonts w:ascii="Arial" w:hAnsi="Arial" w:cs="Arial"/>
          <w:spacing w:val="4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su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nggun</w:t>
      </w:r>
      <w:r w:rsidRPr="00BF61E3">
        <w:rPr>
          <w:rFonts w:ascii="Arial" w:hAnsi="Arial" w:cs="Arial"/>
          <w:spacing w:val="-1"/>
          <w:sz w:val="22"/>
          <w:szCs w:val="22"/>
        </w:rPr>
        <w:t>aa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>u</w:t>
      </w:r>
      <w:proofErr w:type="spellEnd"/>
      <w:r w:rsidRPr="00BF61E3">
        <w:rPr>
          <w:rFonts w:ascii="Arial" w:hAnsi="Arial" w:cs="Arial"/>
          <w:spacing w:val="7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rtu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u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-</w:t>
      </w:r>
      <w:r w:rsidRPr="00BF61E3">
        <w:rPr>
          <w:rFonts w:ascii="Arial" w:hAnsi="Arial" w:cs="Arial"/>
          <w:spacing w:val="3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>urut</w:t>
      </w:r>
      <w:proofErr w:type="spellEnd"/>
      <w:r w:rsidRPr="00BF61E3">
        <w:rPr>
          <w:rFonts w:ascii="Arial" w:hAnsi="Arial" w:cs="Arial"/>
          <w:spacing w:val="7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melipu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pacing w:val="8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log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pacing w:val="-1"/>
          <w:sz w:val="22"/>
          <w:szCs w:val="22"/>
        </w:rPr>
        <w:t>ca</w:t>
      </w:r>
      <w:r w:rsidRPr="00BF61E3">
        <w:rPr>
          <w:rFonts w:ascii="Arial" w:hAnsi="Arial" w:cs="Arial"/>
          <w:sz w:val="22"/>
          <w:szCs w:val="22"/>
        </w:rPr>
        <w:t>l</w:t>
      </w:r>
      <w:r w:rsidRPr="00BF61E3">
        <w:rPr>
          <w:rFonts w:ascii="Arial" w:hAnsi="Arial" w:cs="Arial"/>
          <w:spacing w:val="8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om</w:t>
      </w:r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z w:val="22"/>
          <w:szCs w:val="22"/>
        </w:rPr>
        <w:t>unic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on, 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vice</w:t>
      </w:r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ontrol,</w:t>
      </w:r>
      <w:r w:rsidRPr="00BF61E3">
        <w:rPr>
          <w:rFonts w:ascii="Arial" w:hAnsi="Arial" w:cs="Arial"/>
          <w:spacing w:val="4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-3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nf</w:t>
      </w:r>
      <w:r w:rsidRPr="00BF61E3">
        <w:rPr>
          <w:rFonts w:ascii="Arial" w:hAnsi="Arial" w:cs="Arial"/>
          <w:spacing w:val="1"/>
          <w:sz w:val="22"/>
          <w:szCs w:val="22"/>
        </w:rPr>
        <w:t>o</w:t>
      </w:r>
      <w:r w:rsidRPr="00BF61E3">
        <w:rPr>
          <w:rFonts w:ascii="Arial" w:hAnsi="Arial" w:cs="Arial"/>
          <w:sz w:val="22"/>
          <w:szCs w:val="22"/>
        </w:rPr>
        <w:t>rm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3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>ion</w:t>
      </w:r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tor,</w:t>
      </w:r>
      <w:r w:rsidRPr="00BF61E3">
        <w:rPr>
          <w:rFonts w:ascii="Arial" w:hAnsi="Arial" w:cs="Arial"/>
          <w:spacing w:val="3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 xml:space="preserve">Code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xt</w:t>
      </w:r>
      <w:r w:rsidRPr="00BF61E3">
        <w:rPr>
          <w:rFonts w:ascii="Arial" w:hAnsi="Arial" w:cs="Arial"/>
          <w:spacing w:val="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on</w:t>
      </w:r>
      <w:proofErr w:type="spellEnd"/>
      <w:r w:rsidRPr="00BF61E3">
        <w:rPr>
          <w:rFonts w:ascii="Arial" w:hAnsi="Arial" w:cs="Arial"/>
          <w:sz w:val="22"/>
          <w:szCs w:val="22"/>
        </w:rPr>
        <w:t>,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physi</w:t>
      </w:r>
      <w:r w:rsidRPr="00BF61E3">
        <w:rPr>
          <w:rFonts w:ascii="Arial" w:hAnsi="Arial" w:cs="Arial"/>
          <w:spacing w:val="-1"/>
          <w:sz w:val="22"/>
          <w:szCs w:val="22"/>
        </w:rPr>
        <w:t>ca</w:t>
      </w:r>
      <w:r w:rsidRPr="00BF61E3">
        <w:rPr>
          <w:rFonts w:ascii="Arial" w:hAnsi="Arial" w:cs="Arial"/>
          <w:sz w:val="22"/>
          <w:szCs w:val="22"/>
        </w:rPr>
        <w:t>l</w:t>
      </w:r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o</w:t>
      </w:r>
      <w:r w:rsidRPr="00BF61E3">
        <w:rPr>
          <w:rFonts w:ascii="Arial" w:hAnsi="Arial" w:cs="Arial"/>
          <w:spacing w:val="3"/>
          <w:sz w:val="22"/>
          <w:szCs w:val="22"/>
        </w:rPr>
        <w:t>m</w:t>
      </w:r>
      <w:r w:rsidRPr="00BF61E3">
        <w:rPr>
          <w:rFonts w:ascii="Arial" w:hAnsi="Arial" w:cs="Arial"/>
          <w:sz w:val="22"/>
          <w:szCs w:val="22"/>
        </w:rPr>
        <w:t>mun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pacing w:val="-1"/>
          <w:sz w:val="22"/>
          <w:szCs w:val="22"/>
        </w:rPr>
        <w:t>ca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on.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Code AS</w:t>
      </w:r>
      <w:r w:rsidRPr="00BF61E3">
        <w:rPr>
          <w:rFonts w:ascii="Arial" w:hAnsi="Arial" w:cs="Arial"/>
          <w:spacing w:val="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 xml:space="preserve">II </w:t>
      </w:r>
      <w:proofErr w:type="spellStart"/>
      <w:r w:rsidRPr="00BF61E3">
        <w:rPr>
          <w:rFonts w:ascii="Arial" w:hAnsi="Arial" w:cs="Arial"/>
          <w:sz w:val="22"/>
          <w:szCs w:val="22"/>
        </w:rPr>
        <w:t>ini</w:t>
      </w:r>
      <w:proofErr w:type="spell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di</w:t>
      </w:r>
      <w:r w:rsidRPr="00BF61E3">
        <w:rPr>
          <w:rFonts w:ascii="Arial" w:hAnsi="Arial" w:cs="Arial"/>
          <w:spacing w:val="1"/>
          <w:sz w:val="22"/>
          <w:szCs w:val="22"/>
        </w:rPr>
        <w:t>j</w:t>
      </w:r>
      <w:r w:rsidRPr="00BF61E3">
        <w:rPr>
          <w:rFonts w:ascii="Arial" w:hAnsi="Arial" w:cs="Arial"/>
          <w:sz w:val="22"/>
          <w:szCs w:val="22"/>
        </w:rPr>
        <w:t>umpai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da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(k</w:t>
      </w:r>
      <w:r w:rsidRPr="00BF61E3">
        <w:rPr>
          <w:rFonts w:ascii="Arial" w:hAnsi="Arial" w:cs="Arial"/>
          <w:spacing w:val="-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ybo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1"/>
          <w:sz w:val="22"/>
          <w:szCs w:val="22"/>
        </w:rPr>
        <w:t>d</w:t>
      </w:r>
      <w:r w:rsidRPr="00BF61E3">
        <w:rPr>
          <w:rFonts w:ascii="Arial" w:hAnsi="Arial" w:cs="Arial"/>
          <w:sz w:val="22"/>
          <w:szCs w:val="22"/>
        </w:rPr>
        <w:t xml:space="preserve">) </w:t>
      </w:r>
      <w:r w:rsidRPr="00BF61E3">
        <w:rPr>
          <w:rFonts w:ascii="Arial" w:hAnsi="Arial" w:cs="Arial"/>
          <w:spacing w:val="-2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ompu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3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u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ins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>rum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4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-</w:t>
      </w:r>
      <w:r w:rsidRPr="00BF61E3">
        <w:rPr>
          <w:rFonts w:ascii="Arial" w:hAnsi="Arial" w:cs="Arial"/>
          <w:sz w:val="22"/>
          <w:szCs w:val="22"/>
        </w:rPr>
        <w:t>ins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>rum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nt d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gi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l.</w:t>
      </w:r>
    </w:p>
    <w:p w:rsidR="0081562E" w:rsidRPr="00BF61E3" w:rsidRDefault="0081562E">
      <w:pPr>
        <w:spacing w:before="6" w:line="28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ind w:left="106" w:right="9246"/>
        <w:jc w:val="both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TAB</w:t>
      </w:r>
      <w:r w:rsidRPr="00BF61E3">
        <w:rPr>
          <w:rFonts w:ascii="Arial" w:hAnsi="Arial" w:cs="Arial"/>
          <w:spacing w:val="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L</w:t>
      </w:r>
      <w:r w:rsidRPr="00BF61E3">
        <w:rPr>
          <w:rFonts w:ascii="Arial" w:hAnsi="Arial" w:cs="Arial"/>
          <w:sz w:val="22"/>
          <w:szCs w:val="22"/>
        </w:rPr>
        <w:t xml:space="preserve"> ASCII:</w:t>
      </w:r>
    </w:p>
    <w:p w:rsidR="0081562E" w:rsidRPr="00BF61E3" w:rsidRDefault="0081562E">
      <w:pPr>
        <w:spacing w:before="11" w:line="26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8"/>
        <w:gridCol w:w="2696"/>
        <w:gridCol w:w="2693"/>
        <w:gridCol w:w="2691"/>
      </w:tblGrid>
      <w:tr w:rsidR="0081562E" w:rsidRPr="00BF61E3">
        <w:trPr>
          <w:trHeight w:hRule="exact" w:val="893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CD6"/>
          </w:tcPr>
          <w:p w:rsidR="0081562E" w:rsidRPr="00BF61E3" w:rsidRDefault="00BF61E3">
            <w:pPr>
              <w:spacing w:before="3" w:line="236" w:lineRule="auto"/>
              <w:ind w:left="759" w:right="7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393939"/>
                <w:sz w:val="22"/>
                <w:szCs w:val="22"/>
              </w:rPr>
              <w:t>Nilai</w:t>
            </w:r>
            <w:r w:rsidRPr="00BF61E3">
              <w:rPr>
                <w:rFonts w:ascii="Arial" w:hAnsi="Arial" w:cs="Arial"/>
                <w:color w:val="393939"/>
                <w:spacing w:val="1"/>
                <w:sz w:val="22"/>
                <w:szCs w:val="22"/>
              </w:rPr>
              <w:t xml:space="preserve"> </w:t>
            </w:r>
            <w:r w:rsidRPr="00BF61E3">
              <w:rPr>
                <w:rFonts w:ascii="Arial" w:hAnsi="Arial" w:cs="Arial"/>
                <w:color w:val="393939"/>
                <w:sz w:val="22"/>
                <w:szCs w:val="22"/>
              </w:rPr>
              <w:t>A</w:t>
            </w:r>
            <w:r w:rsidRPr="00BF61E3">
              <w:rPr>
                <w:rFonts w:ascii="Arial" w:hAnsi="Arial" w:cs="Arial"/>
                <w:color w:val="393939"/>
                <w:spacing w:val="-1"/>
                <w:sz w:val="22"/>
                <w:szCs w:val="22"/>
              </w:rPr>
              <w:t>N</w:t>
            </w:r>
            <w:r w:rsidRPr="00BF61E3">
              <w:rPr>
                <w:rFonts w:ascii="Arial" w:hAnsi="Arial" w:cs="Arial"/>
                <w:color w:val="393939"/>
                <w:spacing w:val="1"/>
                <w:sz w:val="22"/>
                <w:szCs w:val="22"/>
              </w:rPr>
              <w:t>S</w:t>
            </w:r>
            <w:r w:rsidRPr="00BF61E3">
              <w:rPr>
                <w:rFonts w:ascii="Arial" w:hAnsi="Arial" w:cs="Arial"/>
                <w:color w:val="393939"/>
                <w:sz w:val="22"/>
                <w:szCs w:val="22"/>
              </w:rPr>
              <w:t>I ASCII (</w:t>
            </w:r>
            <w:proofErr w:type="spellStart"/>
            <w:r w:rsidRPr="00BF61E3">
              <w:rPr>
                <w:rFonts w:ascii="Arial" w:hAnsi="Arial" w:cs="Arial"/>
                <w:color w:val="393939"/>
                <w:spacing w:val="-1"/>
                <w:sz w:val="22"/>
                <w:szCs w:val="22"/>
              </w:rPr>
              <w:t>De</w:t>
            </w:r>
            <w:r w:rsidRPr="00BF61E3">
              <w:rPr>
                <w:rFonts w:ascii="Arial" w:hAnsi="Arial" w:cs="Arial"/>
                <w:color w:val="393939"/>
                <w:sz w:val="22"/>
                <w:szCs w:val="22"/>
              </w:rPr>
              <w:t>si</w:t>
            </w:r>
            <w:r w:rsidRPr="00BF61E3">
              <w:rPr>
                <w:rFonts w:ascii="Arial" w:hAnsi="Arial" w:cs="Arial"/>
                <w:color w:val="393939"/>
                <w:spacing w:val="2"/>
                <w:sz w:val="22"/>
                <w:szCs w:val="22"/>
              </w:rPr>
              <w:t>m</w:t>
            </w:r>
            <w:r w:rsidRPr="00BF61E3">
              <w:rPr>
                <w:rFonts w:ascii="Arial" w:hAnsi="Arial" w:cs="Arial"/>
                <w:color w:val="393939"/>
                <w:sz w:val="22"/>
                <w:szCs w:val="22"/>
              </w:rPr>
              <w:t>al</w:t>
            </w:r>
            <w:proofErr w:type="spellEnd"/>
            <w:r w:rsidRPr="00BF61E3">
              <w:rPr>
                <w:rFonts w:ascii="Arial" w:hAnsi="Arial" w:cs="Arial"/>
                <w:color w:val="393939"/>
                <w:sz w:val="22"/>
                <w:szCs w:val="22"/>
              </w:rPr>
              <w:t>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CD6"/>
          </w:tcPr>
          <w:p w:rsidR="0081562E" w:rsidRPr="00BF61E3" w:rsidRDefault="00BF61E3">
            <w:pPr>
              <w:spacing w:before="15" w:line="252" w:lineRule="auto"/>
              <w:ind w:left="912" w:right="814" w:hanging="59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393939"/>
                <w:sz w:val="22"/>
                <w:szCs w:val="22"/>
              </w:rPr>
              <w:t>Nilai</w:t>
            </w:r>
            <w:r w:rsidRPr="00BF61E3">
              <w:rPr>
                <w:rFonts w:ascii="Arial" w:hAnsi="Arial" w:cs="Arial"/>
                <w:color w:val="393939"/>
                <w:spacing w:val="1"/>
                <w:sz w:val="22"/>
                <w:szCs w:val="22"/>
              </w:rPr>
              <w:t xml:space="preserve"> </w:t>
            </w:r>
            <w:r w:rsidRPr="00BF61E3">
              <w:rPr>
                <w:rFonts w:ascii="Arial" w:hAnsi="Arial" w:cs="Arial"/>
                <w:color w:val="393939"/>
                <w:sz w:val="22"/>
                <w:szCs w:val="22"/>
              </w:rPr>
              <w:t>Un</w:t>
            </w:r>
            <w:r w:rsidRPr="00BF61E3">
              <w:rPr>
                <w:rFonts w:ascii="Arial" w:hAnsi="Arial" w:cs="Arial"/>
                <w:color w:val="393939"/>
                <w:spacing w:val="1"/>
                <w:sz w:val="22"/>
                <w:szCs w:val="22"/>
              </w:rPr>
              <w:t>i</w:t>
            </w:r>
            <w:r w:rsidRPr="00BF61E3">
              <w:rPr>
                <w:rFonts w:ascii="Arial" w:hAnsi="Arial" w:cs="Arial"/>
                <w:color w:val="393939"/>
                <w:spacing w:val="-1"/>
                <w:sz w:val="22"/>
                <w:szCs w:val="22"/>
              </w:rPr>
              <w:t>c</w:t>
            </w:r>
            <w:r w:rsidRPr="00BF61E3">
              <w:rPr>
                <w:rFonts w:ascii="Arial" w:hAnsi="Arial" w:cs="Arial"/>
                <w:color w:val="393939"/>
                <w:sz w:val="22"/>
                <w:szCs w:val="22"/>
              </w:rPr>
              <w:t>o</w:t>
            </w:r>
            <w:r w:rsidRPr="00BF61E3">
              <w:rPr>
                <w:rFonts w:ascii="Arial" w:hAnsi="Arial" w:cs="Arial"/>
                <w:color w:val="393939"/>
                <w:spacing w:val="1"/>
                <w:sz w:val="22"/>
                <w:szCs w:val="22"/>
              </w:rPr>
              <w:t>d</w:t>
            </w:r>
            <w:r w:rsidRPr="00BF61E3">
              <w:rPr>
                <w:rFonts w:ascii="Arial" w:hAnsi="Arial" w:cs="Arial"/>
                <w:color w:val="393939"/>
                <w:sz w:val="22"/>
                <w:szCs w:val="22"/>
              </w:rPr>
              <w:t>e (</w:t>
            </w:r>
            <w:proofErr w:type="spellStart"/>
            <w:r w:rsidRPr="00BF61E3">
              <w:rPr>
                <w:rFonts w:ascii="Arial" w:hAnsi="Arial" w:cs="Arial"/>
                <w:color w:val="393939"/>
                <w:sz w:val="22"/>
                <w:szCs w:val="22"/>
              </w:rPr>
              <w:t>H</w:t>
            </w:r>
            <w:r w:rsidRPr="00BF61E3">
              <w:rPr>
                <w:rFonts w:ascii="Arial" w:hAnsi="Arial" w:cs="Arial"/>
                <w:color w:val="393939"/>
                <w:spacing w:val="-1"/>
                <w:sz w:val="22"/>
                <w:szCs w:val="22"/>
              </w:rPr>
              <w:t>e</w:t>
            </w:r>
            <w:r w:rsidRPr="00BF61E3">
              <w:rPr>
                <w:rFonts w:ascii="Arial" w:hAnsi="Arial" w:cs="Arial"/>
                <w:color w:val="393939"/>
                <w:spacing w:val="1"/>
                <w:sz w:val="22"/>
                <w:szCs w:val="22"/>
              </w:rPr>
              <w:t>k</w:t>
            </w:r>
            <w:r w:rsidRPr="00BF61E3">
              <w:rPr>
                <w:rFonts w:ascii="Arial" w:hAnsi="Arial" w:cs="Arial"/>
                <w:color w:val="393939"/>
                <w:sz w:val="22"/>
                <w:szCs w:val="22"/>
              </w:rPr>
              <w:t>sa</w:t>
            </w:r>
            <w:proofErr w:type="spellEnd"/>
            <w:r w:rsidRPr="00BF61E3">
              <w:rPr>
                <w:rFonts w:ascii="Arial" w:hAnsi="Arial" w:cs="Arial"/>
                <w:color w:val="393939"/>
                <w:sz w:val="22"/>
                <w:szCs w:val="22"/>
              </w:rPr>
              <w:t xml:space="preserve"> </w:t>
            </w:r>
            <w:proofErr w:type="spellStart"/>
            <w:r w:rsidRPr="00BF61E3">
              <w:rPr>
                <w:rFonts w:ascii="Arial" w:hAnsi="Arial" w:cs="Arial"/>
                <w:color w:val="393939"/>
                <w:sz w:val="22"/>
                <w:szCs w:val="22"/>
              </w:rPr>
              <w:t>D</w:t>
            </w:r>
            <w:r w:rsidRPr="00BF61E3">
              <w:rPr>
                <w:rFonts w:ascii="Arial" w:hAnsi="Arial" w:cs="Arial"/>
                <w:color w:val="393939"/>
                <w:spacing w:val="-1"/>
                <w:sz w:val="22"/>
                <w:szCs w:val="22"/>
              </w:rPr>
              <w:t>e</w:t>
            </w:r>
            <w:r w:rsidRPr="00BF61E3">
              <w:rPr>
                <w:rFonts w:ascii="Arial" w:hAnsi="Arial" w:cs="Arial"/>
                <w:color w:val="393939"/>
                <w:sz w:val="22"/>
                <w:szCs w:val="22"/>
              </w:rPr>
              <w:t>si</w:t>
            </w:r>
            <w:r w:rsidRPr="00BF61E3">
              <w:rPr>
                <w:rFonts w:ascii="Arial" w:hAnsi="Arial" w:cs="Arial"/>
                <w:color w:val="393939"/>
                <w:spacing w:val="2"/>
                <w:sz w:val="22"/>
                <w:szCs w:val="22"/>
              </w:rPr>
              <w:t>m</w:t>
            </w:r>
            <w:r w:rsidRPr="00BF61E3">
              <w:rPr>
                <w:rFonts w:ascii="Arial" w:hAnsi="Arial" w:cs="Arial"/>
                <w:color w:val="393939"/>
                <w:sz w:val="22"/>
                <w:szCs w:val="22"/>
              </w:rPr>
              <w:t>al</w:t>
            </w:r>
            <w:proofErr w:type="spellEnd"/>
            <w:r w:rsidRPr="00BF61E3">
              <w:rPr>
                <w:rFonts w:ascii="Arial" w:hAnsi="Arial" w:cs="Arial"/>
                <w:color w:val="393939"/>
                <w:sz w:val="22"/>
                <w:szCs w:val="22"/>
              </w:rPr>
              <w:t>)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CD6"/>
          </w:tcPr>
          <w:p w:rsidR="0081562E" w:rsidRPr="00BF61E3" w:rsidRDefault="0081562E">
            <w:pPr>
              <w:spacing w:before="9" w:line="140" w:lineRule="exact"/>
              <w:rPr>
                <w:rFonts w:ascii="Arial" w:hAnsi="Arial" w:cs="Arial"/>
                <w:sz w:val="22"/>
                <w:szCs w:val="22"/>
              </w:rPr>
            </w:pPr>
          </w:p>
          <w:p w:rsidR="0081562E" w:rsidRPr="00BF61E3" w:rsidRDefault="00BF61E3">
            <w:pPr>
              <w:ind w:left="950" w:right="938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61E3">
              <w:rPr>
                <w:rFonts w:ascii="Arial" w:hAnsi="Arial" w:cs="Arial"/>
                <w:color w:val="393939"/>
                <w:sz w:val="22"/>
                <w:szCs w:val="22"/>
              </w:rPr>
              <w:t>Bi</w:t>
            </w:r>
            <w:r w:rsidRPr="00BF61E3">
              <w:rPr>
                <w:rFonts w:ascii="Arial" w:hAnsi="Arial" w:cs="Arial"/>
                <w:color w:val="393939"/>
                <w:spacing w:val="1"/>
                <w:sz w:val="22"/>
                <w:szCs w:val="22"/>
              </w:rPr>
              <w:t>nn</w:t>
            </w:r>
            <w:r w:rsidRPr="00BF61E3">
              <w:rPr>
                <w:rFonts w:ascii="Arial" w:hAnsi="Arial" w:cs="Arial"/>
                <w:color w:val="393939"/>
                <w:spacing w:val="-1"/>
                <w:sz w:val="22"/>
                <w:szCs w:val="22"/>
              </w:rPr>
              <w:t>e</w:t>
            </w:r>
            <w:r w:rsidRPr="00BF61E3">
              <w:rPr>
                <w:rFonts w:ascii="Arial" w:hAnsi="Arial" w:cs="Arial"/>
                <w:color w:val="393939"/>
                <w:sz w:val="22"/>
                <w:szCs w:val="22"/>
              </w:rPr>
              <w:t>r</w:t>
            </w:r>
            <w:proofErr w:type="spellEnd"/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CD6"/>
          </w:tcPr>
          <w:p w:rsidR="0081562E" w:rsidRPr="00BF61E3" w:rsidRDefault="0081562E">
            <w:pPr>
              <w:spacing w:before="9" w:line="140" w:lineRule="exact"/>
              <w:rPr>
                <w:rFonts w:ascii="Arial" w:hAnsi="Arial" w:cs="Arial"/>
                <w:sz w:val="22"/>
                <w:szCs w:val="22"/>
              </w:rPr>
            </w:pPr>
          </w:p>
          <w:p w:rsidR="0081562E" w:rsidRPr="00BF61E3" w:rsidRDefault="00BF61E3">
            <w:pPr>
              <w:ind w:left="85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61E3">
              <w:rPr>
                <w:rFonts w:ascii="Arial" w:hAnsi="Arial" w:cs="Arial"/>
                <w:color w:val="393939"/>
                <w:sz w:val="22"/>
                <w:szCs w:val="22"/>
              </w:rPr>
              <w:t>Karakt</w:t>
            </w:r>
            <w:r w:rsidRPr="00BF61E3">
              <w:rPr>
                <w:rFonts w:ascii="Arial" w:hAnsi="Arial" w:cs="Arial"/>
                <w:color w:val="393939"/>
                <w:spacing w:val="-1"/>
                <w:sz w:val="22"/>
                <w:szCs w:val="22"/>
              </w:rPr>
              <w:t>e</w:t>
            </w:r>
            <w:r w:rsidRPr="00BF61E3">
              <w:rPr>
                <w:rFonts w:ascii="Arial" w:hAnsi="Arial" w:cs="Arial"/>
                <w:color w:val="393939"/>
                <w:sz w:val="22"/>
                <w:szCs w:val="22"/>
              </w:rPr>
              <w:t>r</w:t>
            </w:r>
            <w:proofErr w:type="spellEnd"/>
          </w:p>
        </w:tc>
      </w:tr>
      <w:tr w:rsidR="0081562E" w:rsidRPr="00BF61E3">
        <w:trPr>
          <w:trHeight w:hRule="exact" w:val="384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248" w:right="122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00000000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056" w:right="1046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NUL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248" w:right="122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00000001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063" w:right="105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pacing w:val="1"/>
                <w:sz w:val="22"/>
                <w:szCs w:val="22"/>
              </w:rPr>
              <w:t>S</w:t>
            </w: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OH</w:t>
            </w:r>
          </w:p>
        </w:tc>
      </w:tr>
      <w:tr w:rsidR="0081562E" w:rsidRPr="00BF61E3">
        <w:trPr>
          <w:trHeight w:hRule="exact" w:val="384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248" w:right="122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2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00000010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075" w:right="106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pacing w:val="1"/>
                <w:sz w:val="22"/>
                <w:szCs w:val="22"/>
              </w:rPr>
              <w:t>S</w:t>
            </w: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TX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48" w:right="122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3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00000011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073" w:right="105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ETX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248" w:right="122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4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00000100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073" w:right="105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E</w:t>
            </w:r>
            <w:r w:rsidRPr="00BF61E3">
              <w:rPr>
                <w:rFonts w:ascii="Arial" w:hAnsi="Arial" w:cs="Arial"/>
                <w:color w:val="1F2329"/>
                <w:spacing w:val="-1"/>
                <w:sz w:val="22"/>
                <w:szCs w:val="22"/>
              </w:rPr>
              <w:t>O</w:t>
            </w: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T</w:t>
            </w:r>
          </w:p>
        </w:tc>
      </w:tr>
      <w:tr w:rsidR="0081562E" w:rsidRPr="00BF61E3">
        <w:trPr>
          <w:trHeight w:hRule="exact" w:val="386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248" w:right="122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5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00000101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056" w:right="104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E</w:t>
            </w:r>
            <w:r w:rsidRPr="00BF61E3">
              <w:rPr>
                <w:rFonts w:ascii="Arial" w:hAnsi="Arial" w:cs="Arial"/>
                <w:color w:val="1F2329"/>
                <w:spacing w:val="-1"/>
                <w:sz w:val="22"/>
                <w:szCs w:val="22"/>
              </w:rPr>
              <w:t>N</w:t>
            </w: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Q</w:t>
            </w:r>
          </w:p>
        </w:tc>
      </w:tr>
      <w:tr w:rsidR="0081562E" w:rsidRPr="00BF61E3">
        <w:trPr>
          <w:trHeight w:hRule="exact" w:val="384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248" w:right="122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6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00000110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051" w:right="1036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ACK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48" w:right="122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7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00000111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075" w:right="106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BEL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248" w:right="122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8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00001000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54" w:right="114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pacing w:val="1"/>
                <w:sz w:val="22"/>
                <w:szCs w:val="22"/>
              </w:rPr>
              <w:t>BS</w:t>
            </w:r>
          </w:p>
        </w:tc>
      </w:tr>
      <w:tr w:rsidR="0081562E" w:rsidRPr="00BF61E3">
        <w:trPr>
          <w:trHeight w:hRule="exact" w:val="386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248" w:right="122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9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00001001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45" w:right="113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HT</w:t>
            </w:r>
          </w:p>
        </w:tc>
      </w:tr>
      <w:tr w:rsidR="0081562E" w:rsidRPr="00BF61E3">
        <w:trPr>
          <w:trHeight w:hRule="exact" w:val="384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10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166" w:right="113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0A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00001010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166" w:right="114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LF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11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"/>
              <w:ind w:left="1169" w:right="115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0B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00001011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"/>
              <w:ind w:left="1150" w:right="112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VT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12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69" w:right="115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0C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00001100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71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pacing w:val="-1"/>
                <w:sz w:val="22"/>
                <w:szCs w:val="22"/>
              </w:rPr>
              <w:t>FF</w:t>
            </w:r>
          </w:p>
        </w:tc>
      </w:tr>
      <w:tr w:rsidR="0081562E" w:rsidRPr="00BF61E3">
        <w:trPr>
          <w:trHeight w:hRule="exact" w:val="386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13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62" w:right="114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00001101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47" w:right="112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pacing w:val="1"/>
                <w:sz w:val="22"/>
                <w:szCs w:val="22"/>
              </w:rPr>
              <w:t>CR</w:t>
            </w:r>
          </w:p>
        </w:tc>
      </w:tr>
      <w:tr w:rsidR="0081562E" w:rsidRPr="00BF61E3">
        <w:trPr>
          <w:trHeight w:hRule="exact" w:val="384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14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178" w:right="115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0E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00001110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147" w:right="113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pacing w:val="1"/>
                <w:sz w:val="22"/>
                <w:szCs w:val="22"/>
              </w:rPr>
              <w:t>SO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15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1" w:right="116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0F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00001111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3" w:right="1186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pacing w:val="1"/>
                <w:sz w:val="22"/>
                <w:szCs w:val="22"/>
              </w:rPr>
              <w:t>SI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16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00010000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070" w:right="105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D</w:t>
            </w:r>
            <w:r w:rsidRPr="00BF61E3">
              <w:rPr>
                <w:rFonts w:ascii="Arial" w:hAnsi="Arial" w:cs="Arial"/>
                <w:color w:val="1F2329"/>
                <w:spacing w:val="-1"/>
                <w:sz w:val="22"/>
                <w:szCs w:val="22"/>
              </w:rPr>
              <w:t>L</w:t>
            </w: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E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17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00010001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078" w:right="106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DC1</w:t>
            </w:r>
          </w:p>
        </w:tc>
      </w:tr>
      <w:tr w:rsidR="0081562E" w:rsidRPr="00BF61E3">
        <w:trPr>
          <w:trHeight w:hRule="exact" w:val="384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18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00010010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078" w:right="106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DC2</w:t>
            </w:r>
          </w:p>
        </w:tc>
      </w:tr>
      <w:tr w:rsidR="0081562E" w:rsidRPr="00BF61E3">
        <w:trPr>
          <w:trHeight w:hRule="exact" w:val="386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19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00010011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ind w:left="1078" w:right="106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DC3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20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00010100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078" w:right="106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DC4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21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00010101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046" w:right="102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NAK</w:t>
            </w:r>
          </w:p>
        </w:tc>
      </w:tr>
      <w:tr w:rsidR="0081562E" w:rsidRPr="00BF61E3">
        <w:trPr>
          <w:trHeight w:hRule="exact" w:val="384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22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00010110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063" w:right="105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pacing w:val="1"/>
                <w:sz w:val="22"/>
                <w:szCs w:val="22"/>
              </w:rPr>
              <w:t>S</w:t>
            </w: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YN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23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00010111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ind w:left="1078" w:right="106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ETB</w:t>
            </w:r>
          </w:p>
        </w:tc>
      </w:tr>
    </w:tbl>
    <w:p w:rsidR="0081562E" w:rsidRPr="00BF61E3" w:rsidRDefault="0081562E">
      <w:pPr>
        <w:rPr>
          <w:rFonts w:ascii="Arial" w:hAnsi="Arial" w:cs="Arial"/>
          <w:sz w:val="22"/>
          <w:szCs w:val="22"/>
        </w:rPr>
        <w:sectPr w:rsidR="0081562E" w:rsidRPr="00BF61E3" w:rsidSect="00BF61E3">
          <w:type w:val="continuous"/>
          <w:pgSz w:w="11920" w:h="18720"/>
          <w:pgMar w:top="480" w:right="440" w:bottom="280" w:left="460" w:header="720" w:footer="720" w:gutter="0"/>
          <w:cols w:space="720"/>
        </w:sectPr>
      </w:pPr>
    </w:p>
    <w:p w:rsidR="0081562E" w:rsidRPr="00BF61E3" w:rsidRDefault="0081562E">
      <w:pPr>
        <w:spacing w:line="8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8"/>
        <w:gridCol w:w="2696"/>
        <w:gridCol w:w="2693"/>
        <w:gridCol w:w="2691"/>
      </w:tblGrid>
      <w:tr w:rsidR="0081562E" w:rsidRPr="00BF61E3">
        <w:trPr>
          <w:trHeight w:hRule="exact" w:val="386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24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00011000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054" w:right="103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CAN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25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00011001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26" w:right="11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EM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26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66" w:right="113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1A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00011010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070" w:right="1056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pacing w:val="1"/>
                <w:sz w:val="22"/>
                <w:szCs w:val="22"/>
              </w:rPr>
              <w:t>S</w:t>
            </w: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UB</w:t>
            </w:r>
          </w:p>
        </w:tc>
      </w:tr>
      <w:tr w:rsidR="0081562E" w:rsidRPr="00BF61E3">
        <w:trPr>
          <w:trHeight w:hRule="exact" w:val="384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8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27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8"/>
              <w:ind w:left="1169" w:right="115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1B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8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00011011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8"/>
              <w:ind w:left="1085" w:right="106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ESC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28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69" w:right="115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1C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00011100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71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pacing w:val="-1"/>
                <w:sz w:val="22"/>
                <w:szCs w:val="22"/>
              </w:rPr>
              <w:t>FS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29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62" w:right="114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00011101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54" w:right="113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GS</w:t>
            </w:r>
          </w:p>
        </w:tc>
      </w:tr>
    </w:tbl>
    <w:p w:rsidR="0081562E" w:rsidRPr="00BF61E3" w:rsidRDefault="0081562E">
      <w:pPr>
        <w:rPr>
          <w:rFonts w:ascii="Arial" w:hAnsi="Arial" w:cs="Arial"/>
          <w:sz w:val="22"/>
          <w:szCs w:val="22"/>
        </w:rPr>
        <w:sectPr w:rsidR="0081562E" w:rsidRPr="00BF61E3">
          <w:pgSz w:w="11920" w:h="18720"/>
          <w:pgMar w:top="420" w:right="460" w:bottom="280" w:left="460" w:header="720" w:footer="720" w:gutter="0"/>
          <w:cols w:space="720"/>
        </w:sectPr>
      </w:pPr>
    </w:p>
    <w:p w:rsidR="0081562E" w:rsidRPr="00BF61E3" w:rsidRDefault="0081562E">
      <w:pPr>
        <w:spacing w:before="9" w:line="8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8"/>
        <w:gridCol w:w="2696"/>
        <w:gridCol w:w="2693"/>
        <w:gridCol w:w="2691"/>
      </w:tblGrid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30</w:t>
            </w:r>
          </w:p>
        </w:tc>
        <w:tc>
          <w:tcPr>
            <w:tcW w:w="26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6"/>
              <w:ind w:left="1178" w:right="115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1E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00011110</w:t>
            </w:r>
          </w:p>
        </w:tc>
        <w:tc>
          <w:tcPr>
            <w:tcW w:w="2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6"/>
              <w:ind w:left="1162" w:right="113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pacing w:val="1"/>
                <w:sz w:val="22"/>
                <w:szCs w:val="22"/>
              </w:rPr>
              <w:t>RS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31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81" w:right="116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1F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00011111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54" w:right="113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US</w:t>
            </w:r>
          </w:p>
        </w:tc>
      </w:tr>
      <w:tr w:rsidR="0081562E" w:rsidRPr="00BF61E3">
        <w:trPr>
          <w:trHeight w:hRule="exact" w:val="384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32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20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00100000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037" w:right="1026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sp</w:t>
            </w:r>
            <w:r w:rsidRPr="00BF61E3">
              <w:rPr>
                <w:rFonts w:ascii="Arial" w:hAnsi="Arial" w:cs="Arial"/>
                <w:color w:val="1F2329"/>
                <w:spacing w:val="-1"/>
                <w:sz w:val="22"/>
                <w:szCs w:val="22"/>
              </w:rPr>
              <w:t>ac</w:t>
            </w: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e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8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33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8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21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8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00100001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8"/>
              <w:ind w:left="1262" w:right="125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!</w:t>
            </w:r>
          </w:p>
        </w:tc>
      </w:tr>
      <w:tr w:rsidR="0081562E" w:rsidRPr="00BF61E3">
        <w:trPr>
          <w:trHeight w:hRule="exact" w:val="386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34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22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00100010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55" w:right="124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"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35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23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00100011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243" w:right="123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#</w:t>
            </w:r>
          </w:p>
        </w:tc>
      </w:tr>
      <w:tr w:rsidR="0081562E" w:rsidRPr="00BF61E3">
        <w:trPr>
          <w:trHeight w:hRule="exact" w:val="384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36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24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00100100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241" w:right="123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$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37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25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00100101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205" w:right="118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%</w:t>
            </w:r>
          </w:p>
        </w:tc>
      </w:tr>
      <w:tr w:rsidR="0081562E" w:rsidRPr="00BF61E3">
        <w:trPr>
          <w:trHeight w:hRule="exact" w:val="386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38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26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00100110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07" w:right="12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&amp;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39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27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00100111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279" w:right="12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'</w:t>
            </w:r>
          </w:p>
        </w:tc>
      </w:tr>
      <w:tr w:rsidR="0081562E" w:rsidRPr="00BF61E3">
        <w:trPr>
          <w:trHeight w:hRule="exact" w:val="384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40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28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00101000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65" w:right="124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(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41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29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00101001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265" w:right="124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)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42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66" w:right="113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2A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00101010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43" w:right="123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*</w:t>
            </w:r>
          </w:p>
        </w:tc>
      </w:tr>
      <w:tr w:rsidR="0081562E" w:rsidRPr="00BF61E3">
        <w:trPr>
          <w:trHeight w:hRule="exact" w:val="387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43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69" w:right="115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2B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00101011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36" w:right="122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+</w:t>
            </w:r>
          </w:p>
        </w:tc>
      </w:tr>
      <w:tr w:rsidR="0081562E" w:rsidRPr="00BF61E3">
        <w:trPr>
          <w:trHeight w:hRule="exact" w:val="384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44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69" w:right="115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2C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00101100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274" w:right="12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,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45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162" w:right="114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2D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00101101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267" w:right="124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-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46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78" w:right="115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2E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00101110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274" w:right="12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.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47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81" w:right="116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2F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00101111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270" w:right="125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/</w:t>
            </w:r>
          </w:p>
        </w:tc>
      </w:tr>
      <w:tr w:rsidR="0081562E" w:rsidRPr="00BF61E3">
        <w:trPr>
          <w:trHeight w:hRule="exact" w:val="382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48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00110000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41" w:right="123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49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31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00110001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241" w:right="123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50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32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00110010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41" w:right="123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2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51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33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00110011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41" w:right="123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3</w:t>
            </w:r>
          </w:p>
        </w:tc>
      </w:tr>
      <w:tr w:rsidR="0081562E" w:rsidRPr="00BF61E3">
        <w:trPr>
          <w:trHeight w:hRule="exact" w:val="382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52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34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00110100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41" w:right="123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4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53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35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00110101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241" w:right="123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5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54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36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00110110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41" w:right="123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6</w:t>
            </w:r>
          </w:p>
        </w:tc>
      </w:tr>
      <w:tr w:rsidR="0081562E" w:rsidRPr="00BF61E3">
        <w:trPr>
          <w:trHeight w:hRule="exact" w:val="386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55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37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00110111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41" w:right="123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7</w:t>
            </w:r>
          </w:p>
        </w:tc>
      </w:tr>
      <w:tr w:rsidR="0081562E" w:rsidRPr="00BF61E3">
        <w:trPr>
          <w:trHeight w:hRule="exact" w:val="384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56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38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00111000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241" w:right="123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8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57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39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00111001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241" w:right="123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9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58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66" w:right="113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3A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00111010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72" w:right="125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:</w:t>
            </w:r>
          </w:p>
        </w:tc>
      </w:tr>
      <w:tr w:rsidR="0081562E" w:rsidRPr="00BF61E3">
        <w:trPr>
          <w:trHeight w:hRule="exact" w:val="386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59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69" w:right="115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3B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00111011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72" w:right="125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;</w:t>
            </w:r>
          </w:p>
        </w:tc>
      </w:tr>
      <w:tr w:rsidR="0081562E" w:rsidRPr="00BF61E3">
        <w:trPr>
          <w:trHeight w:hRule="exact" w:val="384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60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69" w:right="115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3C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00111100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236" w:right="122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&lt;</w:t>
            </w:r>
          </w:p>
        </w:tc>
      </w:tr>
      <w:tr w:rsidR="0081562E" w:rsidRPr="00BF61E3">
        <w:trPr>
          <w:trHeight w:hRule="exact" w:val="391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61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162" w:right="114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3D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00111101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236" w:right="122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=</w:t>
            </w:r>
          </w:p>
        </w:tc>
      </w:tr>
      <w:tr w:rsidR="0081562E" w:rsidRPr="00BF61E3">
        <w:trPr>
          <w:trHeight w:hRule="exact" w:val="387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62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78" w:right="115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3E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00111110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36" w:right="122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&gt;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63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81" w:right="116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3F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00111111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248" w:right="123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?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64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40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01000000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3" w:right="11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@</w:t>
            </w:r>
          </w:p>
        </w:tc>
      </w:tr>
      <w:tr w:rsidR="0081562E" w:rsidRPr="00BF61E3">
        <w:trPr>
          <w:trHeight w:hRule="exact" w:val="382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65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41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01000001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17" w:right="120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A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66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42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01000010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26" w:right="120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B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67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43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01000011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226" w:right="120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C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68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44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01000100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19" w:right="12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D</w:t>
            </w:r>
          </w:p>
        </w:tc>
      </w:tr>
      <w:tr w:rsidR="0081562E" w:rsidRPr="00BF61E3">
        <w:trPr>
          <w:trHeight w:hRule="exact" w:val="384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69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45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01000101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29" w:right="121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E</w:t>
            </w:r>
          </w:p>
        </w:tc>
      </w:tr>
      <w:tr w:rsidR="0081562E" w:rsidRPr="00BF61E3">
        <w:trPr>
          <w:trHeight w:hRule="exact" w:val="386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70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46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01000110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38" w:right="122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F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71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47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01000111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217" w:right="120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G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72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48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01001000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214" w:right="1206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H</w:t>
            </w:r>
          </w:p>
        </w:tc>
      </w:tr>
      <w:tr w:rsidR="0081562E" w:rsidRPr="00BF61E3">
        <w:trPr>
          <w:trHeight w:hRule="exact" w:val="384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73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49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01001001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65" w:right="124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I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3" w:right="115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74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66" w:right="113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4A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01001010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60" w:right="1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J</w:t>
            </w:r>
          </w:p>
        </w:tc>
      </w:tr>
    </w:tbl>
    <w:p w:rsidR="0081562E" w:rsidRPr="00BF61E3" w:rsidRDefault="0081562E">
      <w:pPr>
        <w:rPr>
          <w:rFonts w:ascii="Arial" w:hAnsi="Arial" w:cs="Arial"/>
          <w:sz w:val="22"/>
          <w:szCs w:val="22"/>
        </w:rPr>
        <w:sectPr w:rsidR="0081562E" w:rsidRPr="00BF61E3">
          <w:pgSz w:w="11920" w:h="18720"/>
          <w:pgMar w:top="460" w:right="460" w:bottom="280" w:left="460" w:header="720" w:footer="720" w:gutter="0"/>
          <w:cols w:space="720"/>
        </w:sectPr>
      </w:pPr>
    </w:p>
    <w:p w:rsidR="0081562E" w:rsidRPr="00BF61E3" w:rsidRDefault="0081562E">
      <w:pPr>
        <w:spacing w:before="9" w:line="8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8"/>
        <w:gridCol w:w="2696"/>
        <w:gridCol w:w="2693"/>
        <w:gridCol w:w="2691"/>
      </w:tblGrid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75</w:t>
            </w:r>
          </w:p>
        </w:tc>
        <w:tc>
          <w:tcPr>
            <w:tcW w:w="26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6"/>
              <w:ind w:left="1169" w:right="115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4B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01001011</w:t>
            </w:r>
          </w:p>
        </w:tc>
        <w:tc>
          <w:tcPr>
            <w:tcW w:w="2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6"/>
              <w:ind w:left="1214" w:right="1206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K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76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69" w:right="115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4C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01001100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231" w:right="1216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L</w:t>
            </w:r>
          </w:p>
        </w:tc>
      </w:tr>
      <w:tr w:rsidR="0081562E" w:rsidRPr="00BF61E3">
        <w:trPr>
          <w:trHeight w:hRule="exact" w:val="384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77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62" w:right="114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4D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01001101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5" w:right="118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M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8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78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8"/>
              <w:ind w:left="1178" w:right="115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4E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8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01001110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8"/>
              <w:ind w:left="1219" w:right="12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N</w:t>
            </w:r>
          </w:p>
        </w:tc>
      </w:tr>
      <w:tr w:rsidR="0081562E" w:rsidRPr="00BF61E3">
        <w:trPr>
          <w:trHeight w:hRule="exact" w:val="386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79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1" w:right="116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4F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01001111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14" w:right="1206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O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80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50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01010000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236" w:right="122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P</w:t>
            </w:r>
          </w:p>
        </w:tc>
      </w:tr>
      <w:tr w:rsidR="0081562E" w:rsidRPr="00BF61E3">
        <w:trPr>
          <w:trHeight w:hRule="exact" w:val="384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81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51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01010001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214" w:right="1206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Q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82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52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01010010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224" w:right="121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R</w:t>
            </w:r>
          </w:p>
        </w:tc>
      </w:tr>
      <w:tr w:rsidR="0081562E" w:rsidRPr="00BF61E3">
        <w:trPr>
          <w:trHeight w:hRule="exact" w:val="386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83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53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01010011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38" w:right="122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S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84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54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01010100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231" w:right="1216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T</w:t>
            </w:r>
          </w:p>
        </w:tc>
      </w:tr>
      <w:tr w:rsidR="0081562E" w:rsidRPr="00BF61E3">
        <w:trPr>
          <w:trHeight w:hRule="exact" w:val="384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85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55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01010101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17" w:right="120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U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86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56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01010110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219" w:right="12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V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87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57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01010111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0" w:right="117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W</w:t>
            </w:r>
          </w:p>
        </w:tc>
      </w:tr>
      <w:tr w:rsidR="0081562E" w:rsidRPr="00BF61E3">
        <w:trPr>
          <w:trHeight w:hRule="exact" w:val="387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88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58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01011000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17" w:right="120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X</w:t>
            </w:r>
          </w:p>
        </w:tc>
      </w:tr>
      <w:tr w:rsidR="0081562E" w:rsidRPr="00BF61E3">
        <w:trPr>
          <w:trHeight w:hRule="exact" w:val="384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89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59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01011001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217" w:right="120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Y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90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166" w:right="113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5A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01011010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231" w:right="1216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Z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91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69" w:right="115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5B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01011011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265" w:right="124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[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92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69" w:right="115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5C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01011100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270" w:right="125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\</w:t>
            </w:r>
          </w:p>
        </w:tc>
      </w:tr>
      <w:tr w:rsidR="0081562E" w:rsidRPr="00BF61E3">
        <w:trPr>
          <w:trHeight w:hRule="exact" w:val="382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93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62" w:right="114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5D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01011101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65" w:right="124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]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94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178" w:right="115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5E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01011110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248" w:right="123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^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95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1" w:right="116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5F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01011111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43" w:right="123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_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96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60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01100000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65" w:right="124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`</w:t>
            </w:r>
          </w:p>
        </w:tc>
      </w:tr>
      <w:tr w:rsidR="0081562E" w:rsidRPr="00BF61E3">
        <w:trPr>
          <w:trHeight w:hRule="exact" w:val="382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97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61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01100001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50" w:right="123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a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98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62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01100010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243" w:right="123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b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90" w:right="116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99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63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01100011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50" w:right="123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c</w:t>
            </w:r>
          </w:p>
        </w:tc>
      </w:tr>
      <w:tr w:rsidR="0081562E" w:rsidRPr="00BF61E3">
        <w:trPr>
          <w:trHeight w:hRule="exact" w:val="386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28" w:right="1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100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64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01100100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43" w:right="123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d</w:t>
            </w:r>
          </w:p>
        </w:tc>
      </w:tr>
      <w:tr w:rsidR="0081562E" w:rsidRPr="00BF61E3">
        <w:trPr>
          <w:trHeight w:hRule="exact" w:val="384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28" w:right="1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101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65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01100101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253" w:right="123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e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128" w:right="1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102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66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01100110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267" w:right="124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f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28" w:right="1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103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67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01100111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43" w:right="123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g</w:t>
            </w:r>
          </w:p>
        </w:tc>
      </w:tr>
      <w:tr w:rsidR="0081562E" w:rsidRPr="00BF61E3">
        <w:trPr>
          <w:trHeight w:hRule="exact" w:val="386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28" w:right="1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104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68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01101000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46" w:right="122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h</w:t>
            </w:r>
          </w:p>
        </w:tc>
      </w:tr>
      <w:tr w:rsidR="0081562E" w:rsidRPr="00BF61E3">
        <w:trPr>
          <w:trHeight w:hRule="exact" w:val="384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28" w:right="1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105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69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01101001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270" w:right="1257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i</w:t>
            </w:r>
            <w:proofErr w:type="spellEnd"/>
          </w:p>
        </w:tc>
      </w:tr>
      <w:tr w:rsidR="0081562E" w:rsidRPr="00BF61E3">
        <w:trPr>
          <w:trHeight w:hRule="exact" w:val="391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128" w:right="1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106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166" w:right="113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6A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01101010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0"/>
              <w:ind w:left="1270" w:right="125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j</w:t>
            </w:r>
          </w:p>
        </w:tc>
      </w:tr>
      <w:tr w:rsidR="0081562E" w:rsidRPr="00BF61E3">
        <w:trPr>
          <w:trHeight w:hRule="exact" w:val="387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28" w:right="1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107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69" w:right="115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6B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01101011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41" w:right="123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k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28" w:right="1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108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69" w:right="115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6C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01101100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270" w:right="125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l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28" w:right="1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109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62" w:right="114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6D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01101101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10" w:right="119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m</w:t>
            </w:r>
          </w:p>
        </w:tc>
      </w:tr>
      <w:tr w:rsidR="0081562E" w:rsidRPr="00BF61E3">
        <w:trPr>
          <w:trHeight w:hRule="exact" w:val="382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28" w:right="1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110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78" w:right="115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6E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01101110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46" w:right="122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n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28" w:right="1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111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1" w:right="116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6F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01101111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43" w:right="123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o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28" w:right="1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112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70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01110000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243" w:right="123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p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28" w:right="1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113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71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01110001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43" w:right="123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q</w:t>
            </w:r>
          </w:p>
        </w:tc>
      </w:tr>
      <w:tr w:rsidR="0081562E" w:rsidRPr="00BF61E3">
        <w:trPr>
          <w:trHeight w:hRule="exact" w:val="384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28" w:right="1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114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72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01110010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65" w:right="124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r</w:t>
            </w:r>
          </w:p>
        </w:tc>
      </w:tr>
      <w:tr w:rsidR="0081562E" w:rsidRPr="00BF61E3">
        <w:trPr>
          <w:trHeight w:hRule="exact" w:val="386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28" w:right="1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115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73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01110011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58" w:right="12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s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28" w:right="1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116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74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01110100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270" w:right="125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t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28" w:right="1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117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75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01110101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246" w:right="122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u</w:t>
            </w:r>
          </w:p>
        </w:tc>
      </w:tr>
      <w:tr w:rsidR="0081562E" w:rsidRPr="00BF61E3">
        <w:trPr>
          <w:trHeight w:hRule="exact" w:val="384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28" w:right="1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118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76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01110110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46" w:right="122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v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28" w:right="1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119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77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01110111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17" w:right="120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w</w:t>
            </w:r>
          </w:p>
        </w:tc>
      </w:tr>
    </w:tbl>
    <w:p w:rsidR="0081562E" w:rsidRPr="00BF61E3" w:rsidRDefault="0081562E">
      <w:pPr>
        <w:rPr>
          <w:rFonts w:ascii="Arial" w:hAnsi="Arial" w:cs="Arial"/>
          <w:sz w:val="22"/>
          <w:szCs w:val="22"/>
        </w:rPr>
        <w:sectPr w:rsidR="0081562E" w:rsidRPr="00BF61E3">
          <w:pgSz w:w="11920" w:h="18720"/>
          <w:pgMar w:top="460" w:right="460" w:bottom="280" w:left="460" w:header="720" w:footer="720" w:gutter="0"/>
          <w:cols w:space="720"/>
        </w:sectPr>
      </w:pPr>
    </w:p>
    <w:p w:rsidR="0081562E" w:rsidRPr="00BF61E3" w:rsidRDefault="0081562E">
      <w:pPr>
        <w:spacing w:before="9" w:line="8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8"/>
        <w:gridCol w:w="2696"/>
        <w:gridCol w:w="2693"/>
        <w:gridCol w:w="2691"/>
      </w:tblGrid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28" w:right="1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w w:val="99"/>
                <w:sz w:val="22"/>
                <w:szCs w:val="22"/>
              </w:rPr>
              <w:t>120</w:t>
            </w:r>
          </w:p>
        </w:tc>
        <w:tc>
          <w:tcPr>
            <w:tcW w:w="26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16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w w:val="99"/>
                <w:sz w:val="22"/>
                <w:szCs w:val="22"/>
              </w:rPr>
              <w:t>78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01111000</w:t>
            </w:r>
          </w:p>
        </w:tc>
        <w:tc>
          <w:tcPr>
            <w:tcW w:w="2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6"/>
              <w:ind w:left="1243" w:right="123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w w:val="99"/>
                <w:sz w:val="22"/>
                <w:szCs w:val="22"/>
              </w:rPr>
              <w:t>x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28" w:right="1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121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88" w:right="117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79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01111001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246" w:right="122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y</w:t>
            </w:r>
          </w:p>
        </w:tc>
      </w:tr>
      <w:tr w:rsidR="0081562E" w:rsidRPr="00BF61E3">
        <w:trPr>
          <w:trHeight w:hRule="exact" w:val="384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28" w:right="1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122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66" w:right="113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7A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01111010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48" w:right="123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z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8"/>
              <w:ind w:left="1128" w:right="1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123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8"/>
              <w:ind w:left="1169" w:right="115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7B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8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01111011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8"/>
              <w:ind w:left="1246" w:right="123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{</w:t>
            </w:r>
          </w:p>
        </w:tc>
      </w:tr>
      <w:tr w:rsidR="0081562E" w:rsidRPr="00BF61E3">
        <w:trPr>
          <w:trHeight w:hRule="exact" w:val="386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28" w:right="1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124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169" w:right="115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7C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01111100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3"/>
              <w:ind w:left="1279" w:right="12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|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28" w:right="1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125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62" w:right="114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7D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01111101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246" w:right="123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}</w:t>
            </w:r>
          </w:p>
        </w:tc>
      </w:tr>
      <w:tr w:rsidR="0081562E" w:rsidRPr="00BF61E3">
        <w:trPr>
          <w:trHeight w:hRule="exact" w:val="384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28" w:right="1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126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178" w:right="115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7E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01111110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5"/>
              <w:ind w:left="1238" w:right="1226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~</w:t>
            </w:r>
          </w:p>
        </w:tc>
      </w:tr>
      <w:tr w:rsidR="0081562E" w:rsidRPr="00BF61E3">
        <w:trPr>
          <w:trHeight w:hRule="exact" w:val="389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28" w:right="110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127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181" w:right="116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7F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866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01111111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562E" w:rsidRPr="00BF61E3" w:rsidRDefault="00BF61E3">
            <w:pPr>
              <w:spacing w:before="7"/>
              <w:ind w:left="1068" w:right="10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D</w:t>
            </w:r>
            <w:r w:rsidRPr="00BF61E3">
              <w:rPr>
                <w:rFonts w:ascii="Arial" w:hAnsi="Arial" w:cs="Arial"/>
                <w:color w:val="1F2329"/>
                <w:spacing w:val="-1"/>
                <w:sz w:val="22"/>
                <w:szCs w:val="22"/>
              </w:rPr>
              <w:t>E</w:t>
            </w:r>
            <w:r w:rsidRPr="00BF61E3">
              <w:rPr>
                <w:rFonts w:ascii="Arial" w:hAnsi="Arial" w:cs="Arial"/>
                <w:color w:val="1F2329"/>
                <w:sz w:val="22"/>
                <w:szCs w:val="22"/>
              </w:rPr>
              <w:t>L</w:t>
            </w:r>
          </w:p>
        </w:tc>
      </w:tr>
    </w:tbl>
    <w:p w:rsidR="0081562E" w:rsidRPr="00BF61E3" w:rsidRDefault="0081562E">
      <w:pPr>
        <w:spacing w:line="200" w:lineRule="exact"/>
        <w:rPr>
          <w:rFonts w:ascii="Arial" w:hAnsi="Arial" w:cs="Arial"/>
          <w:sz w:val="22"/>
          <w:szCs w:val="22"/>
        </w:rPr>
      </w:pPr>
    </w:p>
    <w:p w:rsidR="0081562E" w:rsidRPr="00BF61E3" w:rsidRDefault="0081562E">
      <w:pPr>
        <w:spacing w:before="6" w:line="20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spacing w:before="38"/>
        <w:ind w:left="4095" w:right="3860"/>
        <w:jc w:val="center"/>
        <w:rPr>
          <w:rFonts w:ascii="Arial" w:eastAsia="Arial" w:hAnsi="Arial" w:cs="Arial"/>
          <w:sz w:val="22"/>
          <w:szCs w:val="22"/>
        </w:rPr>
      </w:pPr>
      <w:r w:rsidRPr="00BF61E3">
        <w:rPr>
          <w:rFonts w:ascii="Arial" w:eastAsia="Arial" w:hAnsi="Arial" w:cs="Arial"/>
          <w:color w:val="2F363A"/>
          <w:sz w:val="22"/>
          <w:szCs w:val="22"/>
        </w:rPr>
        <w:t xml:space="preserve">Binary   </w:t>
      </w:r>
      <w:r w:rsidRPr="00BF61E3">
        <w:rPr>
          <w:rFonts w:ascii="Arial" w:eastAsia="Arial" w:hAnsi="Arial" w:cs="Arial"/>
          <w:color w:val="2F363A"/>
          <w:spacing w:val="51"/>
          <w:sz w:val="22"/>
          <w:szCs w:val="22"/>
        </w:rPr>
        <w:t xml:space="preserve"> </w:t>
      </w:r>
      <w:proofErr w:type="gramStart"/>
      <w:r w:rsidRPr="00BF61E3">
        <w:rPr>
          <w:rFonts w:ascii="Arial" w:eastAsia="Arial" w:hAnsi="Arial" w:cs="Arial"/>
          <w:color w:val="5E6E77"/>
          <w:sz w:val="22"/>
          <w:szCs w:val="22"/>
        </w:rPr>
        <w:t>O</w:t>
      </w:r>
      <w:r w:rsidRPr="00BF61E3">
        <w:rPr>
          <w:rFonts w:ascii="Arial" w:eastAsia="Arial" w:hAnsi="Arial" w:cs="Arial"/>
          <w:color w:val="506189"/>
          <w:sz w:val="22"/>
          <w:szCs w:val="22"/>
        </w:rPr>
        <w:t xml:space="preserve">ct </w:t>
      </w:r>
      <w:r w:rsidRPr="00BF61E3">
        <w:rPr>
          <w:rFonts w:ascii="Arial" w:eastAsia="Arial" w:hAnsi="Arial" w:cs="Arial"/>
          <w:color w:val="506189"/>
          <w:spacing w:val="4"/>
          <w:sz w:val="22"/>
          <w:szCs w:val="22"/>
        </w:rPr>
        <w:t xml:space="preserve"> </w:t>
      </w:r>
      <w:r w:rsidRPr="00BF61E3">
        <w:rPr>
          <w:rFonts w:ascii="Arial" w:eastAsia="Arial" w:hAnsi="Arial" w:cs="Arial"/>
          <w:color w:val="506189"/>
          <w:w w:val="80"/>
          <w:sz w:val="22"/>
          <w:szCs w:val="22"/>
        </w:rPr>
        <w:t>D</w:t>
      </w:r>
      <w:r w:rsidRPr="00BF61E3">
        <w:rPr>
          <w:rFonts w:ascii="Arial" w:eastAsia="Arial" w:hAnsi="Arial" w:cs="Arial"/>
          <w:color w:val="506189"/>
          <w:w w:val="104"/>
          <w:sz w:val="22"/>
          <w:szCs w:val="22"/>
        </w:rPr>
        <w:t>e</w:t>
      </w:r>
      <w:r w:rsidRPr="00BF61E3">
        <w:rPr>
          <w:rFonts w:ascii="Arial" w:eastAsia="Arial" w:hAnsi="Arial" w:cs="Arial"/>
          <w:color w:val="5E6E77"/>
          <w:w w:val="115"/>
          <w:sz w:val="22"/>
          <w:szCs w:val="22"/>
        </w:rPr>
        <w:t>c</w:t>
      </w:r>
      <w:proofErr w:type="gramEnd"/>
      <w:r w:rsidRPr="00BF61E3">
        <w:rPr>
          <w:rFonts w:ascii="Arial" w:eastAsia="Arial" w:hAnsi="Arial" w:cs="Arial"/>
          <w:color w:val="5E6E77"/>
          <w:sz w:val="22"/>
          <w:szCs w:val="22"/>
        </w:rPr>
        <w:t xml:space="preserve"> </w:t>
      </w:r>
      <w:r w:rsidRPr="00BF61E3">
        <w:rPr>
          <w:rFonts w:ascii="Arial" w:eastAsia="Arial" w:hAnsi="Arial" w:cs="Arial"/>
          <w:color w:val="5E6E77"/>
          <w:spacing w:val="-18"/>
          <w:sz w:val="22"/>
          <w:szCs w:val="22"/>
        </w:rPr>
        <w:t xml:space="preserve"> </w:t>
      </w:r>
      <w:r w:rsidRPr="00BF61E3">
        <w:rPr>
          <w:rFonts w:ascii="Arial" w:eastAsia="Arial" w:hAnsi="Arial" w:cs="Arial"/>
          <w:color w:val="415078"/>
          <w:w w:val="91"/>
          <w:sz w:val="22"/>
          <w:szCs w:val="22"/>
        </w:rPr>
        <w:t>H</w:t>
      </w:r>
      <w:r w:rsidRPr="00BF61E3">
        <w:rPr>
          <w:rFonts w:ascii="Arial" w:eastAsia="Arial" w:hAnsi="Arial" w:cs="Arial"/>
          <w:color w:val="506189"/>
          <w:w w:val="104"/>
          <w:sz w:val="22"/>
          <w:szCs w:val="22"/>
        </w:rPr>
        <w:t>e</w:t>
      </w:r>
      <w:r w:rsidRPr="00BF61E3">
        <w:rPr>
          <w:rFonts w:ascii="Arial" w:eastAsia="Arial" w:hAnsi="Arial" w:cs="Arial"/>
          <w:color w:val="506189"/>
          <w:w w:val="115"/>
          <w:sz w:val="22"/>
          <w:szCs w:val="22"/>
        </w:rPr>
        <w:t>x</w:t>
      </w:r>
      <w:r w:rsidRPr="00BF61E3">
        <w:rPr>
          <w:rFonts w:ascii="Arial" w:eastAsia="Arial" w:hAnsi="Arial" w:cs="Arial"/>
          <w:color w:val="506189"/>
          <w:sz w:val="22"/>
          <w:szCs w:val="22"/>
        </w:rPr>
        <w:t xml:space="preserve"> </w:t>
      </w:r>
      <w:r w:rsidRPr="00BF61E3">
        <w:rPr>
          <w:rFonts w:ascii="Arial" w:eastAsia="Arial" w:hAnsi="Arial" w:cs="Arial"/>
          <w:color w:val="506189"/>
          <w:spacing w:val="-18"/>
          <w:sz w:val="22"/>
          <w:szCs w:val="22"/>
        </w:rPr>
        <w:t xml:space="preserve"> </w:t>
      </w:r>
      <w:proofErr w:type="spellStart"/>
      <w:r w:rsidRPr="00BF61E3">
        <w:rPr>
          <w:rFonts w:ascii="Arial" w:eastAsia="Arial" w:hAnsi="Arial" w:cs="Arial"/>
          <w:color w:val="2F363A"/>
          <w:w w:val="108"/>
          <w:sz w:val="22"/>
          <w:szCs w:val="22"/>
        </w:rPr>
        <w:t>Gtjp</w:t>
      </w:r>
      <w:r w:rsidRPr="00BF61E3">
        <w:rPr>
          <w:rFonts w:ascii="Arial" w:eastAsia="Arial" w:hAnsi="Arial" w:cs="Arial"/>
          <w:color w:val="2F363A"/>
          <w:w w:val="112"/>
          <w:sz w:val="22"/>
          <w:szCs w:val="22"/>
        </w:rPr>
        <w:t>l</w:t>
      </w:r>
      <w:r w:rsidRPr="00BF61E3">
        <w:rPr>
          <w:rFonts w:ascii="Arial" w:eastAsia="Arial" w:hAnsi="Arial" w:cs="Arial"/>
          <w:color w:val="3E4C52"/>
          <w:w w:val="149"/>
          <w:sz w:val="22"/>
          <w:szCs w:val="22"/>
        </w:rPr>
        <w:t>l</w:t>
      </w:r>
      <w:proofErr w:type="spellEnd"/>
    </w:p>
    <w:p w:rsidR="0081562E" w:rsidRPr="00BF61E3" w:rsidRDefault="0081562E">
      <w:pPr>
        <w:spacing w:before="7" w:line="16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ind w:left="3966" w:right="4023"/>
        <w:jc w:val="center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179.5pt;margin-top:5.85pt;width:17.35pt;height:15.6pt;z-index:-3600;mso-position-horizontal-relative:page" filled="f" stroked="f">
            <v:textbox inset="0,0,0,0">
              <w:txbxContent>
                <w:p w:rsidR="0081562E" w:rsidRDefault="00BF61E3">
                  <w:pPr>
                    <w:spacing w:line="300" w:lineRule="exact"/>
                    <w:ind w:left="182" w:right="-67"/>
                    <w:rPr>
                      <w:rFonts w:ascii="Arial" w:eastAsia="Arial" w:hAnsi="Arial" w:cs="Arial"/>
                      <w:sz w:val="31"/>
                      <w:szCs w:val="31"/>
                    </w:rPr>
                  </w:pPr>
                  <w:r>
                    <w:rPr>
                      <w:rFonts w:ascii="Arial" w:eastAsia="Arial" w:hAnsi="Arial" w:cs="Arial"/>
                      <w:color w:val="3E4C52"/>
                      <w:w w:val="149"/>
                      <w:sz w:val="31"/>
                      <w:szCs w:val="31"/>
                    </w:rPr>
                    <w:t>"</w:t>
                  </w:r>
                </w:p>
              </w:txbxContent>
            </v:textbox>
            <w10:wrap anchorx="page"/>
          </v:shape>
        </w:pict>
      </w:r>
      <w:r w:rsidRPr="00BF61E3">
        <w:rPr>
          <w:rFonts w:ascii="Arial" w:hAnsi="Arial" w:cs="Arial"/>
          <w:color w:val="3E4C52"/>
          <w:w w:val="60"/>
          <w:sz w:val="22"/>
          <w:szCs w:val="22"/>
        </w:rPr>
        <w:t>1</w:t>
      </w:r>
      <w:r w:rsidRPr="00BF61E3">
        <w:rPr>
          <w:rFonts w:ascii="Arial" w:hAnsi="Arial" w:cs="Arial"/>
          <w:color w:val="3E4C52"/>
          <w:w w:val="136"/>
          <w:sz w:val="22"/>
          <w:szCs w:val="22"/>
        </w:rPr>
        <w:t>0</w:t>
      </w:r>
      <w:r w:rsidRPr="00BF61E3">
        <w:rPr>
          <w:rFonts w:ascii="Arial" w:hAnsi="Arial" w:cs="Arial"/>
          <w:color w:val="3E4C52"/>
          <w:w w:val="106"/>
          <w:sz w:val="22"/>
          <w:szCs w:val="22"/>
        </w:rPr>
        <w:t>0</w:t>
      </w:r>
      <w:r w:rsidRPr="00BF61E3">
        <w:rPr>
          <w:rFonts w:ascii="Arial" w:hAnsi="Arial" w:cs="Arial"/>
          <w:color w:val="3E4C52"/>
          <w:spacing w:val="13"/>
          <w:sz w:val="22"/>
          <w:szCs w:val="22"/>
        </w:rPr>
        <w:t xml:space="preserve"> </w:t>
      </w:r>
      <w:r w:rsidRPr="00BF61E3">
        <w:rPr>
          <w:rFonts w:ascii="Arial" w:hAnsi="Arial" w:cs="Arial"/>
          <w:color w:val="4F5D63"/>
          <w:sz w:val="22"/>
          <w:szCs w:val="22"/>
        </w:rPr>
        <w:t>00</w:t>
      </w:r>
      <w:r w:rsidRPr="00BF61E3">
        <w:rPr>
          <w:rFonts w:ascii="Arial" w:hAnsi="Arial" w:cs="Arial"/>
          <w:color w:val="5E6E77"/>
          <w:sz w:val="22"/>
          <w:szCs w:val="22"/>
        </w:rPr>
        <w:t>00</w:t>
      </w:r>
      <w:r w:rsidRPr="00BF61E3">
        <w:rPr>
          <w:rFonts w:ascii="Arial" w:hAnsi="Arial" w:cs="Arial"/>
          <w:color w:val="5E6E77"/>
          <w:spacing w:val="60"/>
          <w:sz w:val="22"/>
          <w:szCs w:val="22"/>
        </w:rPr>
        <w:t xml:space="preserve"> </w:t>
      </w:r>
      <w:r w:rsidRPr="00BF61E3">
        <w:rPr>
          <w:rFonts w:ascii="Arial" w:hAnsi="Arial" w:cs="Arial"/>
          <w:color w:val="5E6E77"/>
          <w:w w:val="75"/>
          <w:sz w:val="22"/>
          <w:szCs w:val="22"/>
        </w:rPr>
        <w:t>1</w:t>
      </w:r>
      <w:r w:rsidRPr="00BF61E3">
        <w:rPr>
          <w:rFonts w:ascii="Arial" w:hAnsi="Arial" w:cs="Arial"/>
          <w:color w:val="5E6E77"/>
          <w:w w:val="136"/>
          <w:sz w:val="22"/>
          <w:szCs w:val="22"/>
        </w:rPr>
        <w:t>0</w:t>
      </w:r>
      <w:r w:rsidRPr="00BF61E3">
        <w:rPr>
          <w:rFonts w:ascii="Arial" w:hAnsi="Arial" w:cs="Arial"/>
          <w:color w:val="5E6E77"/>
          <w:w w:val="106"/>
          <w:sz w:val="22"/>
          <w:szCs w:val="22"/>
        </w:rPr>
        <w:t>0</w:t>
      </w:r>
      <w:r w:rsidRPr="00BF61E3">
        <w:rPr>
          <w:rFonts w:ascii="Arial" w:hAnsi="Arial" w:cs="Arial"/>
          <w:color w:val="5E6E77"/>
          <w:sz w:val="22"/>
          <w:szCs w:val="22"/>
        </w:rPr>
        <w:t xml:space="preserve">  </w:t>
      </w:r>
      <w:r w:rsidRPr="00BF61E3">
        <w:rPr>
          <w:rFonts w:ascii="Arial" w:hAnsi="Arial" w:cs="Arial"/>
          <w:color w:val="5E6E77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color w:val="5E6E77"/>
          <w:sz w:val="22"/>
          <w:szCs w:val="22"/>
        </w:rPr>
        <w:t>6</w:t>
      </w:r>
      <w:r w:rsidRPr="00BF61E3">
        <w:rPr>
          <w:rFonts w:ascii="Arial" w:hAnsi="Arial" w:cs="Arial"/>
          <w:color w:val="3E4C52"/>
          <w:sz w:val="22"/>
          <w:szCs w:val="22"/>
        </w:rPr>
        <w:t xml:space="preserve">4   </w:t>
      </w:r>
      <w:r w:rsidRPr="00BF61E3">
        <w:rPr>
          <w:rFonts w:ascii="Arial" w:hAnsi="Arial" w:cs="Arial"/>
          <w:color w:val="3E4C52"/>
          <w:spacing w:val="11"/>
          <w:sz w:val="22"/>
          <w:szCs w:val="22"/>
        </w:rPr>
        <w:t xml:space="preserve"> </w:t>
      </w:r>
      <w:r w:rsidRPr="00BF61E3">
        <w:rPr>
          <w:rFonts w:ascii="Arial" w:hAnsi="Arial" w:cs="Arial"/>
          <w:color w:val="3E4C52"/>
          <w:sz w:val="22"/>
          <w:szCs w:val="22"/>
        </w:rPr>
        <w:t>4</w:t>
      </w:r>
      <w:r w:rsidRPr="00BF61E3">
        <w:rPr>
          <w:rFonts w:ascii="Arial" w:hAnsi="Arial" w:cs="Arial"/>
          <w:color w:val="5E6E77"/>
          <w:sz w:val="22"/>
          <w:szCs w:val="22"/>
        </w:rPr>
        <w:t xml:space="preserve">0      </w:t>
      </w:r>
      <w:r w:rsidRPr="00BF61E3">
        <w:rPr>
          <w:rFonts w:ascii="Arial" w:hAnsi="Arial" w:cs="Arial"/>
          <w:color w:val="787C7E"/>
          <w:w w:val="107"/>
          <w:sz w:val="22"/>
          <w:szCs w:val="22"/>
        </w:rPr>
        <w:t>@</w:t>
      </w:r>
    </w:p>
    <w:p w:rsidR="0081562E" w:rsidRPr="00BF61E3" w:rsidRDefault="0081562E">
      <w:pPr>
        <w:spacing w:before="5" w:line="12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ind w:left="3966" w:right="4059"/>
        <w:jc w:val="center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color w:val="3E4C52"/>
          <w:w w:val="60"/>
          <w:sz w:val="22"/>
          <w:szCs w:val="22"/>
        </w:rPr>
        <w:t>1</w:t>
      </w:r>
      <w:r w:rsidRPr="00BF61E3">
        <w:rPr>
          <w:rFonts w:ascii="Arial" w:hAnsi="Arial" w:cs="Arial"/>
          <w:color w:val="3E4C52"/>
          <w:spacing w:val="19"/>
          <w:w w:val="60"/>
          <w:sz w:val="22"/>
          <w:szCs w:val="22"/>
        </w:rPr>
        <w:t xml:space="preserve"> </w:t>
      </w:r>
      <w:r w:rsidRPr="00BF61E3">
        <w:rPr>
          <w:rFonts w:ascii="Arial" w:hAnsi="Arial" w:cs="Arial"/>
          <w:color w:val="3E4C52"/>
          <w:sz w:val="22"/>
          <w:szCs w:val="22"/>
        </w:rPr>
        <w:t>0</w:t>
      </w:r>
      <w:r w:rsidRPr="00BF61E3">
        <w:rPr>
          <w:rFonts w:ascii="Arial" w:hAnsi="Arial" w:cs="Arial"/>
          <w:color w:val="4F5D63"/>
          <w:sz w:val="22"/>
          <w:szCs w:val="22"/>
        </w:rPr>
        <w:t>0</w:t>
      </w:r>
      <w:r w:rsidRPr="00BF61E3">
        <w:rPr>
          <w:rFonts w:ascii="Arial" w:hAnsi="Arial" w:cs="Arial"/>
          <w:color w:val="4F5D63"/>
          <w:spacing w:val="9"/>
          <w:sz w:val="22"/>
          <w:szCs w:val="22"/>
        </w:rPr>
        <w:t xml:space="preserve"> </w:t>
      </w:r>
      <w:proofErr w:type="gramStart"/>
      <w:r w:rsidRPr="00BF61E3">
        <w:rPr>
          <w:rFonts w:ascii="Arial" w:hAnsi="Arial" w:cs="Arial"/>
          <w:color w:val="4F5D63"/>
          <w:w w:val="106"/>
          <w:sz w:val="22"/>
          <w:szCs w:val="22"/>
        </w:rPr>
        <w:t>00</w:t>
      </w:r>
      <w:r w:rsidRPr="00BF61E3">
        <w:rPr>
          <w:rFonts w:ascii="Arial" w:hAnsi="Arial" w:cs="Arial"/>
          <w:color w:val="5E6E77"/>
          <w:w w:val="106"/>
          <w:sz w:val="22"/>
          <w:szCs w:val="22"/>
        </w:rPr>
        <w:t>0</w:t>
      </w:r>
      <w:r w:rsidRPr="00BF61E3">
        <w:rPr>
          <w:rFonts w:ascii="Arial" w:hAnsi="Arial" w:cs="Arial"/>
          <w:color w:val="5E6E77"/>
          <w:w w:val="75"/>
          <w:sz w:val="22"/>
          <w:szCs w:val="22"/>
        </w:rPr>
        <w:t>1</w:t>
      </w:r>
      <w:r w:rsidRPr="00BF61E3">
        <w:rPr>
          <w:rFonts w:ascii="Arial" w:hAnsi="Arial" w:cs="Arial"/>
          <w:color w:val="5E6E77"/>
          <w:sz w:val="22"/>
          <w:szCs w:val="22"/>
        </w:rPr>
        <w:t xml:space="preserve"> </w:t>
      </w:r>
      <w:r w:rsidRPr="00BF61E3">
        <w:rPr>
          <w:rFonts w:ascii="Arial" w:hAnsi="Arial" w:cs="Arial"/>
          <w:color w:val="5E6E77"/>
          <w:spacing w:val="8"/>
          <w:sz w:val="22"/>
          <w:szCs w:val="22"/>
        </w:rPr>
        <w:t xml:space="preserve"> </w:t>
      </w:r>
      <w:r w:rsidRPr="00BF61E3">
        <w:rPr>
          <w:rFonts w:ascii="Arial" w:hAnsi="Arial" w:cs="Arial"/>
          <w:color w:val="5E6E77"/>
          <w:w w:val="75"/>
          <w:sz w:val="22"/>
          <w:szCs w:val="22"/>
        </w:rPr>
        <w:t>1</w:t>
      </w:r>
      <w:r w:rsidRPr="00BF61E3">
        <w:rPr>
          <w:rFonts w:ascii="Arial" w:hAnsi="Arial" w:cs="Arial"/>
          <w:color w:val="5E6E77"/>
          <w:w w:val="136"/>
          <w:sz w:val="22"/>
          <w:szCs w:val="22"/>
        </w:rPr>
        <w:t>0</w:t>
      </w:r>
      <w:r w:rsidRPr="00BF61E3">
        <w:rPr>
          <w:rFonts w:ascii="Arial" w:hAnsi="Arial" w:cs="Arial"/>
          <w:color w:val="5E6E77"/>
          <w:w w:val="75"/>
          <w:sz w:val="22"/>
          <w:szCs w:val="22"/>
        </w:rPr>
        <w:t>1</w:t>
      </w:r>
      <w:proofErr w:type="gramEnd"/>
      <w:r w:rsidRPr="00BF61E3">
        <w:rPr>
          <w:rFonts w:ascii="Arial" w:hAnsi="Arial" w:cs="Arial"/>
          <w:color w:val="5E6E77"/>
          <w:sz w:val="22"/>
          <w:szCs w:val="22"/>
        </w:rPr>
        <w:t xml:space="preserve">   </w:t>
      </w:r>
      <w:r w:rsidRPr="00BF61E3">
        <w:rPr>
          <w:rFonts w:ascii="Arial" w:hAnsi="Arial" w:cs="Arial"/>
          <w:color w:val="5E6E77"/>
          <w:spacing w:val="-21"/>
          <w:sz w:val="22"/>
          <w:szCs w:val="22"/>
        </w:rPr>
        <w:t xml:space="preserve"> </w:t>
      </w:r>
      <w:r w:rsidRPr="00BF61E3">
        <w:rPr>
          <w:rFonts w:ascii="Arial" w:hAnsi="Arial" w:cs="Arial"/>
          <w:color w:val="5E6E77"/>
          <w:sz w:val="22"/>
          <w:szCs w:val="22"/>
        </w:rPr>
        <w:t xml:space="preserve">65   </w:t>
      </w:r>
      <w:r w:rsidRPr="00BF61E3">
        <w:rPr>
          <w:rFonts w:ascii="Arial" w:hAnsi="Arial" w:cs="Arial"/>
          <w:color w:val="5E6E77"/>
          <w:spacing w:val="29"/>
          <w:sz w:val="22"/>
          <w:szCs w:val="22"/>
        </w:rPr>
        <w:t xml:space="preserve"> </w:t>
      </w:r>
      <w:r w:rsidRPr="00BF61E3">
        <w:rPr>
          <w:rFonts w:ascii="Arial" w:hAnsi="Arial" w:cs="Arial"/>
          <w:color w:val="3E4C52"/>
          <w:w w:val="84"/>
          <w:sz w:val="22"/>
          <w:szCs w:val="22"/>
        </w:rPr>
        <w:t>4</w:t>
      </w:r>
      <w:r w:rsidRPr="00BF61E3">
        <w:rPr>
          <w:rFonts w:ascii="Arial" w:hAnsi="Arial" w:cs="Arial"/>
          <w:color w:val="5E6E77"/>
          <w:w w:val="84"/>
          <w:sz w:val="22"/>
          <w:szCs w:val="22"/>
        </w:rPr>
        <w:t xml:space="preserve">1       </w:t>
      </w:r>
      <w:r w:rsidRPr="00BF61E3">
        <w:rPr>
          <w:rFonts w:ascii="Arial" w:hAnsi="Arial" w:cs="Arial"/>
          <w:color w:val="5E6E77"/>
          <w:spacing w:val="31"/>
          <w:w w:val="84"/>
          <w:sz w:val="22"/>
          <w:szCs w:val="22"/>
        </w:rPr>
        <w:t xml:space="preserve"> </w:t>
      </w:r>
      <w:r w:rsidRPr="00BF61E3">
        <w:rPr>
          <w:rFonts w:ascii="Arial" w:hAnsi="Arial" w:cs="Arial"/>
          <w:color w:val="787C7E"/>
          <w:w w:val="84"/>
          <w:sz w:val="22"/>
          <w:szCs w:val="22"/>
        </w:rPr>
        <w:t>A</w:t>
      </w:r>
    </w:p>
    <w:p w:rsidR="0081562E" w:rsidRPr="00BF61E3" w:rsidRDefault="0081562E">
      <w:pPr>
        <w:spacing w:before="3" w:line="14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ind w:left="6705" w:right="4065"/>
        <w:jc w:val="center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pict>
          <v:shape id="_x0000_s1057" type="#_x0000_t202" style="position:absolute;left:0;text-align:left;margin-left:222.75pt;margin-top:2.1pt;width:119.45pt;height:615.3pt;z-index:-3595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66"/>
                    <w:gridCol w:w="456"/>
                    <w:gridCol w:w="620"/>
                    <w:gridCol w:w="328"/>
                  </w:tblGrid>
                  <w:tr w:rsidR="0081562E">
                    <w:trPr>
                      <w:trHeight w:hRule="exact" w:val="302"/>
                    </w:trPr>
                    <w:tc>
                      <w:tcPr>
                        <w:tcW w:w="1421" w:type="dxa"/>
                        <w:gridSpan w:val="2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line="220" w:lineRule="exact"/>
                          <w:ind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60"/>
                            <w:position w:val="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36"/>
                            <w:position w:val="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106"/>
                            <w:position w:val="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spacing w:val="13"/>
                            <w:position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4F5D63"/>
                            <w:w w:val="106"/>
                            <w:position w:val="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w w:val="106"/>
                            <w:position w:val="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w w:val="75"/>
                            <w:position w:val="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position w:val="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position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787C7E"/>
                            <w:spacing w:val="-29"/>
                            <w:position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5E6E77"/>
                            <w:w w:val="75"/>
                            <w:position w:val="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position w:val="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w w:val="106"/>
                            <w:position w:val="1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line="220" w:lineRule="exact"/>
                          <w:ind w:left="18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106"/>
                            <w:position w:val="1"/>
                            <w:sz w:val="24"/>
                            <w:szCs w:val="24"/>
                          </w:rPr>
                          <w:t>66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line="220" w:lineRule="exact"/>
                          <w:ind w:left="73" w:right="-3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75"/>
                            <w:position w:val="1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color w:val="5E6E77"/>
                            <w:w w:val="121"/>
                            <w:position w:val="1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 w:rsidR="0081562E">
                    <w:trPr>
                      <w:trHeight w:hRule="exact" w:val="435"/>
                    </w:trPr>
                    <w:tc>
                      <w:tcPr>
                        <w:tcW w:w="966" w:type="dxa"/>
                        <w:tcBorders>
                          <w:top w:val="single" w:sz="8" w:space="0" w:color="000000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7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5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9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spacing w:val="1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00</w:t>
                        </w: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76"/>
                          <w:ind w:left="63"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76"/>
                          <w:ind w:left="18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>67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76"/>
                          <w:ind w:left="73" w:right="-3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81562E">
                    <w:trPr>
                      <w:trHeight w:hRule="exact" w:val="419"/>
                    </w:trPr>
                    <w:tc>
                      <w:tcPr>
                        <w:tcW w:w="966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60"/>
                          <w:ind w:right="-4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spacing w:val="1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60"/>
                          <w:ind w:left="81" w:right="-3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91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60"/>
                          <w:ind w:left="18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68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60"/>
                          <w:ind w:left="73" w:right="-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75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color w:val="3E4C52"/>
                            <w:w w:val="106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</w:tr>
                  <w:tr w:rsidR="0081562E">
                    <w:trPr>
                      <w:trHeight w:hRule="exact" w:val="419"/>
                    </w:trPr>
                    <w:tc>
                      <w:tcPr>
                        <w:tcW w:w="966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60"/>
                          <w:ind w:left="1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4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spacing w:val="1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75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60"/>
                          <w:ind w:left="81"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60"/>
                          <w:ind w:left="18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69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60"/>
                          <w:ind w:left="73" w:right="-3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</w:tr>
                  <w:tr w:rsidR="0081562E">
                    <w:trPr>
                      <w:trHeight w:hRule="exact" w:val="393"/>
                    </w:trPr>
                    <w:tc>
                      <w:tcPr>
                        <w:tcW w:w="966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60"/>
                          <w:ind w:right="-4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5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5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60"/>
                          <w:ind w:left="63"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60"/>
                          <w:ind w:left="2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75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color w:val="787C7E"/>
                            <w:w w:val="121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60"/>
                          <w:ind w:left="55" w:right="-3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106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  <w:tr w:rsidR="0081562E">
                    <w:trPr>
                      <w:trHeight w:hRule="exact" w:val="419"/>
                    </w:trPr>
                    <w:tc>
                      <w:tcPr>
                        <w:tcW w:w="1421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67"/>
                          <w:ind w:right="-3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w w:val="12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color w:val="787C7E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787C7E"/>
                            <w:spacing w:val="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w w:val="91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67"/>
                          <w:ind w:left="2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83"/>
                            <w:sz w:val="24"/>
                            <w:szCs w:val="24"/>
                          </w:rPr>
                          <w:t>71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67"/>
                          <w:ind w:left="73" w:right="-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75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</w:tr>
                  <w:tr w:rsidR="0081562E">
                    <w:trPr>
                      <w:trHeight w:hRule="exact" w:val="427"/>
                    </w:trPr>
                    <w:tc>
                      <w:tcPr>
                        <w:tcW w:w="966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67"/>
                          <w:ind w:right="-4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w w:val="12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5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00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67"/>
                          <w:ind w:left="63"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67"/>
                          <w:ind w:left="2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75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color w:val="787C7E"/>
                            <w:w w:val="121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67"/>
                          <w:ind w:left="73" w:right="-3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75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color w:val="5E6E77"/>
                            <w:w w:val="121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</w:tr>
                  <w:tr w:rsidR="0081562E">
                    <w:trPr>
                      <w:trHeight w:hRule="exact" w:val="419"/>
                    </w:trPr>
                    <w:tc>
                      <w:tcPr>
                        <w:tcW w:w="966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5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w w:val="9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13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75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60"/>
                          <w:ind w:left="63" w:right="-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11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60"/>
                          <w:ind w:left="2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75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color w:val="8A929C"/>
                            <w:w w:val="121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60"/>
                          <w:ind w:left="55" w:right="-3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106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</w:tr>
                  <w:tr w:rsidR="0081562E">
                    <w:trPr>
                      <w:trHeight w:hRule="exact" w:val="403"/>
                    </w:trPr>
                    <w:tc>
                      <w:tcPr>
                        <w:tcW w:w="966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60"/>
                          <w:ind w:right="-4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5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w w:val="9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12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5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78"/>
                          <w:ind w:left="63"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60"/>
                          <w:ind w:left="2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75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color w:val="4F5D63"/>
                            <w:w w:val="106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60"/>
                          <w:ind w:left="73"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75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color w:val="5E6E77"/>
                            <w:w w:val="94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</w:tr>
                  <w:tr w:rsidR="0081562E">
                    <w:trPr>
                      <w:trHeight w:hRule="exact" w:val="419"/>
                    </w:trPr>
                    <w:tc>
                      <w:tcPr>
                        <w:tcW w:w="1421" w:type="dxa"/>
                        <w:gridSpan w:val="2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76"/>
                          <w:ind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10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13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8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76"/>
                          <w:ind w:left="2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color w:val="5E6E77"/>
                            <w:w w:val="121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76"/>
                          <w:ind w:left="73" w:right="-6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106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</w:tr>
                  <w:tr w:rsidR="0081562E">
                    <w:trPr>
                      <w:trHeight w:hRule="exact" w:val="419"/>
                    </w:trPr>
                    <w:tc>
                      <w:tcPr>
                        <w:tcW w:w="966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76"/>
                          <w:ind w:right="-4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10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12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2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76"/>
                          <w:ind w:left="63" w:right="-3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21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76"/>
                          <w:ind w:left="2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color w:val="5E6E77"/>
                            <w:w w:val="121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76"/>
                          <w:ind w:left="36" w:right="-6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91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color w:val="5E6E77"/>
                            <w:w w:val="114"/>
                            <w:sz w:val="24"/>
                            <w:szCs w:val="24"/>
                          </w:rPr>
                          <w:t>C</w:t>
                        </w:r>
                      </w:p>
                    </w:tc>
                  </w:tr>
                  <w:tr w:rsidR="0081562E">
                    <w:trPr>
                      <w:trHeight w:hRule="exact" w:val="419"/>
                    </w:trPr>
                    <w:tc>
                      <w:tcPr>
                        <w:tcW w:w="966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10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spacing w:val="1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4F5D63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76"/>
                          <w:ind w:left="63"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36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67"/>
                          <w:ind w:left="200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i/>
                            <w:color w:val="5E6E77"/>
                            <w:w w:val="79"/>
                            <w:sz w:val="23"/>
                            <w:szCs w:val="23"/>
                          </w:rPr>
                          <w:t>7</w:t>
                        </w:r>
                        <w:r>
                          <w:rPr>
                            <w:i/>
                            <w:color w:val="5E6E77"/>
                            <w:w w:val="110"/>
                            <w:sz w:val="23"/>
                            <w:szCs w:val="23"/>
                          </w:rPr>
                          <w:t>7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76"/>
                          <w:ind w:left="55" w:right="-6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91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81562E">
                    <w:trPr>
                      <w:trHeight w:hRule="exact" w:val="419"/>
                    </w:trPr>
                    <w:tc>
                      <w:tcPr>
                        <w:tcW w:w="966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57"/>
                          <w:ind w:right="-4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3E4C52"/>
                            <w:w w:val="10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13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76"/>
                          <w:ind w:left="63"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81562E"/>
                    </w:tc>
                    <w:tc>
                      <w:tcPr>
                        <w:tcW w:w="328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76"/>
                          <w:ind w:left="55" w:right="-7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106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color w:val="3E4C52"/>
                            <w:w w:val="99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</w:tr>
                  <w:tr w:rsidR="0081562E">
                    <w:trPr>
                      <w:trHeight w:hRule="exact" w:val="417"/>
                    </w:trPr>
                    <w:tc>
                      <w:tcPr>
                        <w:tcW w:w="966" w:type="dxa"/>
                        <w:tcBorders>
                          <w:top w:val="single" w:sz="8" w:space="0" w:color="000000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2F363A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2F363A"/>
                            <w:w w:val="10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3E4C52"/>
                            <w:w w:val="12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2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57"/>
                          <w:ind w:left="63" w:right="-3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21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57"/>
                          <w:ind w:left="2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color w:val="5E6E77"/>
                            <w:w w:val="121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57"/>
                          <w:ind w:left="73" w:right="-3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>F</w:t>
                        </w:r>
                      </w:p>
                    </w:tc>
                  </w:tr>
                  <w:tr w:rsidR="0081562E">
                    <w:trPr>
                      <w:trHeight w:hRule="exact" w:val="403"/>
                    </w:trPr>
                    <w:tc>
                      <w:tcPr>
                        <w:tcW w:w="966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78"/>
                          <w:ind w:right="-4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2F363A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3E4C52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3E4C52"/>
                            <w:spacing w:val="-1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4F5D63"/>
                            <w:w w:val="106"/>
                            <w:sz w:val="24"/>
                            <w:szCs w:val="24"/>
                          </w:rPr>
                          <w:t>00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00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60"/>
                          <w:ind w:left="63"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36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78"/>
                          <w:ind w:left="18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80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78"/>
                          <w:ind w:left="55" w:right="-4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106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81562E">
                    <w:trPr>
                      <w:trHeight w:hRule="exact" w:val="346"/>
                    </w:trPr>
                    <w:tc>
                      <w:tcPr>
                        <w:tcW w:w="966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94" w:line="220" w:lineRule="exac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60"/>
                            <w:position w:val="-4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2F363A"/>
                            <w:w w:val="136"/>
                            <w:position w:val="-4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91"/>
                            <w:position w:val="-4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position w:val="-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4F5D63"/>
                            <w:spacing w:val="-29"/>
                            <w:position w:val="-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3E4C52"/>
                            <w:w w:val="106"/>
                            <w:position w:val="-4"/>
                            <w:sz w:val="24"/>
                            <w:szCs w:val="24"/>
                          </w:rPr>
                          <w:t>00</w:t>
                        </w:r>
                        <w:r>
                          <w:rPr>
                            <w:color w:val="5E6E77"/>
                            <w:w w:val="106"/>
                            <w:position w:val="-4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w w:val="75"/>
                            <w:position w:val="-4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94" w:line="240" w:lineRule="exact"/>
                          <w:ind w:left="63" w:right="-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75"/>
                            <w:position w:val="-3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36"/>
                            <w:position w:val="-3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color w:val="5E6E77"/>
                            <w:w w:val="75"/>
                            <w:position w:val="-3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94" w:line="240" w:lineRule="exact"/>
                          <w:ind w:left="18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106"/>
                            <w:position w:val="-3"/>
                            <w:sz w:val="24"/>
                            <w:szCs w:val="24"/>
                          </w:rPr>
                          <w:t>8</w:t>
                        </w:r>
                        <w:r>
                          <w:rPr>
                            <w:color w:val="5E6E77"/>
                            <w:w w:val="75"/>
                            <w:position w:val="-3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94" w:line="240" w:lineRule="exact"/>
                          <w:ind w:left="55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106"/>
                            <w:position w:val="-3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color w:val="5E6E77"/>
                            <w:w w:val="75"/>
                            <w:position w:val="-3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81562E">
                    <w:trPr>
                      <w:trHeight w:hRule="exact" w:val="191"/>
                    </w:trPr>
                    <w:tc>
                      <w:tcPr>
                        <w:tcW w:w="966" w:type="dxa"/>
                        <w:vMerge w:val="restart"/>
                        <w:tcBorders>
                          <w:top w:val="single" w:sz="8" w:space="0" w:color="000000"/>
                          <w:left w:val="nil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7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81562E" w:rsidRDefault="00BF61E3">
                        <w:pPr>
                          <w:spacing w:line="220" w:lineRule="exact"/>
                          <w:ind w:right="-4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60"/>
                            <w:position w:val="-4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2F363A"/>
                            <w:w w:val="136"/>
                            <w:position w:val="-4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3E4C52"/>
                            <w:w w:val="75"/>
                            <w:position w:val="-4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position w:val="-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3E4C52"/>
                            <w:spacing w:val="-11"/>
                            <w:position w:val="-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4F5D63"/>
                            <w:w w:val="106"/>
                            <w:position w:val="-4"/>
                            <w:sz w:val="24"/>
                            <w:szCs w:val="24"/>
                          </w:rPr>
                          <w:t>00</w:t>
                        </w:r>
                        <w:r>
                          <w:rPr>
                            <w:color w:val="4F5D63"/>
                            <w:w w:val="75"/>
                            <w:position w:val="-4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position w:val="-4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4" w:line="180" w:lineRule="exact"/>
                          <w:ind w:left="55" w:right="-31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ABC1C4"/>
                            <w:w w:val="247"/>
                            <w:position w:val="-2"/>
                            <w:sz w:val="19"/>
                            <w:szCs w:val="19"/>
                          </w:rPr>
                          <w:t>f--l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81562E"/>
                    </w:tc>
                  </w:tr>
                  <w:tr w:rsidR="0081562E">
                    <w:trPr>
                      <w:trHeight w:hRule="exact" w:val="229"/>
                    </w:trPr>
                    <w:tc>
                      <w:tcPr>
                        <w:tcW w:w="966" w:type="dxa"/>
                        <w:vMerge/>
                        <w:tcBorders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/>
                    </w:tc>
                    <w:tc>
                      <w:tcPr>
                        <w:tcW w:w="1075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line="200" w:lineRule="exact"/>
                          <w:ind w:left="6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75"/>
                            <w:position w:val="-3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36"/>
                            <w:position w:val="-3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color w:val="4F5D63"/>
                            <w:w w:val="106"/>
                            <w:position w:val="-3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color w:val="4F5D63"/>
                            <w:position w:val="-3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color w:val="4F5D63"/>
                            <w:spacing w:val="2"/>
                            <w:position w:val="-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5E6E77"/>
                            <w:w w:val="106"/>
                            <w:position w:val="-3"/>
                            <w:sz w:val="24"/>
                            <w:szCs w:val="24"/>
                          </w:rPr>
                          <w:t>82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line="200" w:lineRule="exact"/>
                          <w:ind w:left="55" w:right="-4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106"/>
                            <w:position w:val="-3"/>
                            <w:sz w:val="24"/>
                            <w:szCs w:val="24"/>
                          </w:rPr>
                          <w:t>52</w:t>
                        </w:r>
                      </w:p>
                    </w:tc>
                  </w:tr>
                  <w:tr w:rsidR="0081562E">
                    <w:trPr>
                      <w:trHeight w:hRule="exact" w:val="172"/>
                    </w:trPr>
                    <w:tc>
                      <w:tcPr>
                        <w:tcW w:w="966" w:type="dxa"/>
                        <w:vMerge w:val="restart"/>
                        <w:tcBorders>
                          <w:top w:val="single" w:sz="8" w:space="0" w:color="000000"/>
                          <w:left w:val="nil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9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spacing w:line="240" w:lineRule="exac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60"/>
                            <w:position w:val="-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position w:val="-2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3E4C52"/>
                            <w:w w:val="75"/>
                            <w:position w:val="-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position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3E4C52"/>
                            <w:spacing w:val="-11"/>
                            <w:position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4F5D63"/>
                            <w:w w:val="106"/>
                            <w:position w:val="-2"/>
                            <w:sz w:val="24"/>
                            <w:szCs w:val="24"/>
                          </w:rPr>
                          <w:t>00</w:t>
                        </w:r>
                        <w:r>
                          <w:rPr>
                            <w:color w:val="5E6E77"/>
                            <w:w w:val="75"/>
                            <w:position w:val="-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06"/>
                            <w:position w:val="-2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line="180" w:lineRule="exact"/>
                          <w:ind w:left="18" w:right="-33"/>
                        </w:pPr>
                        <w:r>
                          <w:rPr>
                            <w:color w:val="ABC1C4"/>
                            <w:w w:val="130"/>
                            <w:position w:val="-2"/>
                          </w:rPr>
                          <w:t>+----!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81562E"/>
                    </w:tc>
                  </w:tr>
                  <w:tr w:rsidR="0081562E">
                    <w:trPr>
                      <w:trHeight w:hRule="exact" w:val="247"/>
                    </w:trPr>
                    <w:tc>
                      <w:tcPr>
                        <w:tcW w:w="966" w:type="dxa"/>
                        <w:vMerge/>
                        <w:tcBorders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/>
                    </w:tc>
                    <w:tc>
                      <w:tcPr>
                        <w:tcW w:w="1075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line="220" w:lineRule="exact"/>
                          <w:ind w:left="6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75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36"/>
                            <w:position w:val="-1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color w:val="5E6E77"/>
                            <w:w w:val="106"/>
                            <w:position w:val="-1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color w:val="5E6E77"/>
                            <w:position w:val="-1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color w:val="5E6E77"/>
                            <w:spacing w:val="2"/>
                            <w:position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5E6E77"/>
                            <w:w w:val="106"/>
                            <w:position w:val="-1"/>
                            <w:sz w:val="24"/>
                            <w:szCs w:val="24"/>
                          </w:rPr>
                          <w:t>83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line="220" w:lineRule="exact"/>
                          <w:ind w:left="55" w:right="-4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106"/>
                            <w:position w:val="-1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color w:val="5E6E77"/>
                            <w:w w:val="106"/>
                            <w:position w:val="-1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81562E">
                    <w:trPr>
                      <w:trHeight w:hRule="exact" w:val="154"/>
                    </w:trPr>
                    <w:tc>
                      <w:tcPr>
                        <w:tcW w:w="966" w:type="dxa"/>
                        <w:vMerge w:val="restart"/>
                        <w:tcBorders>
                          <w:top w:val="single" w:sz="8" w:space="0" w:color="000000"/>
                          <w:left w:val="nil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9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right="-4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4F5D63"/>
                            <w:spacing w:val="-1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4F5D63"/>
                            <w:w w:val="10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line="160" w:lineRule="exact"/>
                          <w:ind w:left="55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ABC1C4"/>
                            <w:w w:val="162"/>
                            <w:position w:val="-3"/>
                            <w:sz w:val="22"/>
                            <w:szCs w:val="22"/>
                          </w:rPr>
                          <w:t>&gt;-&lt;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81562E"/>
                    </w:tc>
                  </w:tr>
                  <w:tr w:rsidR="0081562E">
                    <w:trPr>
                      <w:trHeight w:hRule="exact" w:val="338"/>
                    </w:trPr>
                    <w:tc>
                      <w:tcPr>
                        <w:tcW w:w="966" w:type="dxa"/>
                        <w:vMerge/>
                        <w:tcBorders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/>
                    </w:tc>
                    <w:tc>
                      <w:tcPr>
                        <w:tcW w:w="45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line="260" w:lineRule="exact"/>
                          <w:ind w:left="63" w:right="-3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color w:val="4F5D63"/>
                            <w:w w:val="91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line="260" w:lineRule="exact"/>
                          <w:ind w:left="18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>84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line="260" w:lineRule="exact"/>
                          <w:ind w:left="55" w:right="-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color w:val="3E4C52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</w:tr>
                  <w:tr w:rsidR="0081562E">
                    <w:trPr>
                      <w:trHeight w:hRule="exact" w:val="435"/>
                    </w:trPr>
                    <w:tc>
                      <w:tcPr>
                        <w:tcW w:w="966" w:type="dxa"/>
                        <w:tcBorders>
                          <w:top w:val="single" w:sz="8" w:space="0" w:color="000000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7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4F5D63"/>
                            <w:spacing w:val="-1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75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86"/>
                          <w:ind w:left="81"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86"/>
                          <w:ind w:left="18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85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76"/>
                          <w:ind w:left="55" w:right="-3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55</w:t>
                        </w:r>
                      </w:p>
                    </w:tc>
                  </w:tr>
                  <w:tr w:rsidR="0081562E">
                    <w:trPr>
                      <w:trHeight w:hRule="exact" w:val="385"/>
                    </w:trPr>
                    <w:tc>
                      <w:tcPr>
                        <w:tcW w:w="966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60"/>
                          <w:ind w:right="-4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4F5D63"/>
                            <w:spacing w:val="-1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60"/>
                          <w:ind w:left="81"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60"/>
                          <w:ind w:left="18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8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60"/>
                          <w:ind w:left="73" w:right="-3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>56</w:t>
                        </w:r>
                      </w:p>
                    </w:tc>
                  </w:tr>
                  <w:tr w:rsidR="0081562E">
                    <w:trPr>
                      <w:trHeight w:hRule="exact" w:val="446"/>
                    </w:trPr>
                    <w:tc>
                      <w:tcPr>
                        <w:tcW w:w="966" w:type="dxa"/>
                        <w:tcBorders>
                          <w:top w:val="single" w:sz="8" w:space="0" w:color="000000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94"/>
                          <w:ind w:left="1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4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5E6E77"/>
                            <w:spacing w:val="-1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94"/>
                          <w:ind w:left="81" w:right="-3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color w:val="5E6E77"/>
                            <w:w w:val="91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94"/>
                          <w:ind w:left="18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sz w:val="24"/>
                            <w:szCs w:val="24"/>
                          </w:rPr>
                          <w:t>8</w:t>
                        </w: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94"/>
                          <w:ind w:left="55" w:right="-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>57</w:t>
                        </w:r>
                      </w:p>
                    </w:tc>
                  </w:tr>
                  <w:tr w:rsidR="0081562E">
                    <w:trPr>
                      <w:trHeight w:hRule="exact" w:val="427"/>
                    </w:trPr>
                    <w:tc>
                      <w:tcPr>
                        <w:tcW w:w="1421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67"/>
                          <w:ind w:left="18"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4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5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5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5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00</w:t>
                        </w:r>
                        <w:r>
                          <w:rPr>
                            <w:color w:val="787C7E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787C7E"/>
                            <w:spacing w:val="-1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5E6E77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86"/>
                          <w:ind w:left="18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88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67"/>
                          <w:ind w:left="55" w:right="-3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58</w:t>
                        </w:r>
                      </w:p>
                    </w:tc>
                  </w:tr>
                  <w:tr w:rsidR="0081562E">
                    <w:trPr>
                      <w:trHeight w:hRule="exact" w:val="401"/>
                    </w:trPr>
                    <w:tc>
                      <w:tcPr>
                        <w:tcW w:w="1421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41"/>
                          <w:ind w:right="-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5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5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787C7E"/>
                            <w:spacing w:val="2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5E6E77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41"/>
                          <w:ind w:left="18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89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41"/>
                          <w:ind w:left="73" w:right="-3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>59</w:t>
                        </w:r>
                      </w:p>
                    </w:tc>
                  </w:tr>
                  <w:tr w:rsidR="0081562E">
                    <w:trPr>
                      <w:trHeight w:hRule="exact" w:val="422"/>
                    </w:trPr>
                    <w:tc>
                      <w:tcPr>
                        <w:tcW w:w="1421" w:type="dxa"/>
                        <w:gridSpan w:val="2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60"/>
                          <w:ind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67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787C7E"/>
                            <w:spacing w:val="-2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78"/>
                          <w:ind w:left="18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90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67"/>
                          <w:ind w:left="73" w:right="-58"/>
                          <w:rPr>
                            <w:rFonts w:ascii="Arial" w:eastAsia="Arial" w:hAnsi="Arial" w:cs="Arial"/>
                            <w:sz w:val="25"/>
                            <w:szCs w:val="2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E6E77"/>
                            <w:w w:val="83"/>
                            <w:sz w:val="25"/>
                            <w:szCs w:val="25"/>
                          </w:rPr>
                          <w:t>5A</w:t>
                        </w:r>
                      </w:p>
                    </w:tc>
                  </w:tr>
                  <w:tr w:rsidR="0081562E">
                    <w:trPr>
                      <w:trHeight w:hRule="exact" w:val="426"/>
                    </w:trPr>
                    <w:tc>
                      <w:tcPr>
                        <w:tcW w:w="966" w:type="dxa"/>
                        <w:tcBorders>
                          <w:top w:val="single" w:sz="8" w:space="0" w:color="000000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5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5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67"/>
                          <w:ind w:left="63"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57"/>
                          <w:ind w:left="18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9</w:t>
                        </w:r>
                        <w:r>
                          <w:rPr>
                            <w:color w:val="787C7E"/>
                            <w:w w:val="75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76"/>
                          <w:ind w:left="55"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color w:val="5E6E77"/>
                            <w:w w:val="121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</w:tr>
                  <w:tr w:rsidR="0081562E">
                    <w:trPr>
                      <w:trHeight w:hRule="exact" w:val="419"/>
                    </w:trPr>
                    <w:tc>
                      <w:tcPr>
                        <w:tcW w:w="966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50"/>
                          <w:ind w:right="-4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9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5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50"/>
                          <w:ind w:left="63" w:right="-3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color w:val="4F5D63"/>
                            <w:w w:val="91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69"/>
                          <w:ind w:left="18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92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69"/>
                          <w:ind w:left="55"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8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color w:val="5E6E77"/>
                            <w:w w:val="102"/>
                            <w:sz w:val="24"/>
                            <w:szCs w:val="24"/>
                          </w:rPr>
                          <w:t>C</w:t>
                        </w:r>
                      </w:p>
                    </w:tc>
                  </w:tr>
                  <w:tr w:rsidR="0081562E">
                    <w:trPr>
                      <w:trHeight w:hRule="exact" w:val="394"/>
                    </w:trPr>
                    <w:tc>
                      <w:tcPr>
                        <w:tcW w:w="966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5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5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2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75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50"/>
                          <w:ind w:left="63"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69"/>
                          <w:ind w:left="18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93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69"/>
                          <w:ind w:left="55" w:right="-5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91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81562E">
                    <w:trPr>
                      <w:trHeight w:hRule="exact" w:val="419"/>
                    </w:trPr>
                    <w:tc>
                      <w:tcPr>
                        <w:tcW w:w="966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76"/>
                          <w:ind w:right="-4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67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76"/>
                          <w:ind w:left="63"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76"/>
                          <w:ind w:left="18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>9</w:t>
                        </w: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94"/>
                          <w:ind w:left="73"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</w:tr>
                  <w:tr w:rsidR="0081562E">
                    <w:trPr>
                      <w:trHeight w:hRule="exact" w:val="300"/>
                    </w:trPr>
                    <w:tc>
                      <w:tcPr>
                        <w:tcW w:w="966" w:type="dxa"/>
                        <w:tcBorders>
                          <w:top w:val="single" w:sz="8" w:space="0" w:color="000000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57" w:line="240" w:lineRule="exac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60"/>
                            <w:position w:val="-3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36"/>
                            <w:position w:val="-3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3E4C52"/>
                            <w:w w:val="75"/>
                            <w:position w:val="-3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67"/>
                            <w:position w:val="-3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06"/>
                            <w:position w:val="-3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position w:val="-3"/>
                            <w:sz w:val="24"/>
                            <w:szCs w:val="24"/>
                          </w:rPr>
                          <w:t>11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57" w:line="240" w:lineRule="exact"/>
                          <w:ind w:left="63" w:right="-3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75"/>
                            <w:position w:val="-3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position w:val="-3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color w:val="5E6E77"/>
                            <w:w w:val="91"/>
                            <w:position w:val="-3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76" w:line="220" w:lineRule="exact"/>
                          <w:ind w:left="18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106"/>
                            <w:position w:val="-4"/>
                            <w:sz w:val="24"/>
                            <w:szCs w:val="24"/>
                          </w:rPr>
                          <w:t>95</w:t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57" w:line="240" w:lineRule="exact"/>
                          <w:ind w:left="73" w:right="-4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position w:val="-3"/>
                            <w:sz w:val="24"/>
                            <w:szCs w:val="24"/>
                          </w:rPr>
                          <w:t>5F</w:t>
                        </w:r>
                      </w:p>
                    </w:tc>
                  </w:tr>
                </w:tbl>
                <w:p w:rsidR="0081562E" w:rsidRDefault="0081562E"/>
              </w:txbxContent>
            </v:textbox>
            <w10:wrap anchorx="page"/>
          </v:shape>
        </w:pict>
      </w:r>
      <w:r w:rsidRPr="00BF61E3">
        <w:rPr>
          <w:rFonts w:ascii="Arial" w:hAnsi="Arial" w:cs="Arial"/>
          <w:color w:val="787C7E"/>
          <w:w w:val="106"/>
          <w:sz w:val="22"/>
          <w:szCs w:val="22"/>
        </w:rPr>
        <w:t>8</w:t>
      </w:r>
    </w:p>
    <w:p w:rsidR="0081562E" w:rsidRPr="00BF61E3" w:rsidRDefault="00BF61E3">
      <w:pPr>
        <w:spacing w:before="31"/>
        <w:ind w:left="6691" w:right="4050"/>
        <w:jc w:val="center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color w:val="8A929C"/>
          <w:w w:val="103"/>
          <w:sz w:val="22"/>
          <w:szCs w:val="22"/>
        </w:rPr>
        <w:t>c</w:t>
      </w:r>
    </w:p>
    <w:p w:rsidR="0081562E" w:rsidRPr="00BF61E3" w:rsidRDefault="0081562E">
      <w:pPr>
        <w:spacing w:before="6" w:line="10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ind w:left="6700" w:right="4059"/>
        <w:jc w:val="center"/>
        <w:rPr>
          <w:rFonts w:ascii="Arial" w:eastAsia="Arial" w:hAnsi="Arial" w:cs="Arial"/>
          <w:sz w:val="22"/>
          <w:szCs w:val="22"/>
        </w:rPr>
      </w:pPr>
      <w:r w:rsidRPr="00BF61E3">
        <w:rPr>
          <w:rFonts w:ascii="Arial" w:eastAsia="Arial" w:hAnsi="Arial" w:cs="Arial"/>
          <w:color w:val="8A929C"/>
          <w:w w:val="122"/>
          <w:sz w:val="22"/>
          <w:szCs w:val="22"/>
        </w:rPr>
        <w:t>0</w:t>
      </w:r>
    </w:p>
    <w:p w:rsidR="0081562E" w:rsidRPr="00BF61E3" w:rsidRDefault="0081562E">
      <w:pPr>
        <w:spacing w:before="3" w:line="14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ind w:left="6698" w:right="4076"/>
        <w:jc w:val="center"/>
        <w:rPr>
          <w:rFonts w:ascii="Arial" w:eastAsia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pict>
          <v:shape id="_x0000_s1056" type="#_x0000_t202" style="position:absolute;left:0;text-align:left;margin-left:188.6pt;margin-top:.3pt;width:19.15pt;height:13.4pt;z-index:-3599;mso-position-horizontal-relative:page" filled="f" stroked="f">
            <v:textbox inset="0,0,0,0">
              <w:txbxContent>
                <w:p w:rsidR="0081562E" w:rsidRDefault="00BF61E3">
                  <w:pPr>
                    <w:spacing w:line="260" w:lineRule="exact"/>
                    <w:rPr>
                      <w:sz w:val="25"/>
                      <w:szCs w:val="25"/>
                    </w:rPr>
                  </w:pPr>
                  <w:r>
                    <w:rPr>
                      <w:color w:val="787C7E"/>
                      <w:sz w:val="25"/>
                      <w:szCs w:val="25"/>
                    </w:rPr>
                    <w:t>%</w:t>
                  </w:r>
                </w:p>
              </w:txbxContent>
            </v:textbox>
            <w10:wrap anchorx="page"/>
          </v:shape>
        </w:pict>
      </w:r>
      <w:r w:rsidRPr="00BF61E3">
        <w:rPr>
          <w:rFonts w:ascii="Arial" w:eastAsia="Arial" w:hAnsi="Arial" w:cs="Arial"/>
          <w:color w:val="8A929C"/>
          <w:w w:val="91"/>
          <w:sz w:val="22"/>
          <w:szCs w:val="22"/>
        </w:rPr>
        <w:t>E</w:t>
      </w:r>
    </w:p>
    <w:p w:rsidR="0081562E" w:rsidRPr="00BF61E3" w:rsidRDefault="0081562E">
      <w:pPr>
        <w:spacing w:before="3" w:line="14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ind w:left="6719" w:right="4078"/>
        <w:jc w:val="center"/>
        <w:rPr>
          <w:rFonts w:ascii="Arial" w:eastAsia="Arial" w:hAnsi="Arial" w:cs="Arial"/>
          <w:sz w:val="22"/>
          <w:szCs w:val="22"/>
        </w:rPr>
      </w:pPr>
      <w:r w:rsidRPr="00BF61E3">
        <w:rPr>
          <w:rFonts w:ascii="Arial" w:eastAsia="Arial" w:hAnsi="Arial" w:cs="Arial"/>
          <w:color w:val="8A929C"/>
          <w:w w:val="91"/>
          <w:sz w:val="22"/>
          <w:szCs w:val="22"/>
        </w:rPr>
        <w:t>F</w:t>
      </w:r>
    </w:p>
    <w:p w:rsidR="0081562E" w:rsidRPr="00BF61E3" w:rsidRDefault="0081562E">
      <w:pPr>
        <w:spacing w:before="8" w:line="10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spacing w:line="500" w:lineRule="exact"/>
        <w:ind w:left="3476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pict>
          <v:shape id="_x0000_s1055" type="#_x0000_t202" style="position:absolute;left:0;text-align:left;margin-left:192.25pt;margin-top:1.55pt;width:1.8pt;height:9.2pt;z-index:-3593;mso-position-horizontal-relative:page" filled="f" stroked="f">
            <v:textbox inset="0,0,0,0">
              <w:txbxContent>
                <w:p w:rsidR="0081562E" w:rsidRDefault="00BF61E3">
                  <w:pPr>
                    <w:spacing w:line="180" w:lineRule="exact"/>
                    <w:ind w:right="-48"/>
                    <w:rPr>
                      <w:sz w:val="18"/>
                      <w:szCs w:val="18"/>
                    </w:rPr>
                  </w:pPr>
                  <w:r>
                    <w:rPr>
                      <w:color w:val="787C7E"/>
                      <w:w w:val="57"/>
                      <w:sz w:val="18"/>
                      <w:szCs w:val="18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Pr="00BF61E3">
        <w:rPr>
          <w:rFonts w:ascii="Arial" w:hAnsi="Arial" w:cs="Arial"/>
          <w:color w:val="CCCFCF"/>
          <w:w w:val="125"/>
          <w:position w:val="-6"/>
          <w:sz w:val="22"/>
          <w:szCs w:val="22"/>
        </w:rPr>
        <w:t xml:space="preserve">-                    </w:t>
      </w:r>
      <w:r w:rsidRPr="00BF61E3">
        <w:rPr>
          <w:rFonts w:ascii="Arial" w:hAnsi="Arial" w:cs="Arial"/>
          <w:color w:val="CCCFCF"/>
          <w:spacing w:val="51"/>
          <w:w w:val="125"/>
          <w:position w:val="-6"/>
          <w:sz w:val="22"/>
          <w:szCs w:val="22"/>
        </w:rPr>
        <w:t xml:space="preserve"> </w:t>
      </w:r>
      <w:r w:rsidRPr="00BF61E3">
        <w:rPr>
          <w:rFonts w:ascii="Arial" w:hAnsi="Arial" w:cs="Arial"/>
          <w:color w:val="ABABAC"/>
          <w:w w:val="125"/>
          <w:position w:val="16"/>
          <w:sz w:val="22"/>
          <w:szCs w:val="22"/>
        </w:rPr>
        <w:t>0</w:t>
      </w:r>
    </w:p>
    <w:p w:rsidR="0081562E" w:rsidRPr="00BF61E3" w:rsidRDefault="00BF61E3">
      <w:pPr>
        <w:spacing w:line="180" w:lineRule="exact"/>
        <w:ind w:left="6701" w:right="4060"/>
        <w:jc w:val="center"/>
        <w:rPr>
          <w:rFonts w:ascii="Arial" w:eastAsia="Arial" w:hAnsi="Arial" w:cs="Arial"/>
          <w:sz w:val="22"/>
          <w:szCs w:val="22"/>
        </w:rPr>
      </w:pPr>
      <w:r w:rsidRPr="00BF61E3">
        <w:rPr>
          <w:rFonts w:ascii="Arial" w:eastAsia="Arial" w:hAnsi="Arial" w:cs="Arial"/>
          <w:color w:val="8A929C"/>
          <w:w w:val="98"/>
          <w:position w:val="1"/>
          <w:sz w:val="22"/>
          <w:szCs w:val="22"/>
        </w:rPr>
        <w:t>H</w:t>
      </w:r>
    </w:p>
    <w:p w:rsidR="0081562E" w:rsidRPr="00BF61E3" w:rsidRDefault="0081562E">
      <w:pPr>
        <w:spacing w:before="3" w:line="140" w:lineRule="exact"/>
        <w:rPr>
          <w:rFonts w:ascii="Arial" w:hAnsi="Arial" w:cs="Arial"/>
          <w:sz w:val="22"/>
          <w:szCs w:val="22"/>
        </w:rPr>
      </w:pPr>
    </w:p>
    <w:p w:rsidR="0081562E" w:rsidRPr="00BF61E3" w:rsidRDefault="0081562E">
      <w:pPr>
        <w:spacing w:line="200" w:lineRule="exact"/>
        <w:rPr>
          <w:rFonts w:ascii="Arial" w:hAnsi="Arial" w:cs="Arial"/>
          <w:sz w:val="22"/>
          <w:szCs w:val="22"/>
        </w:rPr>
      </w:pPr>
    </w:p>
    <w:p w:rsidR="0081562E" w:rsidRPr="00BF61E3" w:rsidRDefault="0081562E">
      <w:pPr>
        <w:spacing w:line="20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spacing w:before="35" w:line="260" w:lineRule="exact"/>
        <w:ind w:left="6718" w:right="4095"/>
        <w:jc w:val="center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pict>
          <v:group id="_x0000_s1031" style="position:absolute;left:0;text-align:left;margin-left:343.95pt;margin-top:17pt;width:35.6pt;height:250.7pt;z-index:-3598;mso-position-horizontal-relative:page" coordorigin="6879,340" coordsize="712,5014">
            <v:shape id="_x0000_s1054" style="position:absolute;left:6889;top:4105;width:0;height:401" coordorigin="6889,4105" coordsize="0,401" path="m6889,4105r,401e" filled="f" strokeweight="1pt">
              <v:path arrowok="t"/>
            </v:shape>
            <v:shape id="_x0000_s1053" style="position:absolute;left:6889;top:3686;width:0;height:419" coordorigin="6889,3686" coordsize="0,419" path="m6889,3686r,419e" filled="f" strokeweight="1pt">
              <v:path arrowok="t"/>
            </v:shape>
            <v:shape id="_x0000_s1052" style="position:absolute;left:6889;top:3267;width:0;height:419" coordorigin="6889,3267" coordsize="0,419" path="m6889,3267r,419e" filled="f" strokeweight="1pt">
              <v:path arrowok="t"/>
            </v:shape>
            <v:shape id="_x0000_s1051" style="position:absolute;left:6889;top:2847;width:0;height:419" coordorigin="6889,2847" coordsize="0,419" path="m6889,2847r,420e" filled="f" strokeweight="1pt">
              <v:path arrowok="t"/>
            </v:shape>
            <v:shape id="_x0000_s1050" style="position:absolute;left:6889;top:1608;width:0;height:419" coordorigin="6889,1608" coordsize="0,419" path="m6889,1608r,419e" filled="f" strokeweight="1pt">
              <v:path arrowok="t"/>
            </v:shape>
            <v:shape id="_x0000_s1049" style="position:absolute;left:6889;top:1189;width:0;height:419" coordorigin="6889,1189" coordsize="0,419" path="m6889,1189r,419e" filled="f" strokeweight="1pt">
              <v:path arrowok="t"/>
            </v:shape>
            <v:shape id="_x0000_s1048" style="position:absolute;left:6889;top:769;width:0;height:419" coordorigin="6889,769" coordsize="0,419" path="m6889,769r,420e" filled="f" strokeweight="1pt">
              <v:path arrowok="t"/>
            </v:shape>
            <v:shape id="_x0000_s1047" style="position:absolute;left:6889;top:350;width:0;height:419" coordorigin="6889,350" coordsize="0,419" path="m6889,350r,419e" filled="f" strokeweight="1pt">
              <v:path arrowok="t"/>
            </v:shape>
            <v:shape id="_x0000_s1046" style="position:absolute;left:6889;top:350;width:219;height:419" coordorigin="6889,350" coordsize="219,419" path="m6889,769r218,l7107,350r-218,l6889,769xe" fillcolor="#f4f6f6" stroked="f">
              <v:path arrowok="t"/>
            </v:shape>
            <v:shape id="_x0000_s1045" style="position:absolute;left:7107;top:350;width:474;height:419" coordorigin="7107,350" coordsize="474,419" path="m7107,769r474,l7581,350r-474,l7107,769xe" fillcolor="#f4f6f6" stroked="f">
              <v:path arrowok="t"/>
            </v:shape>
            <v:shape id="_x0000_s1044" style="position:absolute;left:6889;top:769;width:219;height:419" coordorigin="6889,769" coordsize="219,419" path="m6889,1189r218,l7107,769r-218,l6889,1189xe" fillcolor="#f4f6f6" stroked="f">
              <v:path arrowok="t"/>
            </v:shape>
            <v:shape id="_x0000_s1043" style="position:absolute;left:7107;top:769;width:474;height:419" coordorigin="7107,769" coordsize="474,419" path="m7107,1189r474,l7581,769r-474,l7107,1189xe" fillcolor="#f4f6f6" stroked="f">
              <v:path arrowok="t"/>
            </v:shape>
            <v:shape id="_x0000_s1042" style="position:absolute;left:6889;top:1189;width:219;height:419" coordorigin="6889,1189" coordsize="219,419" path="m6889,1608r218,l7107,1189r-218,l6889,1608xe" fillcolor="#f4f6f6" stroked="f">
              <v:path arrowok="t"/>
            </v:shape>
            <v:shape id="_x0000_s1041" style="position:absolute;left:7107;top:1189;width:474;height:419" coordorigin="7107,1189" coordsize="474,419" path="m7107,1608r474,l7581,1189r-474,l7107,1608xe" fillcolor="#f4f6f6" stroked="f">
              <v:path arrowok="t"/>
            </v:shape>
            <v:shape id="_x0000_s1040" style="position:absolute;left:6889;top:1608;width:219;height:419" coordorigin="6889,1608" coordsize="219,419" path="m6889,2027r218,l7107,1608r-218,l6889,2027xe" fillcolor="#dee6eb" stroked="f">
              <v:path arrowok="t"/>
            </v:shape>
            <v:shape id="_x0000_s1039" style="position:absolute;left:6889;top:2027;width:219;height:419" coordorigin="6889,2027" coordsize="219,419" path="m6889,2446r218,l7107,2027r-218,l6889,2446xe" fillcolor="#dee6eb" stroked="f">
              <v:path arrowok="t"/>
            </v:shape>
            <v:shape id="_x0000_s1038" style="position:absolute;left:6889;top:2446;width:219;height:401" coordorigin="6889,2446" coordsize="219,401" path="m6889,2847r218,l7107,2446r-218,l6889,2847xe" fillcolor="#dee6eb" stroked="f">
              <v:path arrowok="t"/>
            </v:shape>
            <v:shape id="_x0000_s1037" style="position:absolute;left:6889;top:2847;width:219;height:419" coordorigin="6889,2847" coordsize="219,419" path="m6889,3267r218,l7107,2847r-218,l6889,3267xe" fillcolor="#f4f6f6" stroked="f">
              <v:path arrowok="t"/>
            </v:shape>
            <v:shape id="_x0000_s1036" style="position:absolute;left:6889;top:3267;width:219;height:419" coordorigin="6889,3267" coordsize="219,419" path="m6889,3686r218,l7107,3267r-218,l6889,3686xe" fillcolor="#f4f6f6" stroked="f">
              <v:path arrowok="t"/>
            </v:shape>
            <v:shape id="_x0000_s1035" style="position:absolute;left:6889;top:3686;width:219;height:419" coordorigin="6889,3686" coordsize="219,419" path="m6889,4105r218,l7107,3686r-218,l6889,4105xe" fillcolor="#f4f6f6" stroked="f">
              <v:path arrowok="t"/>
            </v:shape>
            <v:shape id="_x0000_s1034" style="position:absolute;left:6889;top:4105;width:219;height:401" coordorigin="6889,4105" coordsize="219,401" path="m6889,4506r218,l7107,4105r-218,l6889,4506xe" fillcolor="#dee6eb" stroked="f">
              <v:path arrowok="t"/>
            </v:shape>
            <v:shape id="_x0000_s1033" style="position:absolute;left:6889;top:4506;width:219;height:328" coordorigin="6889,4506" coordsize="219,328" path="m6889,4834r218,l7107,4506r-218,l6889,4834xe" fillcolor="#dee6eb" stroked="f">
              <v:path arrowok="t"/>
            </v:shape>
            <v:shape id="_x0000_s1032" style="position:absolute;left:6889;top:4834;width:219;height:510" coordorigin="6889,4834" coordsize="219,510" path="m6889,5345r218,l7107,4834r-218,l6889,5345xe" fillcolor="#dee6eb" stroked="f">
              <v:path arrowok="t"/>
            </v:shape>
            <w10:wrap anchorx="page"/>
          </v:group>
        </w:pict>
      </w:r>
      <w:r w:rsidRPr="00BF61E3">
        <w:rPr>
          <w:rFonts w:ascii="Arial" w:hAnsi="Arial" w:cs="Arial"/>
          <w:sz w:val="22"/>
          <w:szCs w:val="22"/>
        </w:rPr>
        <w:pict>
          <v:shape id="_x0000_s1030" type="#_x0000_t202" style="position:absolute;left:0;text-align:left;margin-left:343.95pt;margin-top:17pt;width:36.1pt;height:250.7pt;z-index:-359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9"/>
                    <w:gridCol w:w="474"/>
                  </w:tblGrid>
                  <w:tr w:rsidR="0081562E">
                    <w:trPr>
                      <w:trHeight w:hRule="exact" w:val="419"/>
                    </w:trPr>
                    <w:tc>
                      <w:tcPr>
                        <w:tcW w:w="692" w:type="dxa"/>
                        <w:gridSpan w:val="2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nil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81562E" w:rsidRDefault="00BF61E3">
                        <w:pPr>
                          <w:ind w:left="310"/>
                          <w:rPr>
                            <w:rFonts w:ascii="Arial" w:eastAsia="Arial" w:hAnsi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8A929C"/>
                            <w:w w:val="107"/>
                            <w:sz w:val="23"/>
                            <w:szCs w:val="23"/>
                          </w:rPr>
                          <w:t>K</w:t>
                        </w:r>
                      </w:p>
                    </w:tc>
                  </w:tr>
                  <w:tr w:rsidR="0081562E">
                    <w:trPr>
                      <w:trHeight w:hRule="exact" w:val="419"/>
                    </w:trPr>
                    <w:tc>
                      <w:tcPr>
                        <w:tcW w:w="692" w:type="dxa"/>
                        <w:gridSpan w:val="2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nil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81562E" w:rsidRDefault="00BF61E3">
                        <w:pPr>
                          <w:ind w:left="328"/>
                          <w:rPr>
                            <w:rFonts w:ascii="Arial" w:eastAsia="Arial" w:hAnsi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787C7E"/>
                            <w:w w:val="114"/>
                            <w:sz w:val="23"/>
                            <w:szCs w:val="23"/>
                          </w:rPr>
                          <w:t>L</w:t>
                        </w:r>
                      </w:p>
                    </w:tc>
                  </w:tr>
                  <w:tr w:rsidR="0081562E">
                    <w:trPr>
                      <w:trHeight w:hRule="exact" w:val="419"/>
                    </w:trPr>
                    <w:tc>
                      <w:tcPr>
                        <w:tcW w:w="692" w:type="dxa"/>
                        <w:gridSpan w:val="2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/>
                    </w:tc>
                  </w:tr>
                  <w:tr w:rsidR="0081562E">
                    <w:trPr>
                      <w:trHeight w:hRule="exact" w:val="419"/>
                    </w:trPr>
                    <w:tc>
                      <w:tcPr>
                        <w:tcW w:w="219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nil"/>
                        </w:tcBorders>
                        <w:shd w:val="clear" w:color="auto" w:fill="DEE6EB"/>
                      </w:tcPr>
                      <w:p w:rsidR="0081562E" w:rsidRDefault="0081562E"/>
                    </w:tc>
                    <w:tc>
                      <w:tcPr>
                        <w:tcW w:w="474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84"/>
                          <w:ind w:left="91"/>
                          <w:rPr>
                            <w:rFonts w:ascii="Arial" w:eastAsia="Arial" w:hAnsi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8A929C"/>
                            <w:sz w:val="23"/>
                            <w:szCs w:val="23"/>
                          </w:rPr>
                          <w:t>N</w:t>
                        </w:r>
                      </w:p>
                    </w:tc>
                  </w:tr>
                  <w:tr w:rsidR="0081562E">
                    <w:trPr>
                      <w:trHeight w:hRule="exact" w:val="820"/>
                    </w:trPr>
                    <w:tc>
                      <w:tcPr>
                        <w:tcW w:w="219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nil"/>
                        </w:tcBorders>
                        <w:shd w:val="clear" w:color="auto" w:fill="DEE6EB"/>
                      </w:tcPr>
                      <w:p w:rsidR="0081562E" w:rsidRDefault="0081562E"/>
                    </w:tc>
                    <w:tc>
                      <w:tcPr>
                        <w:tcW w:w="474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76"/>
                          <w:ind w:left="9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8A929C"/>
                            <w:w w:val="136"/>
                            <w:sz w:val="24"/>
                            <w:szCs w:val="24"/>
                          </w:rPr>
                          <w:t>0</w:t>
                        </w:r>
                      </w:p>
                      <w:p w:rsidR="0081562E" w:rsidRDefault="0081562E">
                        <w:pPr>
                          <w:spacing w:before="6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81562E" w:rsidRDefault="00BF61E3">
                        <w:pPr>
                          <w:ind w:left="91"/>
                          <w:rPr>
                            <w:rFonts w:ascii="Arial" w:eastAsia="Arial" w:hAnsi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E6E77"/>
                            <w:w w:val="119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</w:tr>
                  <w:tr w:rsidR="0081562E">
                    <w:trPr>
                      <w:trHeight w:hRule="exact" w:val="419"/>
                    </w:trPr>
                    <w:tc>
                      <w:tcPr>
                        <w:tcW w:w="219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nil"/>
                        </w:tcBorders>
                        <w:shd w:val="clear" w:color="auto" w:fill="F4F6F6"/>
                      </w:tcPr>
                      <w:p w:rsidR="0081562E" w:rsidRDefault="0081562E"/>
                    </w:tc>
                    <w:tc>
                      <w:tcPr>
                        <w:tcW w:w="474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4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81562E" w:rsidRDefault="00BF61E3">
                        <w:pPr>
                          <w:ind w:left="91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color w:val="787C7E"/>
                            <w:w w:val="119"/>
                            <w:sz w:val="19"/>
                            <w:szCs w:val="19"/>
                          </w:rPr>
                          <w:t>Q</w:t>
                        </w:r>
                      </w:p>
                    </w:tc>
                  </w:tr>
                  <w:tr w:rsidR="0081562E">
                    <w:trPr>
                      <w:trHeight w:hRule="exact" w:val="419"/>
                    </w:trPr>
                    <w:tc>
                      <w:tcPr>
                        <w:tcW w:w="219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nil"/>
                        </w:tcBorders>
                        <w:shd w:val="clear" w:color="auto" w:fill="F4F6F6"/>
                      </w:tcPr>
                      <w:p w:rsidR="0081562E" w:rsidRDefault="0081562E"/>
                    </w:tc>
                    <w:tc>
                      <w:tcPr>
                        <w:tcW w:w="474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2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81562E" w:rsidRDefault="00BF61E3">
                        <w:pPr>
                          <w:ind w:left="91"/>
                          <w:rPr>
                            <w:rFonts w:ascii="Arial" w:eastAsia="Arial" w:hAnsi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E6E77"/>
                            <w:w w:val="103"/>
                            <w:sz w:val="23"/>
                            <w:szCs w:val="23"/>
                          </w:rPr>
                          <w:t>R</w:t>
                        </w:r>
                      </w:p>
                    </w:tc>
                  </w:tr>
                  <w:tr w:rsidR="0081562E">
                    <w:trPr>
                      <w:trHeight w:hRule="exact" w:val="419"/>
                    </w:trPr>
                    <w:tc>
                      <w:tcPr>
                        <w:tcW w:w="219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nil"/>
                        </w:tcBorders>
                        <w:shd w:val="clear" w:color="auto" w:fill="F4F6F6"/>
                      </w:tcPr>
                      <w:p w:rsidR="0081562E" w:rsidRDefault="0081562E"/>
                    </w:tc>
                    <w:tc>
                      <w:tcPr>
                        <w:tcW w:w="474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line="360" w:lineRule="exact"/>
                          <w:ind w:left="91"/>
                          <w:rPr>
                            <w:sz w:val="35"/>
                            <w:szCs w:val="35"/>
                          </w:rPr>
                        </w:pPr>
                        <w:r>
                          <w:rPr>
                            <w:color w:val="787C7E"/>
                            <w:w w:val="107"/>
                            <w:sz w:val="35"/>
                            <w:szCs w:val="35"/>
                          </w:rPr>
                          <w:t>s</w:t>
                        </w:r>
                      </w:p>
                    </w:tc>
                  </w:tr>
                  <w:tr w:rsidR="0081562E">
                    <w:trPr>
                      <w:trHeight w:hRule="exact" w:val="401"/>
                    </w:trPr>
                    <w:tc>
                      <w:tcPr>
                        <w:tcW w:w="219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nil"/>
                        </w:tcBorders>
                        <w:shd w:val="clear" w:color="auto" w:fill="DEE6EB"/>
                      </w:tcPr>
                      <w:p w:rsidR="0081562E" w:rsidRDefault="0081562E"/>
                    </w:tc>
                    <w:tc>
                      <w:tcPr>
                        <w:tcW w:w="474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93"/>
                          <w:ind w:left="109"/>
                          <w:rPr>
                            <w:rFonts w:ascii="Arial" w:eastAsia="Arial" w:hAnsi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787C7E"/>
                            <w:w w:val="108"/>
                            <w:sz w:val="23"/>
                            <w:szCs w:val="23"/>
                          </w:rPr>
                          <w:t>T</w:t>
                        </w:r>
                      </w:p>
                    </w:tc>
                  </w:tr>
                  <w:tr w:rsidR="0081562E">
                    <w:trPr>
                      <w:trHeight w:hRule="exact" w:val="838"/>
                    </w:trPr>
                    <w:tc>
                      <w:tcPr>
                        <w:tcW w:w="219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nil"/>
                        </w:tcBorders>
                        <w:shd w:val="clear" w:color="auto" w:fill="DEE6EB"/>
                      </w:tcPr>
                      <w:p w:rsidR="0081562E" w:rsidRDefault="0081562E">
                        <w:pPr>
                          <w:spacing w:before="18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81562E" w:rsidRDefault="00BF61E3">
                        <w:pPr>
                          <w:spacing w:line="580" w:lineRule="exact"/>
                          <w:ind w:left="36"/>
                          <w:rPr>
                            <w:rFonts w:ascii="Arial" w:eastAsia="Arial" w:hAnsi="Arial" w:cs="Arial"/>
                            <w:sz w:val="62"/>
                            <w:szCs w:val="6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ABC1C4"/>
                            <w:w w:val="32"/>
                            <w:position w:val="-11"/>
                            <w:sz w:val="62"/>
                            <w:szCs w:val="62"/>
                          </w:rPr>
                          <w:t>I</w:t>
                        </w:r>
                      </w:p>
                    </w:tc>
                    <w:tc>
                      <w:tcPr>
                        <w:tcW w:w="474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36"/>
                          <w:ind w:left="91"/>
                          <w:rPr>
                            <w:rFonts w:ascii="Arial" w:eastAsia="Arial" w:hAnsi="Arial" w:cs="Arial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8A929C"/>
                            <w:sz w:val="30"/>
                            <w:szCs w:val="30"/>
                          </w:rPr>
                          <w:t>u</w:t>
                        </w:r>
                      </w:p>
                      <w:p w:rsidR="0081562E" w:rsidRDefault="00BF61E3">
                        <w:pPr>
                          <w:spacing w:before="47"/>
                          <w:ind w:left="109"/>
                          <w:rPr>
                            <w:sz w:val="33"/>
                            <w:szCs w:val="33"/>
                          </w:rPr>
                        </w:pPr>
                        <w:r>
                          <w:rPr>
                            <w:i/>
                            <w:color w:val="8A929C"/>
                            <w:sz w:val="33"/>
                            <w:szCs w:val="33"/>
                          </w:rPr>
                          <w:t>v</w:t>
                        </w:r>
                      </w:p>
                    </w:tc>
                  </w:tr>
                </w:tbl>
                <w:p w:rsidR="0081562E" w:rsidRDefault="0081562E"/>
              </w:txbxContent>
            </v:textbox>
            <w10:wrap anchorx="page"/>
          </v:shape>
        </w:pict>
      </w:r>
      <w:r w:rsidRPr="00BF61E3">
        <w:rPr>
          <w:rFonts w:ascii="Arial" w:hAnsi="Arial" w:cs="Arial"/>
          <w:color w:val="8A929C"/>
          <w:w w:val="117"/>
          <w:position w:val="-1"/>
          <w:sz w:val="22"/>
          <w:szCs w:val="22"/>
        </w:rPr>
        <w:t>J</w:t>
      </w:r>
    </w:p>
    <w:p w:rsidR="0081562E" w:rsidRPr="00BF61E3" w:rsidRDefault="0081562E">
      <w:pPr>
        <w:spacing w:line="200" w:lineRule="exact"/>
        <w:rPr>
          <w:rFonts w:ascii="Arial" w:hAnsi="Arial" w:cs="Arial"/>
          <w:sz w:val="22"/>
          <w:szCs w:val="22"/>
        </w:rPr>
      </w:pPr>
    </w:p>
    <w:p w:rsidR="0081562E" w:rsidRPr="00BF61E3" w:rsidRDefault="0081562E">
      <w:pPr>
        <w:spacing w:line="200" w:lineRule="exact"/>
        <w:rPr>
          <w:rFonts w:ascii="Arial" w:hAnsi="Arial" w:cs="Arial"/>
          <w:sz w:val="22"/>
          <w:szCs w:val="22"/>
        </w:rPr>
      </w:pPr>
    </w:p>
    <w:p w:rsidR="0081562E" w:rsidRPr="00BF61E3" w:rsidRDefault="0081562E">
      <w:pPr>
        <w:spacing w:line="200" w:lineRule="exact"/>
        <w:rPr>
          <w:rFonts w:ascii="Arial" w:hAnsi="Arial" w:cs="Arial"/>
          <w:sz w:val="22"/>
          <w:szCs w:val="22"/>
        </w:rPr>
      </w:pPr>
    </w:p>
    <w:p w:rsidR="0081562E" w:rsidRPr="00BF61E3" w:rsidRDefault="0081562E">
      <w:pPr>
        <w:spacing w:line="200" w:lineRule="exact"/>
        <w:rPr>
          <w:rFonts w:ascii="Arial" w:hAnsi="Arial" w:cs="Arial"/>
          <w:sz w:val="22"/>
          <w:szCs w:val="22"/>
        </w:rPr>
      </w:pPr>
    </w:p>
    <w:p w:rsidR="0081562E" w:rsidRPr="00BF61E3" w:rsidRDefault="0081562E">
      <w:pPr>
        <w:spacing w:line="200" w:lineRule="exact"/>
        <w:rPr>
          <w:rFonts w:ascii="Arial" w:hAnsi="Arial" w:cs="Arial"/>
          <w:sz w:val="22"/>
          <w:szCs w:val="22"/>
        </w:rPr>
      </w:pPr>
    </w:p>
    <w:p w:rsidR="0081562E" w:rsidRPr="00BF61E3" w:rsidRDefault="0081562E">
      <w:pPr>
        <w:spacing w:line="200" w:lineRule="exact"/>
        <w:rPr>
          <w:rFonts w:ascii="Arial" w:hAnsi="Arial" w:cs="Arial"/>
          <w:sz w:val="22"/>
          <w:szCs w:val="22"/>
        </w:rPr>
      </w:pPr>
    </w:p>
    <w:p w:rsidR="0081562E" w:rsidRPr="00BF61E3" w:rsidRDefault="0081562E">
      <w:pPr>
        <w:spacing w:before="8" w:line="22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ind w:left="7413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pict>
          <v:shape id="_x0000_s1029" type="#_x0000_t202" style="position:absolute;left:0;text-align:left;margin-left:355.35pt;margin-top:-20.75pt;width:23.7pt;height:35.35pt;z-index:-3601;mso-position-horizontal-relative:page" filled="f" stroked="f">
            <v:textbox inset="0,0,0,0">
              <w:txbxContent>
                <w:p w:rsidR="0081562E" w:rsidRDefault="00BF61E3">
                  <w:pPr>
                    <w:spacing w:line="600" w:lineRule="exact"/>
                    <w:ind w:left="109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 w:eastAsia="Arial" w:hAnsi="Arial" w:cs="Arial"/>
                      <w:color w:val="5E6E77"/>
                      <w:w w:val="44"/>
                      <w:sz w:val="60"/>
                      <w:szCs w:val="60"/>
                    </w:rPr>
                    <w:t>"'</w:t>
                  </w:r>
                </w:p>
              </w:txbxContent>
            </v:textbox>
            <w10:wrap anchorx="page"/>
          </v:shape>
        </w:pict>
      </w:r>
      <w:r w:rsidRPr="00BF61E3">
        <w:rPr>
          <w:rFonts w:ascii="Arial" w:hAnsi="Arial" w:cs="Arial"/>
          <w:sz w:val="22"/>
          <w:szCs w:val="22"/>
        </w:rPr>
        <w:pict>
          <v:shape id="_x0000_s1028" type="#_x0000_t202" style="position:absolute;left:0;text-align:left;margin-left:390.4pt;margin-top:208.7pt;width:158.65pt;height:657.2pt;z-index:-359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4"/>
                    <w:gridCol w:w="547"/>
                    <w:gridCol w:w="492"/>
                    <w:gridCol w:w="492"/>
                    <w:gridCol w:w="638"/>
                  </w:tblGrid>
                  <w:tr w:rsidR="0081562E">
                    <w:trPr>
                      <w:trHeight w:hRule="exact" w:val="273"/>
                    </w:trPr>
                    <w:tc>
                      <w:tcPr>
                        <w:tcW w:w="984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DEE6EB"/>
                      </w:tcPr>
                      <w:p w:rsidR="0081562E" w:rsidRDefault="00BF61E3">
                        <w:pPr>
                          <w:spacing w:line="200" w:lineRule="exact"/>
                          <w:ind w:left="190"/>
                          <w:rPr>
                            <w:rFonts w:ascii="Arial" w:eastAsia="Arial" w:hAnsi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2F363A"/>
                            <w:w w:val="99"/>
                            <w:sz w:val="23"/>
                            <w:szCs w:val="23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color w:val="2F363A"/>
                            <w:w w:val="112"/>
                            <w:sz w:val="23"/>
                            <w:szCs w:val="2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color w:val="2F363A"/>
                            <w:w w:val="104"/>
                            <w:sz w:val="23"/>
                            <w:szCs w:val="23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color w:val="3E4C52"/>
                            <w:w w:val="104"/>
                            <w:sz w:val="23"/>
                            <w:szCs w:val="23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color w:val="2F363A"/>
                            <w:w w:val="126"/>
                            <w:sz w:val="23"/>
                            <w:szCs w:val="23"/>
                          </w:rPr>
                          <w:t>iy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E6EB"/>
                      </w:tcPr>
                      <w:p w:rsidR="0081562E" w:rsidRDefault="00BF61E3">
                        <w:pPr>
                          <w:spacing w:line="220" w:lineRule="exact"/>
                          <w:ind w:left="128"/>
                          <w:rPr>
                            <w:rFonts w:ascii="Arial" w:eastAsia="Arial" w:hAnsi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6873A0"/>
                            <w:w w:val="96"/>
                            <w:sz w:val="23"/>
                            <w:szCs w:val="23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color w:val="506189"/>
                            <w:w w:val="99"/>
                            <w:sz w:val="23"/>
                            <w:szCs w:val="23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color w:val="415078"/>
                            <w:w w:val="149"/>
                            <w:sz w:val="23"/>
                            <w:szCs w:val="23"/>
                          </w:rPr>
                          <w:t>t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E6EB"/>
                      </w:tcPr>
                      <w:p w:rsidR="0081562E" w:rsidRDefault="00BF61E3">
                        <w:pPr>
                          <w:spacing w:line="220" w:lineRule="exact"/>
                          <w:ind w:left="45"/>
                          <w:rPr>
                            <w:rFonts w:ascii="Arial" w:eastAsia="Arial" w:hAnsi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15078"/>
                            <w:sz w:val="23"/>
                            <w:szCs w:val="23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color w:val="506189"/>
                            <w:sz w:val="23"/>
                            <w:szCs w:val="23"/>
                          </w:rPr>
                          <w:t>ec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EE6EB"/>
                      </w:tcPr>
                      <w:p w:rsidR="0081562E" w:rsidRDefault="00BF61E3">
                        <w:pPr>
                          <w:spacing w:line="220" w:lineRule="exact"/>
                          <w:ind w:left="45" w:right="-28"/>
                          <w:rPr>
                            <w:rFonts w:ascii="Arial" w:eastAsia="Arial" w:hAnsi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2F407B"/>
                            <w:w w:val="91"/>
                            <w:sz w:val="23"/>
                            <w:szCs w:val="23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color w:val="506189"/>
                            <w:w w:val="104"/>
                            <w:sz w:val="23"/>
                            <w:szCs w:val="23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color w:val="506189"/>
                            <w:w w:val="115"/>
                            <w:sz w:val="23"/>
                            <w:szCs w:val="23"/>
                          </w:rPr>
                          <w:t>x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DEE6EB"/>
                      </w:tcPr>
                      <w:p w:rsidR="0081562E" w:rsidRDefault="00BF61E3">
                        <w:pPr>
                          <w:spacing w:line="220" w:lineRule="exact"/>
                          <w:ind w:left="63" w:right="-54"/>
                          <w:rPr>
                            <w:rFonts w:ascii="Arial" w:eastAsia="Arial" w:hAnsi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2F363A"/>
                            <w:w w:val="85"/>
                            <w:sz w:val="23"/>
                            <w:szCs w:val="23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color w:val="191F21"/>
                            <w:w w:val="99"/>
                            <w:sz w:val="23"/>
                            <w:szCs w:val="23"/>
                          </w:rPr>
                          <w:t>lyt</w:t>
                        </w:r>
                        <w:r>
                          <w:rPr>
                            <w:rFonts w:ascii="Arial" w:eastAsia="Arial" w:hAnsi="Arial" w:cs="Arial"/>
                            <w:color w:val="3E4C52"/>
                            <w:w w:val="56"/>
                            <w:sz w:val="23"/>
                            <w:szCs w:val="23"/>
                          </w:rPr>
                          <w:t>&gt;</w:t>
                        </w:r>
                        <w:r>
                          <w:rPr>
                            <w:rFonts w:ascii="Arial" w:eastAsia="Arial" w:hAnsi="Arial" w:cs="Arial"/>
                            <w:color w:val="191F21"/>
                            <w:w w:val="112"/>
                            <w:sz w:val="23"/>
                            <w:szCs w:val="2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color w:val="2F363A"/>
                            <w:w w:val="149"/>
                            <w:sz w:val="23"/>
                            <w:szCs w:val="23"/>
                          </w:rPr>
                          <w:t>l</w:t>
                        </w:r>
                      </w:p>
                    </w:tc>
                  </w:tr>
                  <w:tr w:rsidR="0081562E">
                    <w:trPr>
                      <w:trHeight w:hRule="exact" w:val="411"/>
                    </w:trPr>
                    <w:tc>
                      <w:tcPr>
                        <w:tcW w:w="1531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94"/>
                          <w:ind w:left="6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5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00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5E6E77"/>
                            <w:spacing w:val="-1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color w:val="3E4C52"/>
                            <w:w w:val="106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94"/>
                          <w:ind w:left="13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sz w:val="24"/>
                            <w:szCs w:val="24"/>
                          </w:rPr>
                          <w:t>96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94"/>
                          <w:ind w:left="13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color w:val="2F363A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F4F6F6"/>
                      </w:tcPr>
                      <w:p w:rsidR="0081562E" w:rsidRDefault="0081562E"/>
                    </w:tc>
                  </w:tr>
                  <w:tr w:rsidR="0081562E">
                    <w:trPr>
                      <w:trHeight w:hRule="exact" w:val="437"/>
                    </w:trPr>
                    <w:tc>
                      <w:tcPr>
                        <w:tcW w:w="1531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94"/>
                          <w:ind w:left="6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5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00</w:t>
                        </w: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5E6E77"/>
                            <w:spacing w:val="2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color w:val="3E4C52"/>
                            <w:w w:val="75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94"/>
                          <w:ind w:left="13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>9</w:t>
                        </w:r>
                        <w:r>
                          <w:rPr>
                            <w:color w:val="3E4C52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94"/>
                          <w:ind w:left="14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83"/>
                            <w:sz w:val="24"/>
                            <w:szCs w:val="24"/>
                          </w:rPr>
                          <w:t>61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56"/>
                          <w:ind w:left="259" w:right="177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color w:val="4F5D63"/>
                            <w:w w:val="88"/>
                            <w:sz w:val="28"/>
                            <w:szCs w:val="28"/>
                          </w:rPr>
                          <w:t>a</w:t>
                        </w:r>
                      </w:p>
                    </w:tc>
                  </w:tr>
                  <w:tr w:rsidR="0081562E">
                    <w:trPr>
                      <w:trHeight w:hRule="exact" w:val="510"/>
                    </w:trPr>
                    <w:tc>
                      <w:tcPr>
                        <w:tcW w:w="1531" w:type="dxa"/>
                        <w:gridSpan w:val="2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9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CCCFCF"/>
                            <w:w w:val="60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color w:val="787C7E"/>
                            <w:w w:val="9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5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ABC1C4"/>
                            <w:w w:val="182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color w:val="4F5D63"/>
                            <w:w w:val="106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76"/>
                          <w:ind w:left="13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>98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76"/>
                          <w:ind w:left="14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sz w:val="24"/>
                            <w:szCs w:val="24"/>
                          </w:rPr>
                          <w:t>62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2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81562E" w:rsidRDefault="00BF61E3">
                        <w:pPr>
                          <w:ind w:left="265" w:right="183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F5D63"/>
                            <w:w w:val="98"/>
                          </w:rPr>
                          <w:t>b</w:t>
                        </w:r>
                      </w:p>
                    </w:tc>
                  </w:tr>
                  <w:tr w:rsidR="0081562E">
                    <w:trPr>
                      <w:trHeight w:hRule="exact" w:val="347"/>
                    </w:trPr>
                    <w:tc>
                      <w:tcPr>
                        <w:tcW w:w="2023" w:type="dxa"/>
                        <w:gridSpan w:val="3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line="260" w:lineRule="exact"/>
                          <w:ind w:left="7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5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5E6E77"/>
                            <w:spacing w:val="2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color w:val="5E6E77"/>
                            <w:spacing w:val="2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>99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line="260" w:lineRule="exact"/>
                          <w:ind w:left="14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line="260" w:lineRule="exact"/>
                          <w:ind w:left="277" w:right="178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color w:val="5E6E77"/>
                            <w:w w:val="76"/>
                            <w:position w:val="1"/>
                            <w:sz w:val="28"/>
                            <w:szCs w:val="28"/>
                          </w:rPr>
                          <w:t>c</w:t>
                        </w:r>
                      </w:p>
                    </w:tc>
                  </w:tr>
                  <w:tr w:rsidR="0081562E">
                    <w:trPr>
                      <w:trHeight w:hRule="exact" w:val="491"/>
                    </w:trPr>
                    <w:tc>
                      <w:tcPr>
                        <w:tcW w:w="2023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5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CCCFCF"/>
                            <w:w w:val="45"/>
                            <w:sz w:val="24"/>
                            <w:szCs w:val="24"/>
                          </w:rPr>
                          <w:t>!</w:t>
                        </w:r>
                        <w:r>
                          <w:rPr>
                            <w:color w:val="787C7E"/>
                            <w:w w:val="9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5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787C7E"/>
                            <w:spacing w:val="-1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color w:val="3E4C52"/>
                            <w:w w:val="106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color w:val="3E4C5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3E4C52"/>
                            <w:spacing w:val="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56"/>
                          <w:ind w:left="14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color w:val="3E4C52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65"/>
                          <w:ind w:left="263" w:right="181"/>
                          <w:jc w:val="center"/>
                          <w:rPr>
                            <w:rFonts w:ascii="Arial" w:eastAsia="Arial" w:hAnsi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E6E77"/>
                            <w:w w:val="85"/>
                            <w:sz w:val="23"/>
                            <w:szCs w:val="23"/>
                          </w:rPr>
                          <w:t>d</w:t>
                        </w:r>
                      </w:p>
                    </w:tc>
                  </w:tr>
                  <w:tr w:rsidR="0081562E">
                    <w:trPr>
                      <w:trHeight w:hRule="exact" w:val="336"/>
                    </w:trPr>
                    <w:tc>
                      <w:tcPr>
                        <w:tcW w:w="2023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line="260" w:lineRule="exact"/>
                          <w:ind w:left="7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5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8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color w:val="4F5D63"/>
                            <w:w w:val="167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75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line="260" w:lineRule="exact"/>
                          <w:ind w:left="14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>65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line="260" w:lineRule="exact"/>
                          <w:ind w:left="258" w:right="176"/>
                          <w:jc w:val="center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color w:val="787C7E"/>
                            <w:w w:val="85"/>
                            <w:position w:val="1"/>
                            <w:sz w:val="30"/>
                            <w:szCs w:val="30"/>
                          </w:rPr>
                          <w:t>e</w:t>
                        </w:r>
                      </w:p>
                    </w:tc>
                  </w:tr>
                  <w:tr w:rsidR="0081562E">
                    <w:trPr>
                      <w:trHeight w:hRule="exact" w:val="424"/>
                    </w:trPr>
                    <w:tc>
                      <w:tcPr>
                        <w:tcW w:w="9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67"/>
                          <w:ind w:left="73" w:right="-75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5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67"/>
                          <w:ind w:left="12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67"/>
                          <w:ind w:left="6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67"/>
                          <w:ind w:left="14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1"/>
                          <w:ind w:left="293" w:right="175"/>
                          <w:jc w:val="center"/>
                          <w:rPr>
                            <w:rFonts w:ascii="Arial" w:eastAsia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E6E77"/>
                            <w:w w:val="70"/>
                            <w:sz w:val="32"/>
                            <w:szCs w:val="32"/>
                          </w:rPr>
                          <w:t>r</w:t>
                        </w:r>
                      </w:p>
                    </w:tc>
                  </w:tr>
                  <w:tr w:rsidR="0081562E">
                    <w:trPr>
                      <w:trHeight w:hRule="exact" w:val="404"/>
                    </w:trPr>
                    <w:tc>
                      <w:tcPr>
                        <w:tcW w:w="9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44"/>
                          <w:ind w:left="73" w:right="-3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5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11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44"/>
                          <w:ind w:left="12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21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color w:val="5E6E77"/>
                            <w:w w:val="121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44"/>
                          <w:ind w:left="6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44"/>
                          <w:ind w:left="14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>67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53"/>
                          <w:ind w:left="262" w:right="181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E6E77"/>
                            <w:w w:val="85"/>
                            <w:sz w:val="24"/>
                            <w:szCs w:val="24"/>
                          </w:rPr>
                          <w:t>g</w:t>
                        </w:r>
                      </w:p>
                    </w:tc>
                  </w:tr>
                  <w:tr w:rsidR="0081562E">
                    <w:trPr>
                      <w:trHeight w:hRule="exact" w:val="422"/>
                    </w:trPr>
                    <w:tc>
                      <w:tcPr>
                        <w:tcW w:w="9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60"/>
                          <w:ind w:left="73" w:right="-75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2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00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60"/>
                          <w:ind w:left="12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60"/>
                          <w:ind w:left="6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106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78"/>
                          <w:ind w:left="14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87"/>
                          <w:ind w:left="264" w:right="182"/>
                          <w:jc w:val="center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E6E77"/>
                            <w:w w:val="93"/>
                            <w:sz w:val="22"/>
                            <w:szCs w:val="22"/>
                          </w:rPr>
                          <w:t>h</w:t>
                        </w:r>
                      </w:p>
                    </w:tc>
                  </w:tr>
                  <w:tr w:rsidR="0081562E">
                    <w:trPr>
                      <w:trHeight w:hRule="exact" w:val="426"/>
                    </w:trPr>
                    <w:tc>
                      <w:tcPr>
                        <w:tcW w:w="9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57"/>
                          <w:ind w:left="73" w:right="-3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2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75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57"/>
                          <w:ind w:left="12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color w:val="4F5D63"/>
                            <w:w w:val="75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57"/>
                          <w:ind w:left="6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76"/>
                          <w:ind w:left="14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>69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F4F6F6"/>
                      </w:tcPr>
                      <w:p w:rsidR="0081562E" w:rsidRDefault="0081562E"/>
                    </w:tc>
                  </w:tr>
                  <w:tr w:rsidR="0081562E">
                    <w:trPr>
                      <w:trHeight w:hRule="exact" w:val="394"/>
                    </w:trPr>
                    <w:tc>
                      <w:tcPr>
                        <w:tcW w:w="984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50"/>
                          <w:ind w:left="73" w:right="-75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2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50"/>
                          <w:ind w:left="12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36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50"/>
                          <w:ind w:left="6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50"/>
                          <w:ind w:left="14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>6A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F4F6F6"/>
                      </w:tcPr>
                      <w:p w:rsidR="0081562E" w:rsidRDefault="0081562E"/>
                    </w:tc>
                  </w:tr>
                  <w:tr w:rsidR="0081562E">
                    <w:trPr>
                      <w:trHeight w:hRule="exact" w:val="419"/>
                    </w:trPr>
                    <w:tc>
                      <w:tcPr>
                        <w:tcW w:w="2023" w:type="dxa"/>
                        <w:gridSpan w:val="3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76"/>
                          <w:ind w:left="6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2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8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36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color w:val="4F5D63"/>
                            <w:w w:val="167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106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94"/>
                          <w:ind w:left="14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106"/>
                            <w:sz w:val="24"/>
                            <w:szCs w:val="24"/>
                          </w:rPr>
                          <w:t>68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81562E" w:rsidRDefault="00BF61E3">
                        <w:pPr>
                          <w:ind w:left="318"/>
                          <w:rPr>
                            <w:rFonts w:ascii="Arial" w:eastAsia="Arial" w:hAnsi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E6E77"/>
                            <w:sz w:val="23"/>
                            <w:szCs w:val="23"/>
                          </w:rPr>
                          <w:t>k</w:t>
                        </w:r>
                      </w:p>
                    </w:tc>
                  </w:tr>
                  <w:tr w:rsidR="0081562E">
                    <w:trPr>
                      <w:trHeight w:hRule="exact" w:val="419"/>
                    </w:trPr>
                    <w:tc>
                      <w:tcPr>
                        <w:tcW w:w="1531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76"/>
                          <w:ind w:left="6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2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color w:val="ABC1C4"/>
                            <w:w w:val="136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color w:val="5E6E77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color w:val="3E4C52"/>
                            <w:w w:val="106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76"/>
                          <w:ind w:left="6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106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94"/>
                          <w:ind w:left="12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>C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F4F6F6"/>
                      </w:tcPr>
                      <w:p w:rsidR="0081562E" w:rsidRDefault="0081562E"/>
                    </w:tc>
                  </w:tr>
                  <w:tr w:rsidR="0081562E">
                    <w:trPr>
                      <w:trHeight w:hRule="exact" w:val="419"/>
                    </w:trPr>
                    <w:tc>
                      <w:tcPr>
                        <w:tcW w:w="1531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57"/>
                          <w:ind w:left="6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2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spacing w:val="1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ABC1C4"/>
                            <w:w w:val="9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color w:val="5E6E77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color w:val="3E4C52"/>
                            <w:w w:val="106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76"/>
                          <w:ind w:left="6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3E4C52"/>
                            <w:w w:val="106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76"/>
                          <w:ind w:left="12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91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color w:val="3E4C52"/>
                            <w:w w:val="136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84"/>
                          <w:ind w:left="263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F5D63"/>
                            <w:sz w:val="24"/>
                            <w:szCs w:val="24"/>
                          </w:rPr>
                          <w:t>m</w:t>
                        </w:r>
                      </w:p>
                    </w:tc>
                  </w:tr>
                  <w:tr w:rsidR="0081562E">
                    <w:trPr>
                      <w:trHeight w:hRule="exact" w:val="419"/>
                    </w:trPr>
                    <w:tc>
                      <w:tcPr>
                        <w:tcW w:w="98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F4F6F6"/>
                      </w:tcPr>
                      <w:p w:rsidR="0081562E" w:rsidRDefault="0081562E"/>
                    </w:tc>
                    <w:tc>
                      <w:tcPr>
                        <w:tcW w:w="547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492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81562E"/>
                    </w:tc>
                    <w:tc>
                      <w:tcPr>
                        <w:tcW w:w="492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76"/>
                          <w:ind w:left="14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2F363A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color w:val="191F21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74"/>
                          <w:ind w:left="261" w:right="180"/>
                          <w:jc w:val="center"/>
                          <w:rPr>
                            <w:rFonts w:ascii="Arial" w:eastAsia="Arial" w:hAnsi="Arial" w:cs="Arial"/>
                            <w:sz w:val="25"/>
                            <w:szCs w:val="2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F5D63"/>
                            <w:w w:val="81"/>
                            <w:sz w:val="25"/>
                            <w:szCs w:val="25"/>
                          </w:rPr>
                          <w:t>n</w:t>
                        </w:r>
                      </w:p>
                    </w:tc>
                  </w:tr>
                  <w:tr w:rsidR="0081562E">
                    <w:trPr>
                      <w:trHeight w:hRule="exact" w:val="421"/>
                    </w:trPr>
                    <w:tc>
                      <w:tcPr>
                        <w:tcW w:w="1531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57"/>
                          <w:ind w:left="6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2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111</w:t>
                        </w:r>
                        <w:r>
                          <w:rPr>
                            <w:color w:val="ABC1C4"/>
                            <w:w w:val="337"/>
                            <w:sz w:val="24"/>
                            <w:szCs w:val="24"/>
                          </w:rPr>
                          <w:t>'</w:t>
                        </w: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color w:val="3E4C52"/>
                            <w:w w:val="106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57"/>
                          <w:ind w:left="6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06"/>
                            <w:sz w:val="24"/>
                            <w:szCs w:val="24"/>
                          </w:rPr>
                          <w:t>11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57"/>
                          <w:ind w:left="14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2F363A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color w:val="191F21"/>
                            <w:sz w:val="24"/>
                            <w:szCs w:val="24"/>
                          </w:rPr>
                          <w:t>F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2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81562E" w:rsidRDefault="00BF61E3">
                        <w:pPr>
                          <w:ind w:left="261" w:right="180"/>
                          <w:jc w:val="center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color w:val="3E4C52"/>
                            <w:w w:val="115"/>
                            <w:sz w:val="19"/>
                            <w:szCs w:val="19"/>
                          </w:rPr>
                          <w:t>0</w:t>
                        </w:r>
                      </w:p>
                    </w:tc>
                  </w:tr>
                  <w:tr w:rsidR="0081562E">
                    <w:trPr>
                      <w:trHeight w:hRule="exact" w:val="399"/>
                    </w:trPr>
                    <w:tc>
                      <w:tcPr>
                        <w:tcW w:w="1531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56"/>
                          <w:ind w:left="6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color w:val="5E6E77"/>
                            <w:w w:val="182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000</w:t>
                        </w:r>
                        <w:r>
                          <w:rPr>
                            <w:color w:val="4F5D63"/>
                            <w:w w:val="15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color w:val="3E4C52"/>
                            <w:w w:val="106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56"/>
                          <w:ind w:left="6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2F363A"/>
                            <w:w w:val="136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74"/>
                          <w:ind w:left="14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2F363A"/>
                            <w:sz w:val="24"/>
                            <w:szCs w:val="24"/>
                          </w:rPr>
                          <w:t>70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64"/>
                          <w:ind w:left="260" w:right="179"/>
                          <w:jc w:val="center"/>
                          <w:rPr>
                            <w:rFonts w:ascii="Arial" w:eastAsia="Arial" w:hAnsi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E4C52"/>
                            <w:w w:val="85"/>
                            <w:sz w:val="23"/>
                            <w:szCs w:val="23"/>
                          </w:rPr>
                          <w:t>p</w:t>
                        </w:r>
                      </w:p>
                    </w:tc>
                  </w:tr>
                  <w:tr w:rsidR="0081562E">
                    <w:trPr>
                      <w:trHeight w:hRule="exact" w:val="419"/>
                    </w:trPr>
                    <w:tc>
                      <w:tcPr>
                        <w:tcW w:w="1531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94"/>
                          <w:ind w:left="6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color w:val="787C7E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787C7E"/>
                            <w:spacing w:val="-2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000</w:t>
                        </w:r>
                        <w:r>
                          <w:rPr>
                            <w:color w:val="5E6E77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5E6E77"/>
                            <w:spacing w:val="2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3E4C52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color w:val="3E4C52"/>
                            <w:w w:val="75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76"/>
                          <w:ind w:left="6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2F363A"/>
                            <w:w w:val="136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94"/>
                          <w:ind w:left="14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191F21"/>
                            <w:w w:val="83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color w:val="2F363A"/>
                            <w:w w:val="83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84"/>
                          <w:ind w:left="260" w:right="179"/>
                          <w:jc w:val="center"/>
                          <w:rPr>
                            <w:rFonts w:ascii="Arial" w:eastAsia="Arial" w:hAnsi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E4C52"/>
                            <w:w w:val="85"/>
                            <w:sz w:val="23"/>
                            <w:szCs w:val="23"/>
                          </w:rPr>
                          <w:t>q</w:t>
                        </w:r>
                      </w:p>
                    </w:tc>
                  </w:tr>
                  <w:tr w:rsidR="0081562E">
                    <w:trPr>
                      <w:trHeight w:hRule="exact" w:val="419"/>
                    </w:trPr>
                    <w:tc>
                      <w:tcPr>
                        <w:tcW w:w="1531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76"/>
                          <w:ind w:left="6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color w:val="787C7E"/>
                            <w:w w:val="182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15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color w:val="3E4C52"/>
                            <w:w w:val="106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94"/>
                          <w:ind w:left="6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2F363A"/>
                            <w:w w:val="136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94"/>
                          <w:ind w:left="14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2F363A"/>
                            <w:sz w:val="24"/>
                            <w:szCs w:val="24"/>
                          </w:rPr>
                          <w:t>72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93"/>
                          <w:ind w:left="297" w:right="179"/>
                          <w:jc w:val="center"/>
                          <w:rPr>
                            <w:rFonts w:ascii="Arial" w:eastAsia="Arial" w:hAnsi="Arial" w:cs="Arial"/>
                            <w:sz w:val="25"/>
                            <w:szCs w:val="2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E4C52"/>
                            <w:w w:val="91"/>
                            <w:sz w:val="25"/>
                            <w:szCs w:val="25"/>
                          </w:rPr>
                          <w:t>r</w:t>
                        </w:r>
                      </w:p>
                    </w:tc>
                  </w:tr>
                  <w:tr w:rsidR="0081562E">
                    <w:trPr>
                      <w:trHeight w:hRule="exact" w:val="409"/>
                    </w:trPr>
                    <w:tc>
                      <w:tcPr>
                        <w:tcW w:w="1531" w:type="dxa"/>
                        <w:gridSpan w:val="2"/>
                        <w:tcBorders>
                          <w:top w:val="single" w:sz="8" w:space="0" w:color="000000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7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81562E" w:rsidRDefault="00BF61E3">
                        <w:pPr>
                          <w:spacing w:line="240" w:lineRule="exac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CCCFCF"/>
                            <w:w w:val="30"/>
                            <w:position w:val="-3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91"/>
                            <w:position w:val="-3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position w:val="-3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color w:val="787C7E"/>
                            <w:position w:val="-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787C7E"/>
                            <w:spacing w:val="-11"/>
                            <w:position w:val="-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787C7E"/>
                            <w:w w:val="91"/>
                            <w:position w:val="-3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06"/>
                            <w:position w:val="-3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75"/>
                            <w:position w:val="-3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06"/>
                            <w:position w:val="-3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ABC1C4"/>
                            <w:w w:val="242"/>
                            <w:position w:val="-3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color w:val="4F5D63"/>
                            <w:w w:val="60"/>
                            <w:position w:val="-3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position w:val="-3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color w:val="3E4C52"/>
                            <w:w w:val="106"/>
                            <w:position w:val="-3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76"/>
                          <w:ind w:left="6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76"/>
                          <w:ind w:left="14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2F363A"/>
                            <w:sz w:val="24"/>
                            <w:szCs w:val="24"/>
                          </w:rPr>
                          <w:t>73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48"/>
                          <w:ind w:left="253" w:right="171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color w:val="4F5D63"/>
                            <w:w w:val="104"/>
                            <w:sz w:val="28"/>
                            <w:szCs w:val="28"/>
                          </w:rPr>
                          <w:t>s</w:t>
                        </w:r>
                      </w:p>
                    </w:tc>
                  </w:tr>
                  <w:tr w:rsidR="0081562E">
                    <w:trPr>
                      <w:trHeight w:hRule="exact" w:val="419"/>
                    </w:trPr>
                    <w:tc>
                      <w:tcPr>
                        <w:tcW w:w="9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6F6"/>
                      </w:tcPr>
                      <w:p w:rsidR="0081562E" w:rsidRDefault="0081562E"/>
                    </w:tc>
                    <w:tc>
                      <w:tcPr>
                        <w:tcW w:w="547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86"/>
                          <w:ind w:left="12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36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color w:val="3E4C52"/>
                            <w:w w:val="106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86"/>
                          <w:ind w:left="6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86"/>
                          <w:ind w:left="14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color w:val="2F363A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F4F6F6"/>
                      </w:tcPr>
                      <w:p w:rsidR="0081562E" w:rsidRDefault="0081562E"/>
                    </w:tc>
                  </w:tr>
                  <w:tr w:rsidR="0081562E">
                    <w:trPr>
                      <w:trHeight w:hRule="exact" w:val="445"/>
                    </w:trPr>
                    <w:tc>
                      <w:tcPr>
                        <w:tcW w:w="2023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86"/>
                          <w:ind w:left="7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color w:val="787C7E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787C7E"/>
                            <w:spacing w:val="-1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787C7E"/>
                            <w:w w:val="9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787C7E"/>
                            <w:spacing w:val="2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3E4C52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36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color w:val="3E4C52"/>
                            <w:w w:val="106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color w:val="3E4C5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3E4C52"/>
                            <w:spacing w:val="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3E4C52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86"/>
                          <w:ind w:left="14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sz w:val="24"/>
                            <w:szCs w:val="24"/>
                          </w:rPr>
                          <w:t>75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74"/>
                          <w:ind w:left="261" w:right="180"/>
                          <w:jc w:val="center"/>
                          <w:rPr>
                            <w:rFonts w:ascii="Arial" w:eastAsia="Arial" w:hAnsi="Arial" w:cs="Arial"/>
                            <w:sz w:val="25"/>
                            <w:szCs w:val="2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F5D63"/>
                            <w:w w:val="81"/>
                            <w:sz w:val="25"/>
                            <w:szCs w:val="25"/>
                          </w:rPr>
                          <w:t>u</w:t>
                        </w:r>
                      </w:p>
                    </w:tc>
                  </w:tr>
                  <w:tr w:rsidR="0081562E">
                    <w:trPr>
                      <w:trHeight w:hRule="exact" w:val="484"/>
                    </w:trPr>
                    <w:tc>
                      <w:tcPr>
                        <w:tcW w:w="2023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CCCFCF"/>
                            <w:w w:val="3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9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color w:val="787C7E"/>
                            <w:w w:val="182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15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36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color w:val="4F5D63"/>
                            <w:w w:val="106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4F5D63"/>
                            <w:spacing w:val="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36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60"/>
                          <w:ind w:left="14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sz w:val="24"/>
                            <w:szCs w:val="24"/>
                          </w:rPr>
                          <w:t>76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59"/>
                          <w:ind w:left="262" w:right="181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E6E77"/>
                            <w:w w:val="91"/>
                            <w:sz w:val="24"/>
                            <w:szCs w:val="24"/>
                          </w:rPr>
                          <w:t>v</w:t>
                        </w:r>
                      </w:p>
                    </w:tc>
                  </w:tr>
                  <w:tr w:rsidR="0081562E">
                    <w:trPr>
                      <w:trHeight w:hRule="exact" w:val="273"/>
                    </w:trPr>
                    <w:tc>
                      <w:tcPr>
                        <w:tcW w:w="1531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line="260" w:lineRule="exact"/>
                          <w:ind w:left="7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color w:val="787C7E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787C7E"/>
                            <w:spacing w:val="-1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787C7E"/>
                            <w:w w:val="9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color w:val="787C7E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787C7E"/>
                            <w:spacing w:val="2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color w:val="4F5D63"/>
                            <w:w w:val="106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line="260" w:lineRule="exact"/>
                          <w:ind w:left="6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4"/>
                          <w:ind w:left="146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i/>
                            <w:color w:val="3E4C52"/>
                            <w:w w:val="95"/>
                            <w:sz w:val="23"/>
                            <w:szCs w:val="23"/>
                          </w:rPr>
                          <w:t>7</w:t>
                        </w:r>
                        <w:r>
                          <w:rPr>
                            <w:i/>
                            <w:color w:val="3E4C52"/>
                            <w:w w:val="110"/>
                            <w:sz w:val="23"/>
                            <w:szCs w:val="23"/>
                          </w:rPr>
                          <w:t>7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line="260" w:lineRule="exact"/>
                          <w:ind w:left="263"/>
                          <w:rPr>
                            <w:sz w:val="27"/>
                            <w:szCs w:val="27"/>
                          </w:rPr>
                        </w:pPr>
                        <w:r>
                          <w:rPr>
                            <w:color w:val="5E6E77"/>
                            <w:sz w:val="27"/>
                            <w:szCs w:val="27"/>
                          </w:rPr>
                          <w:t>w</w:t>
                        </w:r>
                      </w:p>
                    </w:tc>
                  </w:tr>
                  <w:tr w:rsidR="0081562E">
                    <w:trPr>
                      <w:trHeight w:hRule="exact" w:val="500"/>
                    </w:trPr>
                    <w:tc>
                      <w:tcPr>
                        <w:tcW w:w="2023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2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Malgun Gothic" w:eastAsia="Malgun Gothic" w:hAnsi="Malgun Gothic" w:cs="Malgun Gothic"/>
                            <w:color w:val="ABABAC"/>
                            <w:w w:val="220"/>
                            <w:sz w:val="24"/>
                            <w:szCs w:val="24"/>
                          </w:rPr>
                          <w:t>�</w:t>
                        </w:r>
                        <w:r>
                          <w:rPr>
                            <w:color w:val="787C7E"/>
                            <w:w w:val="4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00</w:t>
                        </w:r>
                        <w:r>
                          <w:rPr>
                            <w:color w:val="787C7E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787C7E"/>
                            <w:spacing w:val="-1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36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5E6E77"/>
                            <w:spacing w:val="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5E6E77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81562E">
                        <w:pPr>
                          <w:spacing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14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75"/>
                          <w:ind w:left="256" w:right="175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color w:val="8A929C"/>
                            <w:w w:val="70"/>
                            <w:sz w:val="32"/>
                            <w:szCs w:val="32"/>
                          </w:rPr>
                          <w:t>x</w:t>
                        </w:r>
                      </w:p>
                    </w:tc>
                  </w:tr>
                  <w:tr w:rsidR="0081562E">
                    <w:trPr>
                      <w:trHeight w:hRule="exact" w:val="373"/>
                    </w:trPr>
                    <w:tc>
                      <w:tcPr>
                        <w:tcW w:w="2023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41"/>
                          <w:ind w:left="7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color w:val="787C7E"/>
                            <w:w w:val="15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787C7E"/>
                            <w:spacing w:val="2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color w:val="4F5D63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color w:val="4F5D63"/>
                            <w:spacing w:val="-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color w:val="4F5D63"/>
                            <w:w w:val="75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41"/>
                          <w:ind w:left="14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50"/>
                          <w:ind w:left="263" w:right="181"/>
                          <w:jc w:val="center"/>
                          <w:rPr>
                            <w:rFonts w:ascii="Arial" w:eastAsia="Arial" w:hAnsi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787C7E"/>
                            <w:w w:val="95"/>
                            <w:sz w:val="23"/>
                            <w:szCs w:val="23"/>
                          </w:rPr>
                          <w:t>y</w:t>
                        </w:r>
                      </w:p>
                    </w:tc>
                  </w:tr>
                  <w:tr w:rsidR="0081562E">
                    <w:trPr>
                      <w:trHeight w:hRule="exact" w:val="449"/>
                    </w:trPr>
                    <w:tc>
                      <w:tcPr>
                        <w:tcW w:w="2023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87"/>
                          <w:ind w:left="7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color w:val="787C7E"/>
                            <w:w w:val="15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787C7E"/>
                            <w:spacing w:val="-1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5E6E77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5E6E77"/>
                            <w:spacing w:val="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87"/>
                          <w:ind w:left="14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22"/>
                          <w:ind w:left="255" w:right="173"/>
                          <w:jc w:val="center"/>
                          <w:rPr>
                            <w:sz w:val="34"/>
                            <w:szCs w:val="34"/>
                          </w:rPr>
                        </w:pPr>
                        <w:r>
                          <w:rPr>
                            <w:color w:val="8A929C"/>
                            <w:w w:val="74"/>
                            <w:sz w:val="34"/>
                            <w:szCs w:val="34"/>
                          </w:rPr>
                          <w:t>z</w:t>
                        </w:r>
                      </w:p>
                    </w:tc>
                  </w:tr>
                  <w:tr w:rsidR="0081562E">
                    <w:trPr>
                      <w:trHeight w:hRule="exact" w:val="417"/>
                    </w:trPr>
                    <w:tc>
                      <w:tcPr>
                        <w:tcW w:w="1531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67"/>
                          <w:ind w:left="7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color w:val="787C7E"/>
                            <w:w w:val="15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787C7E"/>
                            <w:spacing w:val="2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5E6E77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67"/>
                          <w:ind w:left="6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57"/>
                          <w:ind w:left="14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106"/>
                            <w:sz w:val="24"/>
                            <w:szCs w:val="24"/>
                          </w:rPr>
                          <w:t>78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76"/>
                          <w:ind w:left="282" w:right="20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color w:val="787C7E"/>
                            <w:w w:val="69"/>
                            <w:sz w:val="22"/>
                            <w:szCs w:val="22"/>
                          </w:rPr>
                          <w:t>{</w:t>
                        </w:r>
                      </w:p>
                    </w:tc>
                  </w:tr>
                  <w:tr w:rsidR="0081562E">
                    <w:trPr>
                      <w:trHeight w:hRule="exact" w:val="403"/>
                    </w:trPr>
                    <w:tc>
                      <w:tcPr>
                        <w:tcW w:w="1531" w:type="dxa"/>
                        <w:gridSpan w:val="2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60"/>
                          <w:ind w:left="7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color w:val="787C7E"/>
                            <w:w w:val="15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787C7E"/>
                            <w:spacing w:val="-1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5E6E77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color w:val="3E4C52"/>
                            <w:w w:val="106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60"/>
                          <w:ind w:left="6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color w:val="3E4C52"/>
                            <w:w w:val="106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78"/>
                          <w:ind w:left="12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>C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67"/>
                          <w:ind w:left="296" w:right="215"/>
                          <w:jc w:val="center"/>
                          <w:rPr>
                            <w:rFonts w:ascii="Arial" w:eastAsia="Arial" w:hAnsi="Arial" w:cs="Arial"/>
                            <w:sz w:val="27"/>
                            <w:szCs w:val="27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F5D63"/>
                            <w:w w:val="48"/>
                            <w:sz w:val="27"/>
                            <w:szCs w:val="27"/>
                          </w:rPr>
                          <w:t>I</w:t>
                        </w:r>
                      </w:p>
                    </w:tc>
                  </w:tr>
                  <w:tr w:rsidR="0081562E">
                    <w:trPr>
                      <w:trHeight w:hRule="exact" w:val="383"/>
                    </w:trPr>
                    <w:tc>
                      <w:tcPr>
                        <w:tcW w:w="1531" w:type="dxa"/>
                        <w:gridSpan w:val="2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76"/>
                          <w:ind w:left="7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color w:val="787C7E"/>
                            <w:w w:val="15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787C7E"/>
                            <w:spacing w:val="2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36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76"/>
                          <w:ind w:left="6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76"/>
                          <w:ind w:left="12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91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color w:val="4F5D63"/>
                            <w:w w:val="136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93"/>
                          <w:ind w:left="298" w:right="180"/>
                          <w:jc w:val="center"/>
                          <w:rPr>
                            <w:rFonts w:ascii="Arial" w:eastAsia="Arial" w:hAnsi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E6E77"/>
                            <w:w w:val="99"/>
                            <w:sz w:val="23"/>
                            <w:szCs w:val="23"/>
                          </w:rPr>
                          <w:t>)</w:t>
                        </w:r>
                      </w:p>
                    </w:tc>
                  </w:tr>
                  <w:tr w:rsidR="0081562E">
                    <w:trPr>
                      <w:trHeight w:hRule="exact" w:val="355"/>
                    </w:trPr>
                    <w:tc>
                      <w:tcPr>
                        <w:tcW w:w="2023" w:type="dxa"/>
                        <w:gridSpan w:val="3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line="160" w:lineRule="exact"/>
                          <w:ind w:left="964" w:right="87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ABC1C4"/>
                            <w:w w:val="91"/>
                            <w:position w:val="-2"/>
                            <w:sz w:val="24"/>
                            <w:szCs w:val="24"/>
                          </w:rPr>
                          <w:t>1</w:t>
                        </w:r>
                      </w:p>
                      <w:p w:rsidR="0081562E" w:rsidRDefault="00BF61E3">
                        <w:pPr>
                          <w:spacing w:line="180" w:lineRule="exact"/>
                          <w:ind w:left="-38" w:right="16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CCCFCF"/>
                            <w:w w:val="30"/>
                            <w:position w:val="-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91"/>
                            <w:position w:val="-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position w:val="-2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color w:val="787C7E"/>
                            <w:w w:val="151"/>
                            <w:position w:val="-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787C7E"/>
                            <w:w w:val="106"/>
                            <w:position w:val="-2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color w:val="787C7E"/>
                            <w:w w:val="136"/>
                            <w:position w:val="-2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787C7E"/>
                            <w:position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787C7E"/>
                            <w:spacing w:val="-11"/>
                            <w:position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4F5D63"/>
                            <w:w w:val="60"/>
                            <w:position w:val="-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36"/>
                            <w:position w:val="-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06"/>
                            <w:position w:val="-2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color w:val="4F5D63"/>
                            <w:position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4F5D63"/>
                            <w:spacing w:val="8"/>
                            <w:position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4F5D63"/>
                            <w:w w:val="60"/>
                            <w:position w:val="-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5E6E77"/>
                            <w:w w:val="136"/>
                            <w:position w:val="-2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color w:val="4F5D63"/>
                            <w:w w:val="106"/>
                            <w:position w:val="-2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81562E">
                        <w:pPr>
                          <w:spacing w:before="2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81562E" w:rsidRDefault="00BF61E3">
                        <w:pPr>
                          <w:spacing w:line="240" w:lineRule="exact"/>
                          <w:ind w:left="14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position w:val="-3"/>
                            <w:sz w:val="24"/>
                            <w:szCs w:val="24"/>
                          </w:rPr>
                          <w:t>7E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F4F6F6"/>
                      </w:tcPr>
                      <w:p w:rsidR="0081562E" w:rsidRDefault="0081562E"/>
                    </w:tc>
                  </w:tr>
                </w:tbl>
                <w:p w:rsidR="0081562E" w:rsidRDefault="0081562E"/>
              </w:txbxContent>
            </v:textbox>
            <w10:wrap anchorx="page" anchory="page"/>
          </v:shape>
        </w:pict>
      </w:r>
      <w:r w:rsidRPr="00BF61E3">
        <w:rPr>
          <w:rFonts w:ascii="Arial" w:hAnsi="Arial" w:cs="Arial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5pt;height:9pt">
            <v:imagedata r:id="rId5" o:title=""/>
          </v:shape>
        </w:pict>
      </w:r>
    </w:p>
    <w:p w:rsidR="0081562E" w:rsidRPr="00BF61E3" w:rsidRDefault="0081562E">
      <w:pPr>
        <w:spacing w:line="200" w:lineRule="exact"/>
        <w:rPr>
          <w:rFonts w:ascii="Arial" w:hAnsi="Arial" w:cs="Arial"/>
          <w:sz w:val="22"/>
          <w:szCs w:val="22"/>
        </w:rPr>
      </w:pPr>
    </w:p>
    <w:p w:rsidR="0081562E" w:rsidRPr="00BF61E3" w:rsidRDefault="0081562E">
      <w:pPr>
        <w:spacing w:line="200" w:lineRule="exact"/>
        <w:rPr>
          <w:rFonts w:ascii="Arial" w:hAnsi="Arial" w:cs="Arial"/>
          <w:sz w:val="22"/>
          <w:szCs w:val="22"/>
        </w:rPr>
      </w:pPr>
    </w:p>
    <w:p w:rsidR="0081562E" w:rsidRPr="00BF61E3" w:rsidRDefault="0081562E">
      <w:pPr>
        <w:spacing w:line="200" w:lineRule="exact"/>
        <w:rPr>
          <w:rFonts w:ascii="Arial" w:hAnsi="Arial" w:cs="Arial"/>
          <w:sz w:val="22"/>
          <w:szCs w:val="22"/>
        </w:rPr>
      </w:pPr>
    </w:p>
    <w:p w:rsidR="0081562E" w:rsidRPr="00BF61E3" w:rsidRDefault="0081562E">
      <w:pPr>
        <w:spacing w:line="200" w:lineRule="exact"/>
        <w:rPr>
          <w:rFonts w:ascii="Arial" w:hAnsi="Arial" w:cs="Arial"/>
          <w:sz w:val="22"/>
          <w:szCs w:val="22"/>
        </w:rPr>
      </w:pPr>
    </w:p>
    <w:p w:rsidR="0081562E" w:rsidRPr="00BF61E3" w:rsidRDefault="0081562E">
      <w:pPr>
        <w:spacing w:line="200" w:lineRule="exact"/>
        <w:rPr>
          <w:rFonts w:ascii="Arial" w:hAnsi="Arial" w:cs="Arial"/>
          <w:sz w:val="22"/>
          <w:szCs w:val="22"/>
        </w:rPr>
      </w:pPr>
    </w:p>
    <w:p w:rsidR="0081562E" w:rsidRPr="00BF61E3" w:rsidRDefault="0081562E">
      <w:pPr>
        <w:spacing w:line="200" w:lineRule="exact"/>
        <w:rPr>
          <w:rFonts w:ascii="Arial" w:hAnsi="Arial" w:cs="Arial"/>
          <w:sz w:val="22"/>
          <w:szCs w:val="22"/>
        </w:rPr>
      </w:pPr>
    </w:p>
    <w:p w:rsidR="0081562E" w:rsidRPr="00BF61E3" w:rsidRDefault="0081562E">
      <w:pPr>
        <w:spacing w:line="200" w:lineRule="exact"/>
        <w:rPr>
          <w:rFonts w:ascii="Arial" w:hAnsi="Arial" w:cs="Arial"/>
          <w:sz w:val="22"/>
          <w:szCs w:val="22"/>
        </w:rPr>
      </w:pPr>
    </w:p>
    <w:p w:rsidR="0081562E" w:rsidRPr="00BF61E3" w:rsidRDefault="0081562E">
      <w:pPr>
        <w:spacing w:line="200" w:lineRule="exact"/>
        <w:rPr>
          <w:rFonts w:ascii="Arial" w:hAnsi="Arial" w:cs="Arial"/>
          <w:sz w:val="22"/>
          <w:szCs w:val="22"/>
        </w:rPr>
      </w:pPr>
    </w:p>
    <w:p w:rsidR="0081562E" w:rsidRPr="00BF61E3" w:rsidRDefault="0081562E">
      <w:pPr>
        <w:spacing w:line="200" w:lineRule="exact"/>
        <w:rPr>
          <w:rFonts w:ascii="Arial" w:hAnsi="Arial" w:cs="Arial"/>
          <w:sz w:val="22"/>
          <w:szCs w:val="22"/>
        </w:rPr>
      </w:pPr>
    </w:p>
    <w:p w:rsidR="0081562E" w:rsidRPr="00BF61E3" w:rsidRDefault="0081562E">
      <w:pPr>
        <w:spacing w:line="200" w:lineRule="exact"/>
        <w:rPr>
          <w:rFonts w:ascii="Arial" w:hAnsi="Arial" w:cs="Arial"/>
          <w:sz w:val="22"/>
          <w:szCs w:val="22"/>
        </w:rPr>
      </w:pPr>
    </w:p>
    <w:p w:rsidR="0081562E" w:rsidRPr="00BF61E3" w:rsidRDefault="0081562E">
      <w:pPr>
        <w:spacing w:line="200" w:lineRule="exact"/>
        <w:rPr>
          <w:rFonts w:ascii="Arial" w:hAnsi="Arial" w:cs="Arial"/>
          <w:sz w:val="22"/>
          <w:szCs w:val="22"/>
        </w:rPr>
      </w:pPr>
    </w:p>
    <w:p w:rsidR="0081562E" w:rsidRPr="00BF61E3" w:rsidRDefault="0081562E">
      <w:pPr>
        <w:spacing w:line="200" w:lineRule="exact"/>
        <w:rPr>
          <w:rFonts w:ascii="Arial" w:hAnsi="Arial" w:cs="Arial"/>
          <w:sz w:val="22"/>
          <w:szCs w:val="22"/>
        </w:rPr>
      </w:pPr>
    </w:p>
    <w:p w:rsidR="0081562E" w:rsidRPr="00BF61E3" w:rsidRDefault="0081562E">
      <w:pPr>
        <w:spacing w:line="200" w:lineRule="exact"/>
        <w:rPr>
          <w:rFonts w:ascii="Arial" w:hAnsi="Arial" w:cs="Arial"/>
          <w:sz w:val="22"/>
          <w:szCs w:val="22"/>
        </w:rPr>
      </w:pPr>
    </w:p>
    <w:p w:rsidR="0081562E" w:rsidRPr="00BF61E3" w:rsidRDefault="0081562E">
      <w:pPr>
        <w:spacing w:line="200" w:lineRule="exact"/>
        <w:rPr>
          <w:rFonts w:ascii="Arial" w:hAnsi="Arial" w:cs="Arial"/>
          <w:sz w:val="22"/>
          <w:szCs w:val="22"/>
        </w:rPr>
      </w:pPr>
    </w:p>
    <w:p w:rsidR="0081562E" w:rsidRPr="00BF61E3" w:rsidRDefault="0081562E">
      <w:pPr>
        <w:spacing w:before="19" w:line="26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spacing w:before="32" w:line="420" w:lineRule="exact"/>
        <w:ind w:left="1636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pict>
          <v:shape id="_x0000_s1026" type="#_x0000_t202" style="position:absolute;left:0;text-align:left;margin-left:47.8pt;margin-top:200.9pt;width:160.95pt;height:689.1pt;z-index:-3597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39"/>
                    <w:gridCol w:w="456"/>
                    <w:gridCol w:w="528"/>
                    <w:gridCol w:w="601"/>
                    <w:gridCol w:w="565"/>
                  </w:tblGrid>
                  <w:tr w:rsidR="0081562E">
                    <w:trPr>
                      <w:trHeight w:hRule="exact" w:val="419"/>
                    </w:trPr>
                    <w:tc>
                      <w:tcPr>
                        <w:tcW w:w="103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93"/>
                          <w:ind w:left="209"/>
                          <w:rPr>
                            <w:rFonts w:ascii="Arial" w:eastAsia="Arial" w:hAnsi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191F21"/>
                            <w:w w:val="99"/>
                            <w:sz w:val="23"/>
                            <w:szCs w:val="23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w w:val="112"/>
                            <w:sz w:val="23"/>
                            <w:szCs w:val="23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color w:val="191F21"/>
                            <w:w w:val="104"/>
                            <w:sz w:val="23"/>
                            <w:szCs w:val="23"/>
                          </w:rPr>
                          <w:t>na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w w:val="44"/>
                            <w:sz w:val="23"/>
                            <w:szCs w:val="23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color w:val="2F363A"/>
                            <w:w w:val="149"/>
                            <w:sz w:val="23"/>
                            <w:szCs w:val="23"/>
                          </w:rPr>
                          <w:t>y</w:t>
                        </w:r>
                      </w:p>
                    </w:tc>
                    <w:tc>
                      <w:tcPr>
                        <w:tcW w:w="984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2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81562E" w:rsidRDefault="00BF61E3">
                        <w:pPr>
                          <w:ind w:left="81" w:right="-46"/>
                          <w:rPr>
                            <w:rFonts w:ascii="Arial" w:eastAsia="Arial" w:hAnsi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06189"/>
                            <w:sz w:val="23"/>
                            <w:szCs w:val="23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color w:val="4F5D63"/>
                            <w:sz w:val="23"/>
                            <w:szCs w:val="23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color w:val="2F407B"/>
                            <w:sz w:val="23"/>
                            <w:szCs w:val="23"/>
                          </w:rPr>
                          <w:t xml:space="preserve">t </w:t>
                        </w:r>
                        <w:r>
                          <w:rPr>
                            <w:rFonts w:ascii="Arial" w:eastAsia="Arial" w:hAnsi="Arial" w:cs="Arial"/>
                            <w:color w:val="2F407B"/>
                            <w:spacing w:val="4"/>
                            <w:sz w:val="23"/>
                            <w:szCs w:val="2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2F407B"/>
                            <w:w w:val="91"/>
                            <w:sz w:val="23"/>
                            <w:szCs w:val="23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color w:val="415078"/>
                            <w:w w:val="104"/>
                            <w:sz w:val="23"/>
                            <w:szCs w:val="23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color w:val="5E6E77"/>
                            <w:w w:val="115"/>
                            <w:sz w:val="23"/>
                            <w:szCs w:val="23"/>
                          </w:rPr>
                          <w:t>c</w:t>
                        </w:r>
                      </w:p>
                    </w:tc>
                    <w:tc>
                      <w:tcPr>
                        <w:tcW w:w="1166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93"/>
                          <w:ind w:left="63" w:right="-46"/>
                          <w:rPr>
                            <w:rFonts w:ascii="Arial" w:eastAsia="Arial" w:hAnsi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2F407B"/>
                            <w:sz w:val="23"/>
                            <w:szCs w:val="23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color w:val="506189"/>
                            <w:sz w:val="23"/>
                            <w:szCs w:val="23"/>
                          </w:rPr>
                          <w:t xml:space="preserve">ex </w:t>
                        </w:r>
                        <w:r>
                          <w:rPr>
                            <w:rFonts w:ascii="Arial" w:eastAsia="Arial" w:hAnsi="Arial" w:cs="Arial"/>
                            <w:color w:val="506189"/>
                            <w:spacing w:val="7"/>
                            <w:sz w:val="23"/>
                            <w:szCs w:val="2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2F363A"/>
                            <w:w w:val="74"/>
                            <w:sz w:val="23"/>
                            <w:szCs w:val="23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color w:val="2F363A"/>
                            <w:w w:val="103"/>
                            <w:sz w:val="23"/>
                            <w:szCs w:val="23"/>
                          </w:rPr>
                          <w:t>lyp</w:t>
                        </w:r>
                        <w:r>
                          <w:rPr>
                            <w:rFonts w:ascii="Arial" w:eastAsia="Arial" w:hAnsi="Arial" w:cs="Arial"/>
                            <w:color w:val="191F21"/>
                            <w:w w:val="119"/>
                            <w:sz w:val="23"/>
                            <w:szCs w:val="23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color w:val="2F363A"/>
                            <w:w w:val="44"/>
                            <w:sz w:val="23"/>
                            <w:szCs w:val="23"/>
                          </w:rPr>
                          <w:t>1</w:t>
                        </w:r>
                      </w:p>
                    </w:tc>
                  </w:tr>
                  <w:tr w:rsidR="0081562E">
                    <w:trPr>
                      <w:trHeight w:hRule="exact" w:val="328"/>
                    </w:trPr>
                    <w:tc>
                      <w:tcPr>
                        <w:tcW w:w="103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94" w:line="200" w:lineRule="exact"/>
                          <w:ind w:left="81" w:right="-4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191F21"/>
                            <w:w w:val="91"/>
                            <w:position w:val="-5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191F21"/>
                            <w:w w:val="75"/>
                            <w:position w:val="-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191F21"/>
                            <w:w w:val="136"/>
                            <w:position w:val="-5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191F21"/>
                            <w:spacing w:val="13"/>
                            <w:position w:val="-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191F21"/>
                            <w:w w:val="91"/>
                            <w:position w:val="-5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191F21"/>
                            <w:w w:val="106"/>
                            <w:position w:val="-5"/>
                            <w:sz w:val="24"/>
                            <w:szCs w:val="24"/>
                          </w:rPr>
                          <w:t>000</w:t>
                        </w:r>
                      </w:p>
                    </w:tc>
                    <w:tc>
                      <w:tcPr>
                        <w:tcW w:w="984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94" w:line="220" w:lineRule="exact"/>
                          <w:ind w:left="8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191F21"/>
                            <w:position w:val="-4"/>
                            <w:sz w:val="24"/>
                            <w:szCs w:val="24"/>
                          </w:rPr>
                          <w:t xml:space="preserve">040  </w:t>
                        </w:r>
                        <w:r>
                          <w:rPr>
                            <w:color w:val="191F21"/>
                            <w:spacing w:val="24"/>
                            <w:position w:val="-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2F363A"/>
                            <w:position w:val="-4"/>
                            <w:sz w:val="24"/>
                            <w:szCs w:val="24"/>
                          </w:rPr>
                          <w:t>32</w:t>
                        </w:r>
                      </w:p>
                    </w:tc>
                    <w:tc>
                      <w:tcPr>
                        <w:tcW w:w="601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94" w:line="220" w:lineRule="exact"/>
                          <w:ind w:left="15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2F363A"/>
                            <w:position w:val="-4"/>
                            <w:sz w:val="24"/>
                            <w:szCs w:val="24"/>
                          </w:rPr>
                          <w:t>20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/>
                    </w:tc>
                  </w:tr>
                  <w:tr w:rsidR="0081562E">
                    <w:trPr>
                      <w:trHeight w:hRule="exact" w:val="419"/>
                    </w:trPr>
                    <w:tc>
                      <w:tcPr>
                        <w:tcW w:w="103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7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81562E" w:rsidRDefault="00BF61E3">
                        <w:pPr>
                          <w:spacing w:line="220" w:lineRule="exact"/>
                          <w:ind w:left="8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191F21"/>
                            <w:w w:val="91"/>
                            <w:position w:val="-4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191F21"/>
                            <w:w w:val="75"/>
                            <w:position w:val="-4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191F21"/>
                            <w:w w:val="136"/>
                            <w:position w:val="-4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191F21"/>
                            <w:spacing w:val="13"/>
                            <w:position w:val="-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191F21"/>
                            <w:w w:val="91"/>
                            <w:position w:val="-4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191F21"/>
                            <w:w w:val="106"/>
                            <w:position w:val="-4"/>
                            <w:sz w:val="24"/>
                            <w:szCs w:val="24"/>
                          </w:rPr>
                          <w:t>00</w:t>
                        </w:r>
                        <w:r>
                          <w:rPr>
                            <w:color w:val="191F21"/>
                            <w:w w:val="75"/>
                            <w:position w:val="-4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456" w:type="dxa"/>
                        <w:vMerge w:val="restart"/>
                        <w:tcBorders>
                          <w:top w:val="nil"/>
                          <w:left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>
                        <w:pPr>
                          <w:spacing w:before="7"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81562E" w:rsidRDefault="00BF61E3">
                        <w:pPr>
                          <w:ind w:left="81" w:right="-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191F21"/>
                            <w:w w:val="9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191F21"/>
                            <w:w w:val="106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color w:val="191F21"/>
                            <w:w w:val="75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28" w:type="dxa"/>
                        <w:vMerge w:val="restart"/>
                        <w:tcBorders>
                          <w:top w:val="nil"/>
                          <w:left w:val="nil"/>
                          <w:right w:val="single" w:sz="8" w:space="0" w:color="000000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43"/>
                          <w:ind w:left="26" w:right="-20"/>
                          <w:jc w:val="center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color w:val="ABC1C4"/>
                            <w:w w:val="414"/>
                            <w:sz w:val="11"/>
                            <w:szCs w:val="11"/>
                          </w:rPr>
                          <w:t>f--</w:t>
                        </w:r>
                      </w:p>
                      <w:p w:rsidR="0081562E" w:rsidRDefault="00BF61E3">
                        <w:pPr>
                          <w:spacing w:before="7"/>
                          <w:ind w:left="162" w:right="4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91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color w:val="3E4C52"/>
                            <w:w w:val="106"/>
                            <w:sz w:val="24"/>
                            <w:szCs w:val="24"/>
                          </w:rPr>
                          <w:t>3</w:t>
                        </w:r>
                      </w:p>
                      <w:p w:rsidR="0081562E" w:rsidRDefault="00BF61E3">
                        <w:pPr>
                          <w:spacing w:line="140" w:lineRule="exact"/>
                          <w:ind w:left="5" w:right="-23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ABC1C4"/>
                            <w:w w:val="359"/>
                            <w:position w:val="-1"/>
                            <w:sz w:val="15"/>
                            <w:szCs w:val="15"/>
                          </w:rPr>
                          <w:t>f--</w:t>
                        </w:r>
                      </w:p>
                    </w:tc>
                    <w:tc>
                      <w:tcPr>
                        <w:tcW w:w="601" w:type="dxa"/>
                        <w:vMerge w:val="restart"/>
                        <w:tcBorders>
                          <w:top w:val="nil"/>
                          <w:left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>
                        <w:pPr>
                          <w:spacing w:before="7"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81562E" w:rsidRDefault="00BF61E3">
                        <w:pPr>
                          <w:ind w:left="15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83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color w:val="2F363A"/>
                            <w:w w:val="83"/>
                            <w:sz w:val="24"/>
                            <w:szCs w:val="24"/>
                          </w:rPr>
                          <w:t>1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15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sz w:val="24"/>
                            <w:szCs w:val="24"/>
                          </w:rPr>
                          <w:t>22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15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>3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15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color w:val="3E4C52"/>
                            <w:sz w:val="24"/>
                            <w:szCs w:val="24"/>
                          </w:rPr>
                          <w:t>4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15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>25</w:t>
                        </w:r>
                      </w:p>
                      <w:p w:rsidR="0081562E" w:rsidRDefault="0081562E">
                        <w:pPr>
                          <w:spacing w:before="1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81562E" w:rsidRDefault="00BF61E3">
                        <w:pPr>
                          <w:ind w:left="15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>6</w:t>
                        </w:r>
                      </w:p>
                      <w:p w:rsidR="0081562E" w:rsidRDefault="0081562E">
                        <w:pPr>
                          <w:spacing w:before="7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81562E" w:rsidRDefault="00BF61E3">
                        <w:pPr>
                          <w:ind w:left="15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>7</w:t>
                        </w:r>
                      </w:p>
                      <w:p w:rsidR="0081562E" w:rsidRDefault="0081562E">
                        <w:pPr>
                          <w:spacing w:before="1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81562E" w:rsidRDefault="00BF61E3">
                        <w:pPr>
                          <w:ind w:left="15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>8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15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>9</w:t>
                        </w:r>
                      </w:p>
                      <w:p w:rsidR="0081562E" w:rsidRDefault="0081562E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81562E" w:rsidRDefault="00BF61E3">
                        <w:pPr>
                          <w:ind w:left="15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color w:val="3E4C52"/>
                            <w:sz w:val="24"/>
                            <w:szCs w:val="24"/>
                          </w:rPr>
                          <w:t>A</w:t>
                        </w:r>
                      </w:p>
                      <w:p w:rsidR="0081562E" w:rsidRDefault="0081562E">
                        <w:pPr>
                          <w:spacing w:before="1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81562E" w:rsidRDefault="00BF61E3">
                        <w:pPr>
                          <w:ind w:left="15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106"/>
                            <w:sz w:val="24"/>
                            <w:szCs w:val="24"/>
                          </w:rPr>
                          <w:t>28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13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sz w:val="24"/>
                            <w:szCs w:val="24"/>
                          </w:rPr>
                          <w:t>2C</w:t>
                        </w:r>
                      </w:p>
                      <w:p w:rsidR="0081562E" w:rsidRDefault="0081562E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81562E" w:rsidRDefault="00BF61E3">
                        <w:pPr>
                          <w:ind w:left="13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2F363A"/>
                            <w:w w:val="91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color w:val="2F363A"/>
                            <w:w w:val="136"/>
                            <w:sz w:val="24"/>
                            <w:szCs w:val="24"/>
                          </w:rPr>
                          <w:t>0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15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2F363A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color w:val="191F21"/>
                            <w:sz w:val="24"/>
                            <w:szCs w:val="24"/>
                          </w:rPr>
                          <w:t>E</w:t>
                        </w:r>
                      </w:p>
                      <w:p w:rsidR="0081562E" w:rsidRDefault="0081562E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81562E" w:rsidRDefault="00BF61E3">
                        <w:pPr>
                          <w:ind w:left="15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191F21"/>
                            <w:sz w:val="24"/>
                            <w:szCs w:val="24"/>
                          </w:rPr>
                          <w:t>2F</w:t>
                        </w:r>
                      </w:p>
                      <w:p w:rsidR="0081562E" w:rsidRDefault="0081562E">
                        <w:pPr>
                          <w:spacing w:before="1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81562E" w:rsidRDefault="00BF61E3">
                        <w:pPr>
                          <w:ind w:left="15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191F21"/>
                            <w:sz w:val="24"/>
                            <w:szCs w:val="24"/>
                          </w:rPr>
                          <w:t>30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15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191F21"/>
                            <w:w w:val="83"/>
                            <w:sz w:val="24"/>
                            <w:szCs w:val="24"/>
                          </w:rPr>
                          <w:t>31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15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2F363A"/>
                            <w:sz w:val="24"/>
                            <w:szCs w:val="24"/>
                          </w:rPr>
                          <w:t>32</w:t>
                        </w:r>
                      </w:p>
                      <w:p w:rsidR="0081562E" w:rsidRDefault="0081562E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81562E" w:rsidRDefault="00BF61E3">
                        <w:pPr>
                          <w:ind w:left="15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2F363A"/>
                            <w:sz w:val="24"/>
                            <w:szCs w:val="24"/>
                          </w:rPr>
                          <w:t>33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15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color w:val="2F363A"/>
                            <w:sz w:val="24"/>
                            <w:szCs w:val="24"/>
                          </w:rPr>
                          <w:t>4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15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sz w:val="24"/>
                            <w:szCs w:val="24"/>
                          </w:rPr>
                          <w:t>35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15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sz w:val="24"/>
                            <w:szCs w:val="24"/>
                          </w:rPr>
                          <w:t>36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15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color w:val="3E4C52"/>
                            <w:sz w:val="24"/>
                            <w:szCs w:val="24"/>
                          </w:rPr>
                          <w:t>7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15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>8</w:t>
                        </w:r>
                      </w:p>
                      <w:p w:rsidR="0081562E" w:rsidRDefault="0081562E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81562E" w:rsidRDefault="00BF61E3">
                        <w:pPr>
                          <w:ind w:left="15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>9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15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>A</w:t>
                        </w:r>
                      </w:p>
                      <w:p w:rsidR="0081562E" w:rsidRDefault="0081562E">
                        <w:pPr>
                          <w:spacing w:before="1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81562E" w:rsidRDefault="00BF61E3">
                        <w:pPr>
                          <w:ind w:left="15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106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color w:val="4F5D63"/>
                            <w:w w:val="106"/>
                            <w:sz w:val="24"/>
                            <w:szCs w:val="24"/>
                          </w:rPr>
                          <w:t>8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13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>3C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13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91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color w:val="3E4C52"/>
                            <w:w w:val="136"/>
                            <w:sz w:val="24"/>
                            <w:szCs w:val="24"/>
                          </w:rPr>
                          <w:t>0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15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sz w:val="24"/>
                            <w:szCs w:val="24"/>
                          </w:rPr>
                          <w:t>3E</w:t>
                        </w:r>
                      </w:p>
                      <w:p w:rsidR="0081562E" w:rsidRDefault="0081562E">
                        <w:pPr>
                          <w:spacing w:before="7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81562E" w:rsidRDefault="00BF61E3">
                        <w:pPr>
                          <w:ind w:left="15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color w:val="2F363A"/>
                            <w:sz w:val="24"/>
                            <w:szCs w:val="24"/>
                          </w:rPr>
                          <w:t>F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7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81562E" w:rsidRDefault="00BF61E3">
                        <w:pPr>
                          <w:spacing w:line="220" w:lineRule="exact"/>
                          <w:ind w:left="217" w:right="225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45"/>
                            <w:position w:val="-4"/>
                            <w:sz w:val="24"/>
                            <w:szCs w:val="24"/>
                          </w:rPr>
                          <w:t>!</w:t>
                        </w:r>
                      </w:p>
                    </w:tc>
                  </w:tr>
                  <w:tr w:rsidR="0081562E">
                    <w:trPr>
                      <w:trHeight w:hRule="exact" w:val="182"/>
                    </w:trPr>
                    <w:tc>
                      <w:tcPr>
                        <w:tcW w:w="1039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7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81562E" w:rsidRDefault="00BF61E3">
                        <w:pPr>
                          <w:spacing w:line="240" w:lineRule="exact"/>
                          <w:ind w:left="81" w:right="-4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191F21"/>
                            <w:w w:val="91"/>
                            <w:position w:val="-2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191F21"/>
                            <w:w w:val="75"/>
                            <w:position w:val="-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191F21"/>
                            <w:w w:val="136"/>
                            <w:position w:val="-2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191F21"/>
                            <w:spacing w:val="13"/>
                            <w:position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191F21"/>
                            <w:w w:val="91"/>
                            <w:position w:val="-2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191F21"/>
                            <w:w w:val="106"/>
                            <w:position w:val="-2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191F21"/>
                            <w:w w:val="75"/>
                            <w:position w:val="-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2F363A"/>
                            <w:w w:val="136"/>
                            <w:position w:val="-2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56" w:type="dxa"/>
                        <w:vMerge/>
                        <w:tcBorders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28" w:type="dxa"/>
                        <w:vMerge/>
                        <w:tcBorders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CFF7F7"/>
                      </w:tcPr>
                      <w:p w:rsidR="0081562E" w:rsidRDefault="0081562E"/>
                    </w:tc>
                    <w:tc>
                      <w:tcPr>
                        <w:tcW w:w="601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65" w:type="dxa"/>
                        <w:vMerge w:val="restart"/>
                        <w:tcBorders>
                          <w:top w:val="single" w:sz="8" w:space="0" w:color="000000"/>
                          <w:left w:val="nil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line="340" w:lineRule="exact"/>
                          <w:ind w:left="175" w:right="220"/>
                          <w:jc w:val="center"/>
                          <w:rPr>
                            <w:rFonts w:ascii="Arial" w:eastAsia="Arial" w:hAnsi="Arial" w:cs="Arial"/>
                            <w:sz w:val="31"/>
                            <w:szCs w:val="31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E6E77"/>
                            <w:w w:val="42"/>
                            <w:sz w:val="31"/>
                            <w:szCs w:val="31"/>
                          </w:rPr>
                          <w:t>..</w:t>
                        </w:r>
                      </w:p>
                    </w:tc>
                  </w:tr>
                  <w:tr w:rsidR="0081562E">
                    <w:trPr>
                      <w:trHeight w:hRule="exact" w:val="255"/>
                    </w:trPr>
                    <w:tc>
                      <w:tcPr>
                        <w:tcW w:w="1039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/>
                    </w:tc>
                    <w:tc>
                      <w:tcPr>
                        <w:tcW w:w="984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line="240" w:lineRule="exact"/>
                          <w:ind w:left="8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191F21"/>
                            <w:position w:val="-1"/>
                            <w:sz w:val="24"/>
                            <w:szCs w:val="24"/>
                          </w:rPr>
                          <w:t>04</w:t>
                        </w:r>
                        <w:r>
                          <w:rPr>
                            <w:color w:val="2F363A"/>
                            <w:position w:val="-1"/>
                            <w:sz w:val="24"/>
                            <w:szCs w:val="24"/>
                          </w:rPr>
                          <w:t xml:space="preserve">2  </w:t>
                        </w:r>
                        <w:r>
                          <w:rPr>
                            <w:color w:val="2F363A"/>
                            <w:spacing w:val="24"/>
                            <w:position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3E4C52"/>
                            <w:position w:val="-1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color w:val="2F363A"/>
                            <w:position w:val="-1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01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65" w:type="dxa"/>
                        <w:vMerge/>
                        <w:tcBorders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/>
                    </w:tc>
                  </w:tr>
                  <w:tr w:rsidR="0081562E">
                    <w:trPr>
                      <w:trHeight w:hRule="exact" w:val="838"/>
                    </w:trPr>
                    <w:tc>
                      <w:tcPr>
                        <w:tcW w:w="1039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9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8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191F21"/>
                            <w:w w:val="9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191F21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191F21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191F21"/>
                            <w:spacing w:val="1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191F21"/>
                            <w:w w:val="9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2F363A"/>
                            <w:w w:val="10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191F21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191F21"/>
                            <w:w w:val="106"/>
                            <w:sz w:val="24"/>
                            <w:szCs w:val="24"/>
                          </w:rPr>
                          <w:t>1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spacing w:line="480" w:lineRule="exact"/>
                          <w:ind w:left="26" w:right="-8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CCCFCF"/>
                            <w:spacing w:val="-419"/>
                            <w:w w:val="309"/>
                            <w:position w:val="-5"/>
                            <w:sz w:val="46"/>
                            <w:szCs w:val="46"/>
                          </w:rPr>
                          <w:t>-</w:t>
                        </w:r>
                        <w:r>
                          <w:rPr>
                            <w:color w:val="3E4C52"/>
                            <w:w w:val="91"/>
                            <w:position w:val="17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2F363A"/>
                            <w:w w:val="75"/>
                            <w:position w:val="17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position w:val="17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3E4C52"/>
                            <w:spacing w:val="-5"/>
                            <w:position w:val="1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CCCFCF"/>
                            <w:spacing w:val="-492"/>
                            <w:w w:val="333"/>
                            <w:position w:val="-5"/>
                            <w:sz w:val="46"/>
                            <w:szCs w:val="46"/>
                          </w:rPr>
                          <w:t>-</w:t>
                        </w:r>
                        <w:r>
                          <w:rPr>
                            <w:color w:val="3E4C52"/>
                            <w:w w:val="91"/>
                            <w:position w:val="17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2F363A"/>
                            <w:w w:val="75"/>
                            <w:position w:val="17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position w:val="17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3E4C52"/>
                            <w:w w:val="106"/>
                            <w:position w:val="17"/>
                            <w:sz w:val="24"/>
                            <w:szCs w:val="24"/>
                          </w:rPr>
                          <w:t>0</w:t>
                        </w:r>
                      </w:p>
                      <w:p w:rsidR="0081562E" w:rsidRDefault="00BF61E3">
                        <w:pPr>
                          <w:spacing w:line="160" w:lineRule="exact"/>
                          <w:ind w:left="8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91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2F363A"/>
                            <w:w w:val="75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3E4C52"/>
                            <w:spacing w:val="13"/>
                            <w:position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3E4C52"/>
                            <w:w w:val="91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2F363A"/>
                            <w:w w:val="75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4F5D63"/>
                            <w:w w:val="136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2F363A"/>
                            <w:w w:val="75"/>
                            <w:position w:val="-1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456" w:type="dxa"/>
                        <w:vMerge w:val="restart"/>
                        <w:tcBorders>
                          <w:top w:val="nil"/>
                          <w:left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>
                        <w:pPr>
                          <w:spacing w:before="9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81562E" w:rsidRDefault="00BF61E3">
                        <w:pPr>
                          <w:ind w:left="81"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2F363A"/>
                            <w:w w:val="10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191F21"/>
                            <w:w w:val="101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color w:val="3E4C52"/>
                            <w:w w:val="101"/>
                            <w:sz w:val="24"/>
                            <w:szCs w:val="24"/>
                          </w:rPr>
                          <w:t>3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81"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101"/>
                            <w:sz w:val="24"/>
                            <w:szCs w:val="24"/>
                          </w:rPr>
                          <w:t>04</w:t>
                        </w:r>
                        <w:r>
                          <w:rPr>
                            <w:color w:val="2F363A"/>
                            <w:w w:val="101"/>
                            <w:sz w:val="24"/>
                            <w:szCs w:val="24"/>
                          </w:rPr>
                          <w:t>4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81"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101"/>
                            <w:sz w:val="24"/>
                            <w:szCs w:val="24"/>
                          </w:rPr>
                          <w:t>04</w:t>
                        </w:r>
                        <w:r>
                          <w:rPr>
                            <w:color w:val="4F5D63"/>
                            <w:w w:val="101"/>
                            <w:sz w:val="24"/>
                            <w:szCs w:val="24"/>
                          </w:rPr>
                          <w:t>5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81"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101"/>
                            <w:sz w:val="24"/>
                            <w:szCs w:val="24"/>
                          </w:rPr>
                          <w:t>04</w:t>
                        </w:r>
                        <w:r>
                          <w:rPr>
                            <w:color w:val="4F5D63"/>
                            <w:w w:val="101"/>
                            <w:sz w:val="24"/>
                            <w:szCs w:val="24"/>
                          </w:rPr>
                          <w:t>6</w:t>
                        </w:r>
                      </w:p>
                      <w:p w:rsidR="0081562E" w:rsidRDefault="0081562E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81562E" w:rsidRDefault="00BF61E3">
                        <w:pPr>
                          <w:ind w:left="81"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101"/>
                            <w:sz w:val="24"/>
                            <w:szCs w:val="24"/>
                          </w:rPr>
                          <w:t>04</w:t>
                        </w:r>
                        <w:r>
                          <w:rPr>
                            <w:color w:val="4F5D63"/>
                            <w:w w:val="101"/>
                            <w:sz w:val="24"/>
                            <w:szCs w:val="24"/>
                          </w:rPr>
                          <w:t>7</w:t>
                        </w:r>
                      </w:p>
                      <w:p w:rsidR="0081562E" w:rsidRDefault="0081562E">
                        <w:pPr>
                          <w:spacing w:before="1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81562E" w:rsidRDefault="00BF61E3">
                        <w:pPr>
                          <w:ind w:left="81"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10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101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color w:val="3E4C52"/>
                            <w:w w:val="101"/>
                            <w:sz w:val="24"/>
                            <w:szCs w:val="24"/>
                          </w:rPr>
                          <w:t>0</w:t>
                        </w:r>
                      </w:p>
                      <w:p w:rsidR="0081562E" w:rsidRDefault="0081562E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81562E" w:rsidRDefault="00BF61E3">
                        <w:pPr>
                          <w:ind w:left="81" w:right="-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9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106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color w:val="2F363A"/>
                            <w:w w:val="75"/>
                            <w:sz w:val="24"/>
                            <w:szCs w:val="24"/>
                          </w:rPr>
                          <w:t>1</w:t>
                        </w:r>
                      </w:p>
                      <w:p w:rsidR="0081562E" w:rsidRDefault="0081562E">
                        <w:pPr>
                          <w:spacing w:before="1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81562E" w:rsidRDefault="00BF61E3">
                        <w:pPr>
                          <w:ind w:left="81"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10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101"/>
                            <w:sz w:val="24"/>
                            <w:szCs w:val="24"/>
                          </w:rPr>
                          <w:t>52</w:t>
                        </w:r>
                      </w:p>
                    </w:tc>
                    <w:tc>
                      <w:tcPr>
                        <w:tcW w:w="528" w:type="dxa"/>
                        <w:vMerge w:val="restart"/>
                        <w:tcBorders>
                          <w:top w:val="nil"/>
                          <w:left w:val="nil"/>
                          <w:right w:val="single" w:sz="8" w:space="0" w:color="000000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line="200" w:lineRule="exact"/>
                          <w:ind w:left="164" w:right="-55"/>
                          <w:rPr>
                            <w:rFonts w:ascii="Arial" w:eastAsia="Arial" w:hAnsi="Arial" w:cs="Arial"/>
                            <w:sz w:val="29"/>
                            <w:szCs w:val="29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ABC1C4"/>
                            <w:w w:val="371"/>
                            <w:sz w:val="29"/>
                            <w:szCs w:val="29"/>
                          </w:rPr>
                          <w:t>-</w:t>
                        </w:r>
                      </w:p>
                      <w:p w:rsidR="0081562E" w:rsidRDefault="00BF61E3">
                        <w:pPr>
                          <w:spacing w:line="220" w:lineRule="exact"/>
                          <w:ind w:left="2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position w:val="1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color w:val="3E4C52"/>
                            <w:position w:val="1"/>
                            <w:sz w:val="24"/>
                            <w:szCs w:val="24"/>
                          </w:rPr>
                          <w:t>5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spacing w:line="480" w:lineRule="exact"/>
                          <w:ind w:left="200" w:right="-88"/>
                          <w:rPr>
                            <w:sz w:val="46"/>
                            <w:szCs w:val="46"/>
                          </w:rPr>
                        </w:pPr>
                        <w:r>
                          <w:rPr>
                            <w:color w:val="5E6E77"/>
                            <w:w w:val="91"/>
                            <w:position w:val="17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color w:val="4F5D63"/>
                            <w:spacing w:val="-55"/>
                            <w:w w:val="106"/>
                            <w:position w:val="17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color w:val="ABC1C4"/>
                            <w:w w:val="83"/>
                            <w:position w:val="-5"/>
                            <w:sz w:val="46"/>
                            <w:szCs w:val="46"/>
                          </w:rPr>
                          <w:t>-</w:t>
                        </w:r>
                      </w:p>
                      <w:p w:rsidR="0081562E" w:rsidRDefault="00BF61E3">
                        <w:pPr>
                          <w:spacing w:line="200" w:lineRule="exact"/>
                          <w:ind w:left="2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position w:val="1"/>
                            <w:sz w:val="24"/>
                            <w:szCs w:val="24"/>
                          </w:rPr>
                          <w:t>37</w:t>
                        </w:r>
                      </w:p>
                      <w:p w:rsidR="0081562E" w:rsidRDefault="0081562E">
                        <w:pPr>
                          <w:spacing w:before="1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81562E" w:rsidRDefault="00BF61E3">
                        <w:pPr>
                          <w:ind w:left="2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>38</w:t>
                        </w:r>
                      </w:p>
                      <w:p w:rsidR="0081562E" w:rsidRDefault="0081562E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81562E" w:rsidRDefault="00BF61E3">
                        <w:pPr>
                          <w:ind w:left="2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>39</w:t>
                        </w:r>
                      </w:p>
                      <w:p w:rsidR="0081562E" w:rsidRDefault="0081562E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81562E" w:rsidRDefault="00BF61E3">
                        <w:pPr>
                          <w:ind w:left="2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color w:val="4F5D63"/>
                            <w:sz w:val="24"/>
                            <w:szCs w:val="24"/>
                          </w:rPr>
                          <w:t>0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2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83"/>
                            <w:sz w:val="24"/>
                            <w:szCs w:val="24"/>
                          </w:rPr>
                          <w:t>41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2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2F363A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01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65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8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81562E" w:rsidRDefault="00BF61E3">
                        <w:pPr>
                          <w:ind w:left="181" w:right="171"/>
                          <w:jc w:val="center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color w:val="506189"/>
                            <w:w w:val="110"/>
                            <w:sz w:val="23"/>
                            <w:szCs w:val="23"/>
                          </w:rPr>
                          <w:t>#</w:t>
                        </w:r>
                      </w:p>
                      <w:p w:rsidR="0081562E" w:rsidRDefault="0081562E">
                        <w:pPr>
                          <w:spacing w:before="5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81562E" w:rsidRDefault="00BF61E3">
                        <w:pPr>
                          <w:spacing w:line="240" w:lineRule="exact"/>
                          <w:ind w:left="181" w:right="189"/>
                          <w:jc w:val="center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color w:val="5E6E77"/>
                            <w:w w:val="95"/>
                            <w:position w:val="-2"/>
                            <w:sz w:val="23"/>
                            <w:szCs w:val="23"/>
                          </w:rPr>
                          <w:t>$</w:t>
                        </w:r>
                      </w:p>
                    </w:tc>
                  </w:tr>
                  <w:tr w:rsidR="0081562E">
                    <w:trPr>
                      <w:trHeight w:hRule="exact" w:val="419"/>
                    </w:trPr>
                    <w:tc>
                      <w:tcPr>
                        <w:tcW w:w="1039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/>
                    </w:tc>
                    <w:tc>
                      <w:tcPr>
                        <w:tcW w:w="456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28" w:type="dxa"/>
                        <w:vMerge/>
                        <w:tcBorders>
                          <w:left w:val="nil"/>
                          <w:right w:val="single" w:sz="8" w:space="0" w:color="000000"/>
                        </w:tcBorders>
                        <w:shd w:val="clear" w:color="auto" w:fill="CFF7F7"/>
                      </w:tcPr>
                      <w:p w:rsidR="0081562E" w:rsidRDefault="0081562E"/>
                    </w:tc>
                    <w:tc>
                      <w:tcPr>
                        <w:tcW w:w="601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65" w:type="dxa"/>
                        <w:vMerge w:val="restart"/>
                        <w:tcBorders>
                          <w:top w:val="single" w:sz="8" w:space="0" w:color="000000"/>
                          <w:left w:val="nil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2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81562E" w:rsidRDefault="00BF61E3">
                        <w:pPr>
                          <w:spacing w:line="480" w:lineRule="exact"/>
                          <w:ind w:right="8"/>
                          <w:jc w:val="right"/>
                          <w:rPr>
                            <w:sz w:val="46"/>
                            <w:szCs w:val="46"/>
                          </w:rPr>
                        </w:pPr>
                        <w:r>
                          <w:rPr>
                            <w:color w:val="CCCFCF"/>
                            <w:w w:val="83"/>
                            <w:position w:val="-4"/>
                            <w:sz w:val="46"/>
                            <w:szCs w:val="46"/>
                          </w:rPr>
                          <w:t>-</w:t>
                        </w:r>
                      </w:p>
                      <w:p w:rsidR="0081562E" w:rsidRDefault="00BF61E3">
                        <w:pPr>
                          <w:spacing w:line="460" w:lineRule="exact"/>
                          <w:ind w:right="8"/>
                          <w:jc w:val="right"/>
                          <w:rPr>
                            <w:sz w:val="46"/>
                            <w:szCs w:val="46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787C7E"/>
                            <w:spacing w:val="-36"/>
                            <w:w w:val="91"/>
                            <w:position w:val="21"/>
                            <w:sz w:val="25"/>
                            <w:szCs w:val="25"/>
                          </w:rPr>
                          <w:t>&amp;</w:t>
                        </w:r>
                        <w:r>
                          <w:rPr>
                            <w:color w:val="CCCFCF"/>
                            <w:w w:val="154"/>
                            <w:position w:val="1"/>
                            <w:sz w:val="46"/>
                            <w:szCs w:val="46"/>
                          </w:rPr>
                          <w:t>-</w:t>
                        </w:r>
                      </w:p>
                      <w:p w:rsidR="0081562E" w:rsidRDefault="0081562E">
                        <w:pPr>
                          <w:spacing w:before="6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81562E" w:rsidRDefault="0081562E">
                        <w:pPr>
                          <w:spacing w:line="200" w:lineRule="exact"/>
                        </w:pPr>
                      </w:p>
                      <w:p w:rsidR="0081562E" w:rsidRDefault="00BF61E3">
                        <w:pPr>
                          <w:ind w:left="201" w:right="209"/>
                          <w:jc w:val="center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787C7E"/>
                            <w:w w:val="104"/>
                            <w:sz w:val="22"/>
                            <w:szCs w:val="22"/>
                          </w:rPr>
                          <w:t>(</w:t>
                        </w:r>
                      </w:p>
                    </w:tc>
                  </w:tr>
                  <w:tr w:rsidR="0081562E">
                    <w:trPr>
                      <w:trHeight w:hRule="exact" w:val="1331"/>
                    </w:trPr>
                    <w:tc>
                      <w:tcPr>
                        <w:tcW w:w="1039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9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81" w:right="-4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9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2F363A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3E4C52"/>
                            <w:spacing w:val="1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3E4C52"/>
                            <w:w w:val="9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2F363A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2F363A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sz w:val="24"/>
                            <w:szCs w:val="24"/>
                          </w:rPr>
                          <w:t>0</w:t>
                        </w:r>
                      </w:p>
                      <w:p w:rsidR="0081562E" w:rsidRDefault="0081562E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81562E" w:rsidRDefault="00BF61E3">
                        <w:pPr>
                          <w:ind w:left="8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83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2F363A"/>
                            <w:w w:val="83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2F363A"/>
                            <w:spacing w:val="5"/>
                            <w:w w:val="8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3E4C52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3E4C52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3E4C52"/>
                            <w:w w:val="9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2F363A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2F363A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06"/>
                            <w:sz w:val="24"/>
                            <w:szCs w:val="24"/>
                          </w:rPr>
                          <w:t>1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81" w:right="-4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9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2F363A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3E4C52"/>
                            <w:spacing w:val="1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2F363A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3E4C52"/>
                            <w:w w:val="106"/>
                            <w:sz w:val="24"/>
                            <w:szCs w:val="24"/>
                          </w:rPr>
                          <w:t>00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8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9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2F363A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3E4C52"/>
                            <w:spacing w:val="1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2F363A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3E4C52"/>
                            <w:w w:val="10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2F363A"/>
                            <w:w w:val="75"/>
                            <w:sz w:val="24"/>
                            <w:szCs w:val="24"/>
                          </w:rPr>
                          <w:t>1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81" w:right="-4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9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191F21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3E4C52"/>
                            <w:spacing w:val="1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2F363A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2F363A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56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28" w:type="dxa"/>
                        <w:vMerge/>
                        <w:tcBorders>
                          <w:left w:val="nil"/>
                          <w:right w:val="single" w:sz="8" w:space="0" w:color="000000"/>
                        </w:tcBorders>
                        <w:shd w:val="clear" w:color="auto" w:fill="CFF7F7"/>
                      </w:tcPr>
                      <w:p w:rsidR="0081562E" w:rsidRDefault="0081562E"/>
                    </w:tc>
                    <w:tc>
                      <w:tcPr>
                        <w:tcW w:w="601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65" w:type="dxa"/>
                        <w:vMerge/>
                        <w:tcBorders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/>
                    </w:tc>
                  </w:tr>
                  <w:tr w:rsidR="0081562E">
                    <w:trPr>
                      <w:trHeight w:hRule="exact" w:val="820"/>
                    </w:trPr>
                    <w:tc>
                      <w:tcPr>
                        <w:tcW w:w="1039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/>
                    </w:tc>
                    <w:tc>
                      <w:tcPr>
                        <w:tcW w:w="456" w:type="dxa"/>
                        <w:vMerge/>
                        <w:tcBorders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28" w:type="dxa"/>
                        <w:vMerge/>
                        <w:tcBorders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CFF7F7"/>
                      </w:tcPr>
                      <w:p w:rsidR="0081562E" w:rsidRDefault="0081562E"/>
                    </w:tc>
                    <w:tc>
                      <w:tcPr>
                        <w:tcW w:w="601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65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75"/>
                          <w:ind w:left="179" w:right="224"/>
                          <w:jc w:val="center"/>
                          <w:rPr>
                            <w:rFonts w:ascii="Arial" w:eastAsia="Arial" w:hAnsi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787C7E"/>
                            <w:w w:val="99"/>
                            <w:sz w:val="23"/>
                            <w:szCs w:val="23"/>
                          </w:rPr>
                          <w:t>)</w:t>
                        </w:r>
                      </w:p>
                      <w:p w:rsidR="0081562E" w:rsidRDefault="00BF61E3">
                        <w:pPr>
                          <w:spacing w:before="72"/>
                          <w:ind w:left="175" w:right="183"/>
                          <w:jc w:val="center"/>
                          <w:rPr>
                            <w:rFonts w:ascii="Arial" w:eastAsia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E6E77"/>
                            <w:w w:val="97"/>
                            <w:sz w:val="32"/>
                            <w:szCs w:val="32"/>
                          </w:rPr>
                          <w:t>•</w:t>
                        </w:r>
                      </w:p>
                    </w:tc>
                  </w:tr>
                  <w:tr w:rsidR="0081562E">
                    <w:trPr>
                      <w:trHeight w:hRule="exact" w:val="346"/>
                    </w:trPr>
                    <w:tc>
                      <w:tcPr>
                        <w:tcW w:w="103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76" w:line="240" w:lineRule="exact"/>
                          <w:ind w:left="8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191F21"/>
                            <w:w w:val="83"/>
                            <w:position w:val="-2"/>
                            <w:sz w:val="24"/>
                            <w:szCs w:val="24"/>
                          </w:rPr>
                          <w:t>01</w:t>
                        </w:r>
                        <w:r>
                          <w:rPr>
                            <w:color w:val="191F21"/>
                            <w:spacing w:val="5"/>
                            <w:w w:val="83"/>
                            <w:position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191F21"/>
                            <w:position w:val="-2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191F21"/>
                            <w:spacing w:val="2"/>
                            <w:position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191F21"/>
                            <w:w w:val="60"/>
                            <w:position w:val="-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191F21"/>
                            <w:spacing w:val="19"/>
                            <w:w w:val="60"/>
                            <w:position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2F363A"/>
                            <w:w w:val="91"/>
                            <w:position w:val="-2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191F21"/>
                            <w:w w:val="75"/>
                            <w:position w:val="-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191F21"/>
                            <w:w w:val="106"/>
                            <w:position w:val="-2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984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86" w:line="260" w:lineRule="exact"/>
                          <w:ind w:left="8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2F363A"/>
                            <w:position w:val="-2"/>
                            <w:sz w:val="24"/>
                            <w:szCs w:val="24"/>
                          </w:rPr>
                          <w:t>05</w:t>
                        </w:r>
                        <w:r>
                          <w:rPr>
                            <w:color w:val="3E4C52"/>
                            <w:position w:val="-2"/>
                            <w:sz w:val="24"/>
                            <w:szCs w:val="24"/>
                          </w:rPr>
                          <w:t xml:space="preserve">3  </w:t>
                        </w:r>
                        <w:r>
                          <w:rPr>
                            <w:color w:val="3E4C52"/>
                            <w:spacing w:val="24"/>
                            <w:position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2F363A"/>
                            <w:position w:val="-2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color w:val="4F5D63"/>
                            <w:position w:val="-2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01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65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2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81562E" w:rsidRDefault="00BF61E3">
                        <w:pPr>
                          <w:ind w:left="204" w:right="194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E6E77"/>
                            <w:w w:val="92"/>
                            <w:sz w:val="18"/>
                            <w:szCs w:val="18"/>
                          </w:rPr>
                          <w:t>+</w:t>
                        </w:r>
                      </w:p>
                    </w:tc>
                  </w:tr>
                  <w:tr w:rsidR="0081562E">
                    <w:trPr>
                      <w:trHeight w:hRule="exact" w:val="201"/>
                    </w:trPr>
                    <w:tc>
                      <w:tcPr>
                        <w:tcW w:w="1039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9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spacing w:line="240" w:lineRule="exact"/>
                          <w:ind w:left="81" w:right="-4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191F21"/>
                            <w:w w:val="91"/>
                            <w:position w:val="-2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191F21"/>
                            <w:w w:val="75"/>
                            <w:position w:val="-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191F21"/>
                            <w:w w:val="136"/>
                            <w:position w:val="-2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191F21"/>
                            <w:spacing w:val="13"/>
                            <w:position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191F21"/>
                            <w:w w:val="60"/>
                            <w:position w:val="-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191F21"/>
                            <w:w w:val="106"/>
                            <w:position w:val="-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191F21"/>
                            <w:w w:val="136"/>
                            <w:position w:val="-2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191F21"/>
                            <w:w w:val="106"/>
                            <w:position w:val="-2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28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line="160" w:lineRule="exact"/>
                          <w:ind w:left="55" w:right="-4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ABC1C4"/>
                            <w:w w:val="103"/>
                            <w:position w:val="1"/>
                            <w:sz w:val="24"/>
                            <w:szCs w:val="24"/>
                          </w:rPr>
                          <w:t>,-----</w:t>
                        </w:r>
                      </w:p>
                    </w:tc>
                    <w:tc>
                      <w:tcPr>
                        <w:tcW w:w="601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65" w:type="dxa"/>
                        <w:vMerge w:val="restart"/>
                        <w:tcBorders>
                          <w:top w:val="single" w:sz="8" w:space="0" w:color="000000"/>
                          <w:left w:val="nil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16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81562E" w:rsidRDefault="00BF61E3">
                        <w:pPr>
                          <w:spacing w:line="100" w:lineRule="exact"/>
                          <w:ind w:left="221" w:right="23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color w:val="5E6E77"/>
                            <w:w w:val="57"/>
                            <w:position w:val="-9"/>
                            <w:sz w:val="18"/>
                            <w:szCs w:val="18"/>
                          </w:rPr>
                          <w:t>•</w:t>
                        </w:r>
                      </w:p>
                    </w:tc>
                  </w:tr>
                  <w:tr w:rsidR="0081562E">
                    <w:trPr>
                      <w:trHeight w:hRule="exact" w:val="219"/>
                    </w:trPr>
                    <w:tc>
                      <w:tcPr>
                        <w:tcW w:w="1039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/>
                    </w:tc>
                    <w:tc>
                      <w:tcPr>
                        <w:tcW w:w="984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line="200" w:lineRule="exact"/>
                          <w:ind w:left="8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191F21"/>
                            <w:position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2F363A"/>
                            <w:position w:val="-1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color w:val="191F21"/>
                            <w:position w:val="-1"/>
                            <w:sz w:val="24"/>
                            <w:szCs w:val="24"/>
                          </w:rPr>
                          <w:t xml:space="preserve">4  </w:t>
                        </w:r>
                        <w:r>
                          <w:rPr>
                            <w:color w:val="191F21"/>
                            <w:spacing w:val="24"/>
                            <w:position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2F363A"/>
                            <w:position w:val="-1"/>
                            <w:sz w:val="24"/>
                            <w:szCs w:val="24"/>
                          </w:rPr>
                          <w:t>44</w:t>
                        </w:r>
                      </w:p>
                    </w:tc>
                    <w:tc>
                      <w:tcPr>
                        <w:tcW w:w="601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65" w:type="dxa"/>
                        <w:vMerge/>
                        <w:tcBorders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/>
                    </w:tc>
                  </w:tr>
                  <w:tr w:rsidR="0081562E">
                    <w:trPr>
                      <w:trHeight w:hRule="exact" w:val="182"/>
                    </w:trPr>
                    <w:tc>
                      <w:tcPr>
                        <w:tcW w:w="1039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81562E" w:rsidRDefault="00BF61E3">
                        <w:pPr>
                          <w:spacing w:line="240" w:lineRule="exact"/>
                          <w:ind w:left="8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191F21"/>
                            <w:w w:val="83"/>
                            <w:position w:val="-2"/>
                            <w:sz w:val="24"/>
                            <w:szCs w:val="24"/>
                          </w:rPr>
                          <w:t>01</w:t>
                        </w:r>
                        <w:r>
                          <w:rPr>
                            <w:color w:val="191F21"/>
                            <w:spacing w:val="5"/>
                            <w:w w:val="83"/>
                            <w:position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191F21"/>
                            <w:position w:val="-2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191F21"/>
                            <w:spacing w:val="2"/>
                            <w:position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191F21"/>
                            <w:w w:val="60"/>
                            <w:position w:val="-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191F21"/>
                            <w:w w:val="106"/>
                            <w:position w:val="-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191F21"/>
                            <w:spacing w:val="-5"/>
                            <w:position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191F21"/>
                            <w:w w:val="83"/>
                            <w:position w:val="-2"/>
                            <w:sz w:val="24"/>
                            <w:szCs w:val="24"/>
                          </w:rPr>
                          <w:t>01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28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14"/>
                          <w:ind w:left="18" w:right="-35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ABC1C4"/>
                            <w:w w:val="576"/>
                            <w:sz w:val="15"/>
                            <w:szCs w:val="15"/>
                          </w:rPr>
                          <w:t>I-</w:t>
                        </w:r>
                      </w:p>
                    </w:tc>
                    <w:tc>
                      <w:tcPr>
                        <w:tcW w:w="601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65" w:type="dxa"/>
                        <w:vMerge w:val="restart"/>
                        <w:tcBorders>
                          <w:top w:val="single" w:sz="8" w:space="0" w:color="000000"/>
                          <w:left w:val="nil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64" w:line="300" w:lineRule="exact"/>
                          <w:ind w:left="173" w:right="218"/>
                          <w:jc w:val="center"/>
                          <w:rPr>
                            <w:sz w:val="34"/>
                            <w:szCs w:val="34"/>
                          </w:rPr>
                        </w:pPr>
                        <w:r>
                          <w:rPr>
                            <w:color w:val="4F5D63"/>
                            <w:w w:val="66"/>
                            <w:position w:val="-5"/>
                            <w:sz w:val="34"/>
                            <w:szCs w:val="34"/>
                          </w:rPr>
                          <w:t>-</w:t>
                        </w:r>
                      </w:p>
                    </w:tc>
                  </w:tr>
                  <w:tr w:rsidR="0081562E">
                    <w:trPr>
                      <w:trHeight w:hRule="exact" w:val="219"/>
                    </w:trPr>
                    <w:tc>
                      <w:tcPr>
                        <w:tcW w:w="1039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/>
                    </w:tc>
                    <w:tc>
                      <w:tcPr>
                        <w:tcW w:w="984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line="200" w:lineRule="exact"/>
                          <w:ind w:left="8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191F21"/>
                            <w:position w:val="-1"/>
                            <w:sz w:val="24"/>
                            <w:szCs w:val="24"/>
                          </w:rPr>
                          <w:t xml:space="preserve">055  </w:t>
                        </w:r>
                        <w:r>
                          <w:rPr>
                            <w:color w:val="191F21"/>
                            <w:spacing w:val="24"/>
                            <w:position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191F21"/>
                            <w:position w:val="-1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color w:val="2F363A"/>
                            <w:position w:val="-1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01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65" w:type="dxa"/>
                        <w:vMerge/>
                        <w:tcBorders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/>
                    </w:tc>
                  </w:tr>
                  <w:tr w:rsidR="0081562E">
                    <w:trPr>
                      <w:trHeight w:hRule="exact" w:val="201"/>
                    </w:trPr>
                    <w:tc>
                      <w:tcPr>
                        <w:tcW w:w="1039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7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81562E" w:rsidRDefault="00BF61E3">
                        <w:pPr>
                          <w:spacing w:line="220" w:lineRule="exact"/>
                          <w:ind w:left="81" w:right="-4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191F21"/>
                            <w:w w:val="83"/>
                            <w:position w:val="-4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000000"/>
                            <w:w w:val="83"/>
                            <w:position w:val="-4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000000"/>
                            <w:spacing w:val="5"/>
                            <w:w w:val="83"/>
                            <w:position w:val="-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191F21"/>
                            <w:position w:val="-4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191F21"/>
                            <w:spacing w:val="2"/>
                            <w:position w:val="-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60"/>
                            <w:position w:val="-4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191F21"/>
                            <w:w w:val="106"/>
                            <w:position w:val="-4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color w:val="191F21"/>
                            <w:spacing w:val="-5"/>
                            <w:position w:val="-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191F21"/>
                            <w:position w:val="-4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28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4" w:line="180" w:lineRule="exact"/>
                          <w:ind w:left="18" w:right="-4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ABC1C4"/>
                            <w:w w:val="466"/>
                            <w:position w:val="-2"/>
                          </w:rPr>
                          <w:t>i-</w:t>
                        </w:r>
                      </w:p>
                    </w:tc>
                    <w:tc>
                      <w:tcPr>
                        <w:tcW w:w="601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65" w:type="dxa"/>
                        <w:vMerge w:val="restart"/>
                        <w:tcBorders>
                          <w:top w:val="single" w:sz="8" w:space="0" w:color="000000"/>
                          <w:left w:val="nil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/>
                    </w:tc>
                  </w:tr>
                  <w:tr w:rsidR="0081562E">
                    <w:trPr>
                      <w:trHeight w:hRule="exact" w:val="219"/>
                    </w:trPr>
                    <w:tc>
                      <w:tcPr>
                        <w:tcW w:w="1039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/>
                    </w:tc>
                    <w:tc>
                      <w:tcPr>
                        <w:tcW w:w="984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line="200" w:lineRule="exact"/>
                          <w:ind w:left="8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191F21"/>
                            <w:position w:val="-1"/>
                            <w:sz w:val="24"/>
                            <w:szCs w:val="24"/>
                          </w:rPr>
                          <w:t xml:space="preserve">056  </w:t>
                        </w:r>
                        <w:r>
                          <w:rPr>
                            <w:color w:val="191F21"/>
                            <w:spacing w:val="24"/>
                            <w:position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191F21"/>
                            <w:position w:val="-1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color w:val="2F363A"/>
                            <w:position w:val="-1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601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65" w:type="dxa"/>
                        <w:vMerge/>
                        <w:tcBorders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/>
                    </w:tc>
                  </w:tr>
                  <w:tr w:rsidR="0081562E">
                    <w:trPr>
                      <w:trHeight w:hRule="exact" w:val="201"/>
                    </w:trPr>
                    <w:tc>
                      <w:tcPr>
                        <w:tcW w:w="1039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9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8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w w:val="83"/>
                            <w:sz w:val="24"/>
                            <w:szCs w:val="24"/>
                          </w:rPr>
                          <w:t>01</w:t>
                        </w:r>
                        <w:r>
                          <w:rPr>
                            <w:spacing w:val="5"/>
                            <w:w w:val="8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191F21"/>
                            <w:w w:val="106"/>
                            <w:sz w:val="24"/>
                            <w:szCs w:val="24"/>
                          </w:rPr>
                          <w:t>111</w:t>
                        </w:r>
                      </w:p>
                      <w:p w:rsidR="0081562E" w:rsidRDefault="0081562E">
                        <w:pPr>
                          <w:spacing w:before="1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81562E" w:rsidRDefault="00BF61E3">
                        <w:pPr>
                          <w:spacing w:line="200" w:lineRule="exact"/>
                          <w:ind w:left="81" w:right="-4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w w:val="90"/>
                            <w:position w:val="-5"/>
                            <w:sz w:val="24"/>
                            <w:szCs w:val="24"/>
                          </w:rPr>
                          <w:t xml:space="preserve">011 </w:t>
                        </w:r>
                        <w:r>
                          <w:rPr>
                            <w:spacing w:val="3"/>
                            <w:w w:val="90"/>
                            <w:position w:val="-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w w:val="91"/>
                            <w:position w:val="-5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w w:val="106"/>
                            <w:position w:val="-5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191F21"/>
                            <w:w w:val="106"/>
                            <w:position w:val="-5"/>
                            <w:sz w:val="24"/>
                            <w:szCs w:val="24"/>
                          </w:rPr>
                          <w:t>00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28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before="32"/>
                          <w:ind w:left="36" w:right="-34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ABC1C4"/>
                            <w:w w:val="359"/>
                            <w:sz w:val="15"/>
                            <w:szCs w:val="15"/>
                          </w:rPr>
                          <w:t>f--</w:t>
                        </w:r>
                      </w:p>
                    </w:tc>
                    <w:tc>
                      <w:tcPr>
                        <w:tcW w:w="601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65" w:type="dxa"/>
                        <w:vMerge w:val="restart"/>
                        <w:tcBorders>
                          <w:top w:val="single" w:sz="8" w:space="0" w:color="000000"/>
                          <w:left w:val="nil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6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81562E" w:rsidRDefault="00BF61E3">
                        <w:pPr>
                          <w:ind w:left="200" w:right="208"/>
                          <w:jc w:val="center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color w:val="4F5D63"/>
                            <w:w w:val="119"/>
                            <w:sz w:val="22"/>
                            <w:szCs w:val="22"/>
                          </w:rPr>
                          <w:t>I</w:t>
                        </w:r>
                      </w:p>
                      <w:p w:rsidR="0081562E" w:rsidRDefault="0081562E">
                        <w:pPr>
                          <w:spacing w:before="7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81562E" w:rsidRDefault="00BF61E3">
                        <w:pPr>
                          <w:spacing w:line="200" w:lineRule="exact"/>
                          <w:ind w:left="180" w:right="189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91"/>
                            <w:position w:val="-5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81562E">
                    <w:trPr>
                      <w:trHeight w:hRule="exact" w:val="620"/>
                    </w:trPr>
                    <w:tc>
                      <w:tcPr>
                        <w:tcW w:w="1039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/>
                    </w:tc>
                    <w:tc>
                      <w:tcPr>
                        <w:tcW w:w="984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line="220" w:lineRule="exact"/>
                          <w:ind w:left="8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191F21"/>
                            <w:position w:val="1"/>
                            <w:sz w:val="24"/>
                            <w:szCs w:val="24"/>
                          </w:rPr>
                          <w:t xml:space="preserve">057  </w:t>
                        </w:r>
                        <w:r>
                          <w:rPr>
                            <w:color w:val="191F21"/>
                            <w:spacing w:val="24"/>
                            <w:position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191F21"/>
                            <w:position w:val="1"/>
                            <w:sz w:val="24"/>
                            <w:szCs w:val="24"/>
                          </w:rPr>
                          <w:t>47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spacing w:line="240" w:lineRule="exact"/>
                          <w:ind w:left="8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191F21"/>
                            <w:position w:val="-3"/>
                            <w:sz w:val="24"/>
                            <w:szCs w:val="24"/>
                          </w:rPr>
                          <w:t xml:space="preserve">060  </w:t>
                        </w:r>
                        <w:r>
                          <w:rPr>
                            <w:color w:val="191F21"/>
                            <w:spacing w:val="24"/>
                            <w:position w:val="-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191F21"/>
                            <w:position w:val="-3"/>
                            <w:sz w:val="24"/>
                            <w:szCs w:val="24"/>
                          </w:rPr>
                          <w:t>48</w:t>
                        </w:r>
                      </w:p>
                    </w:tc>
                    <w:tc>
                      <w:tcPr>
                        <w:tcW w:w="601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65" w:type="dxa"/>
                        <w:vMerge/>
                        <w:tcBorders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/>
                    </w:tc>
                  </w:tr>
                  <w:tr w:rsidR="0081562E">
                    <w:trPr>
                      <w:trHeight w:hRule="exact" w:val="510"/>
                    </w:trPr>
                    <w:tc>
                      <w:tcPr>
                        <w:tcW w:w="103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5"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:rsidR="0081562E" w:rsidRDefault="00BF61E3">
                        <w:pPr>
                          <w:ind w:left="8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w w:val="90"/>
                            <w:sz w:val="24"/>
                            <w:szCs w:val="24"/>
                          </w:rPr>
                          <w:t xml:space="preserve">011 </w:t>
                        </w:r>
                        <w:r>
                          <w:rPr>
                            <w:spacing w:val="3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w w:val="9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w w:val="106"/>
                            <w:sz w:val="24"/>
                            <w:szCs w:val="24"/>
                          </w:rPr>
                          <w:t>00</w:t>
                        </w:r>
                        <w:r>
                          <w:rPr>
                            <w:color w:val="191F21"/>
                            <w:w w:val="75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>
                        <w:pPr>
                          <w:spacing w:before="5" w:line="180" w:lineRule="exact"/>
                          <w:rPr>
                            <w:sz w:val="19"/>
                            <w:szCs w:val="19"/>
                          </w:rPr>
                        </w:pPr>
                      </w:p>
                      <w:p w:rsidR="0081562E" w:rsidRDefault="00BF61E3">
                        <w:pPr>
                          <w:ind w:left="81" w:right="-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191F21"/>
                            <w:w w:val="9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191F21"/>
                            <w:w w:val="106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color w:val="191F21"/>
                            <w:w w:val="75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line="220" w:lineRule="exact"/>
                          <w:ind w:left="-18" w:right="-28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color w:val="ABC1C4"/>
                            <w:w w:val="456"/>
                            <w:sz w:val="22"/>
                            <w:szCs w:val="22"/>
                          </w:rPr>
                          <w:t>'-</w:t>
                        </w:r>
                      </w:p>
                      <w:p w:rsidR="0081562E" w:rsidRDefault="00BF61E3">
                        <w:pPr>
                          <w:spacing w:line="240" w:lineRule="exact"/>
                          <w:ind w:left="162" w:right="4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191F21"/>
                            <w:w w:val="91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color w:val="191F21"/>
                            <w:w w:val="106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601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65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5"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:rsidR="0081562E" w:rsidRDefault="00BF61E3">
                        <w:pPr>
                          <w:ind w:left="180" w:right="225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w w:val="6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81562E">
                    <w:trPr>
                      <w:trHeight w:hRule="exact" w:val="419"/>
                    </w:trPr>
                    <w:tc>
                      <w:tcPr>
                        <w:tcW w:w="103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94"/>
                          <w:ind w:left="81" w:right="-4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w w:val="90"/>
                            <w:sz w:val="24"/>
                            <w:szCs w:val="24"/>
                          </w:rPr>
                          <w:t xml:space="preserve">011 </w:t>
                        </w:r>
                        <w:r>
                          <w:rPr>
                            <w:spacing w:val="3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191F21"/>
                            <w:w w:val="9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191F21"/>
                            <w:w w:val="10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191F21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191F21"/>
                            <w:w w:val="136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984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94"/>
                          <w:ind w:left="8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191F21"/>
                            <w:sz w:val="24"/>
                            <w:szCs w:val="24"/>
                          </w:rPr>
                          <w:t xml:space="preserve">062  </w:t>
                        </w:r>
                        <w:r>
                          <w:rPr>
                            <w:color w:val="191F21"/>
                            <w:spacing w:val="2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191F21"/>
                            <w:sz w:val="24"/>
                            <w:szCs w:val="24"/>
                          </w:rPr>
                          <w:t>50</w:t>
                        </w:r>
                      </w:p>
                    </w:tc>
                    <w:tc>
                      <w:tcPr>
                        <w:tcW w:w="601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65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94"/>
                          <w:ind w:left="180" w:right="189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91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 w:rsidR="0081562E">
                    <w:trPr>
                      <w:trHeight w:hRule="exact" w:val="328"/>
                    </w:trPr>
                    <w:tc>
                      <w:tcPr>
                        <w:tcW w:w="103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76" w:line="220" w:lineRule="exact"/>
                          <w:ind w:left="8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191F21"/>
                            <w:w w:val="90"/>
                            <w:position w:val="-4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000000"/>
                            <w:w w:val="90"/>
                            <w:position w:val="-4"/>
                            <w:sz w:val="24"/>
                            <w:szCs w:val="24"/>
                          </w:rPr>
                          <w:t xml:space="preserve">11 </w:t>
                        </w:r>
                        <w:r>
                          <w:rPr>
                            <w:color w:val="000000"/>
                            <w:spacing w:val="3"/>
                            <w:w w:val="90"/>
                            <w:position w:val="-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191F21"/>
                            <w:w w:val="91"/>
                            <w:position w:val="-4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191F21"/>
                            <w:w w:val="106"/>
                            <w:position w:val="-4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191F21"/>
                            <w:w w:val="75"/>
                            <w:position w:val="-4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191F21"/>
                            <w:w w:val="106"/>
                            <w:position w:val="-4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984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76" w:line="240" w:lineRule="exact"/>
                          <w:ind w:left="8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191F21"/>
                            <w:position w:val="-3"/>
                            <w:sz w:val="24"/>
                            <w:szCs w:val="24"/>
                          </w:rPr>
                          <w:t xml:space="preserve">063  </w:t>
                        </w:r>
                        <w:r>
                          <w:rPr>
                            <w:color w:val="191F21"/>
                            <w:spacing w:val="24"/>
                            <w:position w:val="-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191F21"/>
                            <w:w w:val="83"/>
                            <w:position w:val="-3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color w:val="2F363A"/>
                            <w:w w:val="83"/>
                            <w:position w:val="-3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01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65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76" w:line="220" w:lineRule="exact"/>
                          <w:ind w:left="180" w:right="189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91"/>
                            <w:position w:val="-4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81562E">
                    <w:trPr>
                      <w:trHeight w:hRule="exact" w:val="201"/>
                    </w:trPr>
                    <w:tc>
                      <w:tcPr>
                        <w:tcW w:w="1039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7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81562E" w:rsidRDefault="00BF61E3">
                        <w:pPr>
                          <w:spacing w:line="220" w:lineRule="exact"/>
                          <w:ind w:left="81" w:right="-4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191F21"/>
                            <w:w w:val="90"/>
                            <w:position w:val="-4"/>
                            <w:sz w:val="24"/>
                            <w:szCs w:val="24"/>
                          </w:rPr>
                          <w:t xml:space="preserve">011 </w:t>
                        </w:r>
                        <w:r>
                          <w:rPr>
                            <w:color w:val="191F21"/>
                            <w:spacing w:val="3"/>
                            <w:w w:val="90"/>
                            <w:position w:val="-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191F21"/>
                            <w:w w:val="91"/>
                            <w:position w:val="-4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191F21"/>
                            <w:w w:val="75"/>
                            <w:position w:val="-4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191F21"/>
                            <w:w w:val="136"/>
                            <w:position w:val="-4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191F21"/>
                            <w:w w:val="106"/>
                            <w:position w:val="-4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28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line="180" w:lineRule="exact"/>
                          <w:ind w:left="55" w:right="-39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ABC1C4"/>
                            <w:w w:val="138"/>
                            <w:sz w:val="18"/>
                            <w:szCs w:val="18"/>
                          </w:rPr>
                          <w:t>,-----</w:t>
                        </w:r>
                      </w:p>
                    </w:tc>
                    <w:tc>
                      <w:tcPr>
                        <w:tcW w:w="601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65" w:type="dxa"/>
                        <w:vMerge w:val="restart"/>
                        <w:tcBorders>
                          <w:top w:val="single" w:sz="8" w:space="0" w:color="000000"/>
                          <w:left w:val="nil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7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81562E" w:rsidRDefault="00BF61E3">
                        <w:pPr>
                          <w:spacing w:line="220" w:lineRule="exact"/>
                          <w:ind w:left="180" w:right="189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15078"/>
                            <w:w w:val="91"/>
                            <w:position w:val="-4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</w:tr>
                  <w:tr w:rsidR="0081562E">
                    <w:trPr>
                      <w:trHeight w:hRule="exact" w:val="219"/>
                    </w:trPr>
                    <w:tc>
                      <w:tcPr>
                        <w:tcW w:w="1039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/>
                    </w:tc>
                    <w:tc>
                      <w:tcPr>
                        <w:tcW w:w="984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line="200" w:lineRule="exact"/>
                          <w:ind w:left="8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191F21"/>
                            <w:position w:val="-3"/>
                            <w:sz w:val="24"/>
                            <w:szCs w:val="24"/>
                          </w:rPr>
                          <w:t xml:space="preserve">064  </w:t>
                        </w:r>
                        <w:r>
                          <w:rPr>
                            <w:color w:val="191F21"/>
                            <w:spacing w:val="24"/>
                            <w:position w:val="-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2F363A"/>
                            <w:position w:val="-3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color w:val="3E4C52"/>
                            <w:position w:val="-3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01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65" w:type="dxa"/>
                        <w:vMerge/>
                        <w:tcBorders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/>
                    </w:tc>
                  </w:tr>
                  <w:tr w:rsidR="0081562E">
                    <w:trPr>
                      <w:trHeight w:hRule="exact" w:val="182"/>
                    </w:trPr>
                    <w:tc>
                      <w:tcPr>
                        <w:tcW w:w="1039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7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81562E" w:rsidRDefault="00BF61E3">
                        <w:pPr>
                          <w:ind w:left="8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191F21"/>
                            <w:w w:val="85"/>
                            <w:sz w:val="24"/>
                            <w:szCs w:val="24"/>
                          </w:rPr>
                          <w:t xml:space="preserve">011 </w:t>
                        </w:r>
                        <w:r>
                          <w:rPr>
                            <w:color w:val="191F21"/>
                            <w:spacing w:val="27"/>
                            <w:w w:val="8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191F21"/>
                            <w:w w:val="85"/>
                            <w:sz w:val="24"/>
                            <w:szCs w:val="24"/>
                          </w:rPr>
                          <w:t>01</w:t>
                        </w:r>
                        <w:r>
                          <w:rPr>
                            <w:color w:val="191F21"/>
                            <w:spacing w:val="-1"/>
                            <w:w w:val="8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191F21"/>
                            <w:w w:val="85"/>
                            <w:sz w:val="24"/>
                            <w:szCs w:val="24"/>
                          </w:rPr>
                          <w:t>01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spacing w:line="220" w:lineRule="exact"/>
                          <w:ind w:left="81" w:right="-4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191F21"/>
                            <w:w w:val="90"/>
                            <w:position w:val="-4"/>
                            <w:sz w:val="24"/>
                            <w:szCs w:val="24"/>
                          </w:rPr>
                          <w:t xml:space="preserve">011 </w:t>
                        </w:r>
                        <w:r>
                          <w:rPr>
                            <w:color w:val="191F21"/>
                            <w:spacing w:val="3"/>
                            <w:w w:val="90"/>
                            <w:position w:val="-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191F21"/>
                            <w:w w:val="90"/>
                            <w:position w:val="-4"/>
                            <w:sz w:val="24"/>
                            <w:szCs w:val="24"/>
                          </w:rPr>
                          <w:t>011</w:t>
                        </w:r>
                        <w:r>
                          <w:rPr>
                            <w:color w:val="191F21"/>
                            <w:spacing w:val="3"/>
                            <w:w w:val="90"/>
                            <w:position w:val="-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2F363A"/>
                            <w:position w:val="-4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28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CFF7F7"/>
                      </w:tcPr>
                      <w:p w:rsidR="0081562E" w:rsidRDefault="00BF61E3">
                        <w:pPr>
                          <w:spacing w:line="180" w:lineRule="exact"/>
                          <w:ind w:left="55" w:right="-44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ABC1C4"/>
                            <w:w w:val="253"/>
                            <w:position w:val="-4"/>
                            <w:sz w:val="21"/>
                            <w:szCs w:val="21"/>
                          </w:rPr>
                          <w:t>'--</w:t>
                        </w:r>
                      </w:p>
                    </w:tc>
                    <w:tc>
                      <w:tcPr>
                        <w:tcW w:w="601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65" w:type="dxa"/>
                        <w:vMerge w:val="restart"/>
                        <w:tcBorders>
                          <w:top w:val="single" w:sz="8" w:space="0" w:color="000000"/>
                          <w:left w:val="nil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7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81562E" w:rsidRDefault="00BF61E3">
                        <w:pPr>
                          <w:ind w:left="180" w:right="189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91"/>
                            <w:sz w:val="24"/>
                            <w:szCs w:val="24"/>
                          </w:rPr>
                          <w:t>5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spacing w:line="220" w:lineRule="exact"/>
                          <w:ind w:left="180" w:right="189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91"/>
                            <w:position w:val="-4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  <w:tr w:rsidR="0081562E">
                    <w:trPr>
                      <w:trHeight w:hRule="exact" w:val="656"/>
                    </w:trPr>
                    <w:tc>
                      <w:tcPr>
                        <w:tcW w:w="1039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/>
                    </w:tc>
                    <w:tc>
                      <w:tcPr>
                        <w:tcW w:w="984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line="260" w:lineRule="exact"/>
                          <w:ind w:left="8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191F2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2F363A"/>
                            <w:sz w:val="24"/>
                            <w:szCs w:val="24"/>
                          </w:rPr>
                          <w:t xml:space="preserve">65  </w:t>
                        </w:r>
                        <w:r>
                          <w:rPr>
                            <w:color w:val="2F363A"/>
                            <w:spacing w:val="2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3E4C52"/>
                            <w:sz w:val="24"/>
                            <w:szCs w:val="24"/>
                          </w:rPr>
                          <w:t>53</w:t>
                        </w:r>
                      </w:p>
                    </w:tc>
                    <w:tc>
                      <w:tcPr>
                        <w:tcW w:w="601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65" w:type="dxa"/>
                        <w:vMerge/>
                        <w:tcBorders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/>
                    </w:tc>
                  </w:tr>
                  <w:tr w:rsidR="0081562E">
                    <w:trPr>
                      <w:trHeight w:hRule="exact" w:val="419"/>
                    </w:trPr>
                    <w:tc>
                      <w:tcPr>
                        <w:tcW w:w="1039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7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81562E" w:rsidRDefault="00BF61E3">
                        <w:pPr>
                          <w:spacing w:line="480" w:lineRule="exact"/>
                          <w:ind w:left="26" w:right="-88"/>
                          <w:rPr>
                            <w:sz w:val="34"/>
                            <w:szCs w:val="34"/>
                          </w:rPr>
                        </w:pPr>
                        <w:r>
                          <w:rPr>
                            <w:color w:val="CCCFCF"/>
                            <w:spacing w:val="-182"/>
                            <w:w w:val="154"/>
                            <w:position w:val="-5"/>
                            <w:sz w:val="46"/>
                            <w:szCs w:val="46"/>
                          </w:rPr>
                          <w:t>-</w:t>
                        </w:r>
                        <w:r>
                          <w:rPr>
                            <w:color w:val="3E4C52"/>
                            <w:w w:val="91"/>
                            <w:position w:val="17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2F363A"/>
                            <w:w w:val="75"/>
                            <w:position w:val="17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2F363A"/>
                            <w:w w:val="106"/>
                            <w:position w:val="17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2F363A"/>
                            <w:position w:val="1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2F363A"/>
                            <w:spacing w:val="-11"/>
                            <w:position w:val="1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3E4C52"/>
                            <w:w w:val="91"/>
                            <w:position w:val="17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2F363A"/>
                            <w:w w:val="75"/>
                            <w:position w:val="17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2F363A"/>
                            <w:w w:val="106"/>
                            <w:position w:val="17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2F363A"/>
                            <w:spacing w:val="-18"/>
                            <w:w w:val="106"/>
                            <w:position w:val="17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ABC1C4"/>
                            <w:w w:val="48"/>
                            <w:position w:val="-1"/>
                            <w:sz w:val="34"/>
                            <w:szCs w:val="34"/>
                          </w:rPr>
                          <w:t>-</w:t>
                        </w:r>
                      </w:p>
                      <w:p w:rsidR="0081562E" w:rsidRDefault="00BF61E3">
                        <w:pPr>
                          <w:spacing w:line="200" w:lineRule="exact"/>
                          <w:ind w:left="81" w:right="-4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90"/>
                            <w:position w:val="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2F363A"/>
                            <w:w w:val="90"/>
                            <w:position w:val="1"/>
                            <w:sz w:val="24"/>
                            <w:szCs w:val="24"/>
                          </w:rPr>
                          <w:t xml:space="preserve">11 </w:t>
                        </w:r>
                        <w:r>
                          <w:rPr>
                            <w:color w:val="2F363A"/>
                            <w:spacing w:val="3"/>
                            <w:w w:val="90"/>
                            <w:position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2F363A"/>
                            <w:w w:val="60"/>
                            <w:position w:val="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3E4C52"/>
                            <w:w w:val="136"/>
                            <w:position w:val="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3E4C52"/>
                            <w:w w:val="106"/>
                            <w:position w:val="1"/>
                            <w:sz w:val="24"/>
                            <w:szCs w:val="24"/>
                          </w:rPr>
                          <w:t>00</w:t>
                        </w:r>
                      </w:p>
                      <w:p w:rsidR="0081562E" w:rsidRDefault="0081562E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81562E" w:rsidRDefault="00BF61E3">
                        <w:pPr>
                          <w:ind w:left="8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90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2F363A"/>
                            <w:w w:val="90"/>
                            <w:sz w:val="24"/>
                            <w:szCs w:val="24"/>
                          </w:rPr>
                          <w:t xml:space="preserve">11 </w:t>
                        </w:r>
                        <w:r>
                          <w:rPr>
                            <w:color w:val="2F363A"/>
                            <w:spacing w:val="3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2F363A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2F363A"/>
                            <w:spacing w:val="19"/>
                            <w:w w:val="6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3E4C52"/>
                            <w:w w:val="9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3E4C52"/>
                            <w:w w:val="10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2F363A"/>
                            <w:w w:val="75"/>
                            <w:sz w:val="24"/>
                            <w:szCs w:val="24"/>
                          </w:rPr>
                          <w:t>1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81" w:right="-4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90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2F363A"/>
                            <w:w w:val="90"/>
                            <w:sz w:val="24"/>
                            <w:szCs w:val="24"/>
                          </w:rPr>
                          <w:t xml:space="preserve">11 </w:t>
                        </w:r>
                        <w:r>
                          <w:rPr>
                            <w:color w:val="2F363A"/>
                            <w:spacing w:val="3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2F363A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2F363A"/>
                            <w:spacing w:val="19"/>
                            <w:w w:val="6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3E4C52"/>
                            <w:w w:val="83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2F363A"/>
                            <w:w w:val="83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2F363A"/>
                            <w:spacing w:val="5"/>
                            <w:w w:val="8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3E4C52"/>
                            <w:sz w:val="24"/>
                            <w:szCs w:val="24"/>
                          </w:rPr>
                          <w:t>0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8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90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2F363A"/>
                            <w:w w:val="90"/>
                            <w:sz w:val="24"/>
                            <w:szCs w:val="24"/>
                          </w:rPr>
                          <w:t xml:space="preserve">11 </w:t>
                        </w:r>
                        <w:r>
                          <w:rPr>
                            <w:color w:val="2F363A"/>
                            <w:spacing w:val="3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2F363A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2F363A"/>
                            <w:spacing w:val="19"/>
                            <w:w w:val="6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3E4C52"/>
                            <w:w w:val="9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2F363A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2F363A"/>
                            <w:w w:val="106"/>
                            <w:sz w:val="24"/>
                            <w:szCs w:val="24"/>
                          </w:rPr>
                          <w:t>1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spacing w:line="240" w:lineRule="exact"/>
                          <w:ind w:left="81" w:right="-4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90"/>
                            <w:position w:val="-2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2F363A"/>
                            <w:w w:val="90"/>
                            <w:position w:val="-2"/>
                            <w:sz w:val="24"/>
                            <w:szCs w:val="24"/>
                          </w:rPr>
                          <w:t xml:space="preserve">11 </w:t>
                        </w:r>
                        <w:r>
                          <w:rPr>
                            <w:color w:val="2F363A"/>
                            <w:spacing w:val="3"/>
                            <w:w w:val="90"/>
                            <w:position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2F363A"/>
                            <w:w w:val="60"/>
                            <w:position w:val="-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2F363A"/>
                            <w:w w:val="106"/>
                            <w:position w:val="-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2F363A"/>
                            <w:spacing w:val="-5"/>
                            <w:position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3E4C52"/>
                            <w:position w:val="-2"/>
                            <w:sz w:val="24"/>
                            <w:szCs w:val="24"/>
                          </w:rPr>
                          <w:t>00</w:t>
                        </w:r>
                      </w:p>
                    </w:tc>
                    <w:tc>
                      <w:tcPr>
                        <w:tcW w:w="456" w:type="dxa"/>
                        <w:vMerge w:val="restart"/>
                        <w:tcBorders>
                          <w:top w:val="nil"/>
                          <w:left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>
                        <w:pPr>
                          <w:spacing w:before="7"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81562E" w:rsidRDefault="00BF61E3">
                        <w:pPr>
                          <w:ind w:left="81"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101"/>
                            <w:sz w:val="24"/>
                            <w:szCs w:val="24"/>
                          </w:rPr>
                          <w:t>067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81"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10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101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color w:val="3E4C52"/>
                            <w:w w:val="101"/>
                            <w:sz w:val="24"/>
                            <w:szCs w:val="24"/>
                          </w:rPr>
                          <w:t>0</w:t>
                        </w:r>
                      </w:p>
                      <w:p w:rsidR="0081562E" w:rsidRDefault="0081562E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81562E" w:rsidRDefault="00BF61E3">
                        <w:pPr>
                          <w:ind w:left="81" w:right="-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9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3E4C52"/>
                            <w:w w:val="106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color w:val="3E4C52"/>
                            <w:w w:val="75"/>
                            <w:sz w:val="24"/>
                            <w:szCs w:val="24"/>
                          </w:rPr>
                          <w:t>1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81"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10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101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color w:val="5E6E77"/>
                            <w:w w:val="101"/>
                            <w:sz w:val="24"/>
                            <w:szCs w:val="24"/>
                          </w:rPr>
                          <w:t>2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81"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10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101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color w:val="5E6E77"/>
                            <w:w w:val="101"/>
                            <w:sz w:val="24"/>
                            <w:szCs w:val="24"/>
                          </w:rPr>
                          <w:t>3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81"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10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4F5D63"/>
                            <w:w w:val="101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color w:val="2F363A"/>
                            <w:w w:val="101"/>
                            <w:sz w:val="24"/>
                            <w:szCs w:val="24"/>
                          </w:rPr>
                          <w:t>4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81"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2F363A"/>
                            <w:w w:val="10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3E4C52"/>
                            <w:w w:val="101"/>
                            <w:sz w:val="24"/>
                            <w:szCs w:val="24"/>
                          </w:rPr>
                          <w:t>75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81" w:right="-5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191F21"/>
                            <w:w w:val="10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2F363A"/>
                            <w:w w:val="101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color w:val="3E4C52"/>
                            <w:w w:val="101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528" w:type="dxa"/>
                        <w:vMerge w:val="restart"/>
                        <w:tcBorders>
                          <w:top w:val="nil"/>
                          <w:left w:val="nil"/>
                          <w:right w:val="single" w:sz="8" w:space="0" w:color="000000"/>
                        </w:tcBorders>
                        <w:shd w:val="clear" w:color="auto" w:fill="CFF7F7"/>
                      </w:tcPr>
                      <w:p w:rsidR="0081562E" w:rsidRDefault="0081562E">
                        <w:pPr>
                          <w:spacing w:before="7"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81562E" w:rsidRDefault="00BF61E3">
                        <w:pPr>
                          <w:ind w:left="2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>55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2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>56</w:t>
                        </w:r>
                      </w:p>
                      <w:p w:rsidR="0081562E" w:rsidRDefault="0081562E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81562E" w:rsidRDefault="00BF61E3">
                        <w:pPr>
                          <w:ind w:left="2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>57</w:t>
                        </w:r>
                      </w:p>
                      <w:p w:rsidR="0081562E" w:rsidRDefault="0081562E">
                        <w:pPr>
                          <w:spacing w:before="1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81562E" w:rsidRDefault="00BF61E3">
                        <w:pPr>
                          <w:ind w:left="2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>58</w:t>
                        </w:r>
                      </w:p>
                      <w:p w:rsidR="0081562E" w:rsidRDefault="0081562E">
                        <w:pPr>
                          <w:spacing w:before="3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2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sz w:val="24"/>
                            <w:szCs w:val="24"/>
                          </w:rPr>
                          <w:t>59</w:t>
                        </w:r>
                      </w:p>
                      <w:p w:rsidR="0081562E" w:rsidRDefault="0081562E">
                        <w:pPr>
                          <w:spacing w:before="8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81562E" w:rsidRDefault="00BF61E3">
                        <w:pPr>
                          <w:spacing w:line="480" w:lineRule="exact"/>
                          <w:ind w:left="200" w:right="-85"/>
                          <w:rPr>
                            <w:sz w:val="46"/>
                            <w:szCs w:val="46"/>
                          </w:rPr>
                        </w:pPr>
                        <w:r>
                          <w:rPr>
                            <w:color w:val="5E6E77"/>
                            <w:position w:val="16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color w:val="4F5D63"/>
                            <w:spacing w:val="-73"/>
                            <w:position w:val="16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ABC1C4"/>
                            <w:position w:val="-4"/>
                            <w:sz w:val="46"/>
                            <w:szCs w:val="46"/>
                          </w:rPr>
                          <w:t>-</w:t>
                        </w:r>
                      </w:p>
                      <w:p w:rsidR="0081562E" w:rsidRDefault="00BF61E3">
                        <w:pPr>
                          <w:spacing w:line="400" w:lineRule="exact"/>
                          <w:ind w:left="2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4F5D63"/>
                            <w:spacing w:val="-109"/>
                            <w:w w:val="91"/>
                            <w:position w:val="18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color w:val="ABC1C4"/>
                            <w:spacing w:val="-200"/>
                            <w:w w:val="273"/>
                            <w:position w:val="-2"/>
                            <w:sz w:val="34"/>
                            <w:szCs w:val="34"/>
                          </w:rPr>
                          <w:t>-</w:t>
                        </w:r>
                        <w:r>
                          <w:rPr>
                            <w:color w:val="3E4C52"/>
                            <w:w w:val="75"/>
                            <w:position w:val="18"/>
                            <w:sz w:val="24"/>
                            <w:szCs w:val="24"/>
                          </w:rPr>
                          <w:t>1</w:t>
                        </w:r>
                      </w:p>
                      <w:p w:rsidR="0081562E" w:rsidRDefault="00BF61E3">
                        <w:pPr>
                          <w:spacing w:line="220" w:lineRule="exact"/>
                          <w:ind w:left="2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position w:val="1"/>
                            <w:sz w:val="24"/>
                            <w:szCs w:val="24"/>
                          </w:rPr>
                          <w:t>62</w:t>
                        </w:r>
                      </w:p>
                    </w:tc>
                    <w:tc>
                      <w:tcPr>
                        <w:tcW w:w="601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65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6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81562E" w:rsidRDefault="00BF61E3">
                        <w:pPr>
                          <w:spacing w:line="220" w:lineRule="exact"/>
                          <w:ind w:left="181" w:right="189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color w:val="5E6E77"/>
                            <w:w w:val="81"/>
                            <w:position w:val="-4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</w:tr>
                  <w:tr w:rsidR="0081562E">
                    <w:trPr>
                      <w:trHeight w:hRule="exact" w:val="2096"/>
                    </w:trPr>
                    <w:tc>
                      <w:tcPr>
                        <w:tcW w:w="1039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/>
                    </w:tc>
                    <w:tc>
                      <w:tcPr>
                        <w:tcW w:w="456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28" w:type="dxa"/>
                        <w:vMerge/>
                        <w:tcBorders>
                          <w:left w:val="nil"/>
                          <w:right w:val="single" w:sz="8" w:space="0" w:color="000000"/>
                        </w:tcBorders>
                        <w:shd w:val="clear" w:color="auto" w:fill="CFF7F7"/>
                      </w:tcPr>
                      <w:p w:rsidR="0081562E" w:rsidRDefault="0081562E"/>
                    </w:tc>
                    <w:tc>
                      <w:tcPr>
                        <w:tcW w:w="601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65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10"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81562E" w:rsidRDefault="00BF61E3">
                        <w:pPr>
                          <w:spacing w:line="460" w:lineRule="exact"/>
                          <w:ind w:left="219" w:right="-85"/>
                          <w:rPr>
                            <w:sz w:val="46"/>
                            <w:szCs w:val="46"/>
                          </w:rPr>
                        </w:pPr>
                        <w:r>
                          <w:rPr>
                            <w:color w:val="787C7E"/>
                            <w:position w:val="15"/>
                            <w:sz w:val="24"/>
                            <w:szCs w:val="24"/>
                          </w:rPr>
                          <w:t>8</w:t>
                        </w:r>
                        <w:r>
                          <w:rPr>
                            <w:color w:val="787C7E"/>
                            <w:spacing w:val="20"/>
                            <w:position w:val="1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CCCFCF"/>
                            <w:w w:val="83"/>
                            <w:position w:val="-5"/>
                            <w:sz w:val="46"/>
                            <w:szCs w:val="46"/>
                          </w:rPr>
                          <w:t>-</w:t>
                        </w:r>
                      </w:p>
                      <w:p w:rsidR="0081562E" w:rsidRDefault="00BF61E3">
                        <w:pPr>
                          <w:spacing w:line="80" w:lineRule="exact"/>
                          <w:ind w:left="180" w:right="189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87C7E"/>
                            <w:w w:val="91"/>
                            <w:position w:val="-6"/>
                            <w:sz w:val="24"/>
                            <w:szCs w:val="24"/>
                          </w:rPr>
                          <w:t>9</w:t>
                        </w:r>
                      </w:p>
                      <w:p w:rsidR="0081562E" w:rsidRDefault="00BF61E3">
                        <w:pPr>
                          <w:spacing w:line="340" w:lineRule="exact"/>
                          <w:ind w:right="8"/>
                          <w:jc w:val="right"/>
                          <w:rPr>
                            <w:sz w:val="46"/>
                            <w:szCs w:val="46"/>
                          </w:rPr>
                        </w:pPr>
                        <w:r>
                          <w:rPr>
                            <w:color w:val="CCCFCF"/>
                            <w:w w:val="107"/>
                            <w:sz w:val="46"/>
                            <w:szCs w:val="46"/>
                          </w:rPr>
                          <w:t>-</w:t>
                        </w:r>
                      </w:p>
                      <w:p w:rsidR="0081562E" w:rsidRDefault="00BF61E3">
                        <w:pPr>
                          <w:spacing w:line="660" w:lineRule="exact"/>
                          <w:ind w:left="255" w:right="-114"/>
                          <w:rPr>
                            <w:sz w:val="46"/>
                            <w:szCs w:val="46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5E6E77"/>
                            <w:spacing w:val="18"/>
                            <w:w w:val="28"/>
                            <w:position w:val="-3"/>
                            <w:sz w:val="46"/>
                            <w:szCs w:val="46"/>
                          </w:rPr>
                          <w:t>.</w:t>
                        </w:r>
                        <w:r>
                          <w:rPr>
                            <w:color w:val="CCCFCF"/>
                            <w:w w:val="154"/>
                            <w:position w:val="18"/>
                            <w:sz w:val="46"/>
                            <w:szCs w:val="46"/>
                          </w:rPr>
                          <w:t>-</w:t>
                        </w:r>
                      </w:p>
                      <w:p w:rsidR="0081562E" w:rsidRDefault="00BF61E3">
                        <w:pPr>
                          <w:spacing w:before="87"/>
                          <w:ind w:left="184" w:right="19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8A929C"/>
                            <w:w w:val="98"/>
                          </w:rPr>
                          <w:t>&lt;</w:t>
                        </w:r>
                      </w:p>
                    </w:tc>
                  </w:tr>
                  <w:tr w:rsidR="0081562E">
                    <w:trPr>
                      <w:trHeight w:hRule="exact" w:val="419"/>
                    </w:trPr>
                    <w:tc>
                      <w:tcPr>
                        <w:tcW w:w="103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9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spacing w:line="240" w:lineRule="exact"/>
                          <w:ind w:left="81" w:right="-4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3E4C52"/>
                            <w:w w:val="90"/>
                            <w:position w:val="-2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191F21"/>
                            <w:w w:val="90"/>
                            <w:position w:val="-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2F363A"/>
                            <w:w w:val="90"/>
                            <w:position w:val="-2"/>
                            <w:sz w:val="24"/>
                            <w:szCs w:val="24"/>
                          </w:rPr>
                          <w:t xml:space="preserve">1 </w:t>
                        </w:r>
                        <w:r>
                          <w:rPr>
                            <w:color w:val="2F363A"/>
                            <w:spacing w:val="3"/>
                            <w:w w:val="90"/>
                            <w:position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191F21"/>
                            <w:w w:val="60"/>
                            <w:position w:val="-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2F363A"/>
                            <w:w w:val="106"/>
                            <w:position w:val="-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2F363A"/>
                            <w:spacing w:val="-5"/>
                            <w:position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3E4C52"/>
                            <w:w w:val="83"/>
                            <w:position w:val="-2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2F363A"/>
                            <w:w w:val="83"/>
                            <w:position w:val="-2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456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28" w:type="dxa"/>
                        <w:vMerge/>
                        <w:tcBorders>
                          <w:left w:val="nil"/>
                          <w:right w:val="single" w:sz="8" w:space="0" w:color="000000"/>
                        </w:tcBorders>
                        <w:shd w:val="clear" w:color="auto" w:fill="CFF7F7"/>
                      </w:tcPr>
                      <w:p w:rsidR="0081562E" w:rsidRDefault="0081562E"/>
                    </w:tc>
                    <w:tc>
                      <w:tcPr>
                        <w:tcW w:w="601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65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7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81562E" w:rsidRDefault="00BF61E3">
                        <w:pPr>
                          <w:spacing w:line="260" w:lineRule="exact"/>
                          <w:ind w:left="158" w:right="185"/>
                          <w:jc w:val="center"/>
                          <w:rPr>
                            <w:rFonts w:ascii="Arial" w:eastAsia="Arial" w:hAnsi="Arial" w:cs="Arial"/>
                            <w:sz w:val="29"/>
                            <w:szCs w:val="29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8A929C"/>
                            <w:w w:val="75"/>
                            <w:position w:val="-6"/>
                            <w:sz w:val="29"/>
                            <w:szCs w:val="29"/>
                          </w:rPr>
                          <w:t>=</w:t>
                        </w:r>
                      </w:p>
                    </w:tc>
                  </w:tr>
                  <w:tr w:rsidR="0081562E">
                    <w:trPr>
                      <w:trHeight w:hRule="exact" w:val="492"/>
                    </w:trPr>
                    <w:tc>
                      <w:tcPr>
                        <w:tcW w:w="103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9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1562E" w:rsidRDefault="00BF61E3">
                        <w:pPr>
                          <w:ind w:left="81" w:right="-4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191F21"/>
                            <w:w w:val="90"/>
                            <w:sz w:val="24"/>
                            <w:szCs w:val="24"/>
                          </w:rPr>
                          <w:t xml:space="preserve">011 </w:t>
                        </w:r>
                        <w:r>
                          <w:rPr>
                            <w:color w:val="191F21"/>
                            <w:spacing w:val="3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191F21"/>
                            <w:w w:val="6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191F21"/>
                            <w:w w:val="106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color w:val="191F21"/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2F363A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56" w:type="dxa"/>
                        <w:vMerge/>
                        <w:tcBorders>
                          <w:left w:val="single" w:sz="8" w:space="0" w:color="000000"/>
                          <w:bottom w:val="nil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28" w:type="dxa"/>
                        <w:vMerge/>
                        <w:tcBorders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CFF7F7"/>
                      </w:tcPr>
                      <w:p w:rsidR="0081562E" w:rsidRDefault="0081562E"/>
                    </w:tc>
                    <w:tc>
                      <w:tcPr>
                        <w:tcW w:w="601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65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81562E">
                        <w:pPr>
                          <w:spacing w:before="5" w:line="180" w:lineRule="exact"/>
                          <w:rPr>
                            <w:sz w:val="19"/>
                            <w:szCs w:val="19"/>
                          </w:rPr>
                        </w:pPr>
                      </w:p>
                      <w:p w:rsidR="0081562E" w:rsidRDefault="00BF61E3">
                        <w:pPr>
                          <w:ind w:left="184" w:right="19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787C7E"/>
                            <w:w w:val="98"/>
                          </w:rPr>
                          <w:t>&gt;</w:t>
                        </w:r>
                      </w:p>
                    </w:tc>
                  </w:tr>
                  <w:tr w:rsidR="0081562E">
                    <w:trPr>
                      <w:trHeight w:hRule="exact" w:val="401"/>
                    </w:trPr>
                    <w:tc>
                      <w:tcPr>
                        <w:tcW w:w="103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57"/>
                          <w:ind w:left="8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191F21"/>
                            <w:w w:val="9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color w:val="191F21"/>
                            <w:w w:val="75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191F21"/>
                            <w:w w:val="10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191F21"/>
                            <w:w w:val="15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color w:val="191F21"/>
                            <w:w w:val="106"/>
                            <w:sz w:val="24"/>
                            <w:szCs w:val="24"/>
                          </w:rPr>
                          <w:t>111</w:t>
                        </w:r>
                      </w:p>
                    </w:tc>
                    <w:tc>
                      <w:tcPr>
                        <w:tcW w:w="984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B2D4E1"/>
                      </w:tcPr>
                      <w:p w:rsidR="0081562E" w:rsidRDefault="00BF61E3">
                        <w:pPr>
                          <w:spacing w:before="67"/>
                          <w:ind w:left="8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2F363A"/>
                            <w:sz w:val="24"/>
                            <w:szCs w:val="24"/>
                          </w:rPr>
                          <w:t xml:space="preserve">077  </w:t>
                        </w:r>
                        <w:r>
                          <w:rPr>
                            <w:color w:val="2F363A"/>
                            <w:spacing w:val="2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3E4C52"/>
                            <w:sz w:val="24"/>
                            <w:szCs w:val="24"/>
                          </w:rPr>
                          <w:t>63</w:t>
                        </w:r>
                      </w:p>
                    </w:tc>
                    <w:tc>
                      <w:tcPr>
                        <w:tcW w:w="601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B2D4E1"/>
                      </w:tcPr>
                      <w:p w:rsidR="0081562E" w:rsidRDefault="0081562E"/>
                    </w:tc>
                    <w:tc>
                      <w:tcPr>
                        <w:tcW w:w="565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4F6F6"/>
                      </w:tcPr>
                      <w:p w:rsidR="0081562E" w:rsidRDefault="00BF61E3">
                        <w:pPr>
                          <w:spacing w:before="76"/>
                          <w:ind w:left="181" w:right="189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E6E77"/>
                            <w:w w:val="103"/>
                            <w:sz w:val="24"/>
                            <w:szCs w:val="24"/>
                          </w:rPr>
                          <w:t>?</w:t>
                        </w:r>
                      </w:p>
                    </w:tc>
                  </w:tr>
                </w:tbl>
                <w:p w:rsidR="0081562E" w:rsidRDefault="0081562E"/>
              </w:txbxContent>
            </v:textbox>
            <w10:wrap anchorx="page" anchory="page"/>
          </v:shape>
        </w:pict>
      </w:r>
      <w:r w:rsidRPr="00BF61E3">
        <w:rPr>
          <w:rFonts w:ascii="Arial" w:hAnsi="Arial" w:cs="Arial"/>
          <w:color w:val="2F363A"/>
          <w:position w:val="13"/>
          <w:sz w:val="22"/>
          <w:szCs w:val="22"/>
        </w:rPr>
        <w:t>0</w:t>
      </w:r>
      <w:r w:rsidRPr="00BF61E3">
        <w:rPr>
          <w:rFonts w:ascii="Arial" w:hAnsi="Arial" w:cs="Arial"/>
          <w:color w:val="3E4C52"/>
          <w:position w:val="13"/>
          <w:sz w:val="22"/>
          <w:szCs w:val="22"/>
        </w:rPr>
        <w:t xml:space="preserve">66  </w:t>
      </w:r>
      <w:r w:rsidRPr="00BF61E3">
        <w:rPr>
          <w:rFonts w:ascii="Arial" w:hAnsi="Arial" w:cs="Arial"/>
          <w:color w:val="3E4C52"/>
          <w:spacing w:val="24"/>
          <w:position w:val="13"/>
          <w:sz w:val="22"/>
          <w:szCs w:val="22"/>
        </w:rPr>
        <w:t xml:space="preserve"> </w:t>
      </w:r>
      <w:r w:rsidRPr="00BF61E3">
        <w:rPr>
          <w:rFonts w:ascii="Arial" w:hAnsi="Arial" w:cs="Arial"/>
          <w:color w:val="3E4C52"/>
          <w:spacing w:val="-91"/>
          <w:w w:val="91"/>
          <w:position w:val="13"/>
          <w:sz w:val="22"/>
          <w:szCs w:val="22"/>
        </w:rPr>
        <w:t>5</w:t>
      </w:r>
      <w:r w:rsidRPr="00BF61E3">
        <w:rPr>
          <w:rFonts w:ascii="Arial" w:hAnsi="Arial" w:cs="Arial"/>
          <w:color w:val="ABC1C4"/>
          <w:spacing w:val="-200"/>
          <w:w w:val="257"/>
          <w:position w:val="-6"/>
          <w:sz w:val="22"/>
          <w:szCs w:val="22"/>
        </w:rPr>
        <w:t>-</w:t>
      </w:r>
      <w:r w:rsidRPr="00BF61E3">
        <w:rPr>
          <w:rFonts w:ascii="Arial" w:hAnsi="Arial" w:cs="Arial"/>
          <w:color w:val="2F363A"/>
          <w:w w:val="106"/>
          <w:position w:val="13"/>
          <w:sz w:val="22"/>
          <w:szCs w:val="22"/>
        </w:rPr>
        <w:t>4</w:t>
      </w:r>
    </w:p>
    <w:p w:rsidR="0081562E" w:rsidRPr="00BF61E3" w:rsidRDefault="00BF61E3">
      <w:pPr>
        <w:spacing w:line="260" w:lineRule="exact"/>
        <w:ind w:left="6659" w:right="4018"/>
        <w:jc w:val="center"/>
        <w:rPr>
          <w:rFonts w:ascii="Arial" w:eastAsia="Arial" w:hAnsi="Arial" w:cs="Arial"/>
          <w:sz w:val="22"/>
          <w:szCs w:val="22"/>
        </w:rPr>
      </w:pPr>
      <w:r w:rsidRPr="00BF61E3">
        <w:rPr>
          <w:rFonts w:ascii="Arial" w:eastAsia="Arial" w:hAnsi="Arial" w:cs="Arial"/>
          <w:color w:val="8A929C"/>
          <w:w w:val="109"/>
          <w:position w:val="1"/>
          <w:sz w:val="22"/>
          <w:szCs w:val="22"/>
        </w:rPr>
        <w:t>w</w:t>
      </w:r>
    </w:p>
    <w:p w:rsidR="0081562E" w:rsidRPr="00BF61E3" w:rsidRDefault="00BF61E3">
      <w:pPr>
        <w:spacing w:line="440" w:lineRule="exact"/>
        <w:ind w:left="6707" w:right="4048"/>
        <w:jc w:val="center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color w:val="ABABAC"/>
          <w:w w:val="74"/>
          <w:sz w:val="22"/>
          <w:szCs w:val="22"/>
        </w:rPr>
        <w:t>x</w:t>
      </w:r>
    </w:p>
    <w:p w:rsidR="0081562E" w:rsidRPr="00BF61E3" w:rsidRDefault="00BF61E3">
      <w:pPr>
        <w:spacing w:before="55"/>
        <w:ind w:left="6701" w:right="4042"/>
        <w:jc w:val="center"/>
        <w:rPr>
          <w:rFonts w:ascii="Arial" w:eastAsia="Arial" w:hAnsi="Arial" w:cs="Arial"/>
          <w:sz w:val="22"/>
          <w:szCs w:val="22"/>
        </w:rPr>
      </w:pPr>
      <w:r w:rsidRPr="00BF61E3">
        <w:rPr>
          <w:rFonts w:ascii="Arial" w:eastAsia="Arial" w:hAnsi="Arial" w:cs="Arial"/>
          <w:color w:val="ABABAC"/>
          <w:w w:val="132"/>
          <w:sz w:val="22"/>
          <w:szCs w:val="22"/>
        </w:rPr>
        <w:t>y</w:t>
      </w:r>
    </w:p>
    <w:p w:rsidR="0081562E" w:rsidRPr="00BF61E3" w:rsidRDefault="00BF61E3">
      <w:pPr>
        <w:spacing w:before="62"/>
        <w:ind w:left="6705" w:right="4046"/>
        <w:jc w:val="center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color w:val="8A929C"/>
          <w:w w:val="80"/>
          <w:sz w:val="22"/>
          <w:szCs w:val="22"/>
        </w:rPr>
        <w:t>z</w:t>
      </w:r>
    </w:p>
    <w:p w:rsidR="0081562E" w:rsidRPr="00BF61E3" w:rsidRDefault="00BF61E3">
      <w:pPr>
        <w:spacing w:before="95"/>
        <w:ind w:left="6751" w:right="4110"/>
        <w:jc w:val="center"/>
        <w:rPr>
          <w:rFonts w:ascii="Arial" w:eastAsia="Arial" w:hAnsi="Arial" w:cs="Arial"/>
          <w:sz w:val="22"/>
          <w:szCs w:val="22"/>
        </w:rPr>
      </w:pPr>
      <w:r w:rsidRPr="00BF61E3">
        <w:rPr>
          <w:rFonts w:ascii="Arial" w:eastAsia="Arial" w:hAnsi="Arial" w:cs="Arial"/>
          <w:color w:val="8A929C"/>
          <w:w w:val="68"/>
          <w:sz w:val="22"/>
          <w:szCs w:val="22"/>
        </w:rPr>
        <w:t>I</w:t>
      </w:r>
    </w:p>
    <w:p w:rsidR="0081562E" w:rsidRPr="00BF61E3" w:rsidRDefault="0081562E">
      <w:pPr>
        <w:spacing w:before="5" w:line="10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spacing w:line="240" w:lineRule="exact"/>
        <w:ind w:left="6738" w:right="4097"/>
        <w:jc w:val="center"/>
        <w:rPr>
          <w:rFonts w:ascii="Arial" w:eastAsia="Arial" w:hAnsi="Arial" w:cs="Arial"/>
          <w:sz w:val="22"/>
          <w:szCs w:val="22"/>
        </w:rPr>
      </w:pPr>
      <w:r w:rsidRPr="00BF61E3">
        <w:rPr>
          <w:rFonts w:ascii="Arial" w:eastAsia="Arial" w:hAnsi="Arial" w:cs="Arial"/>
          <w:color w:val="8A929C"/>
          <w:w w:val="149"/>
          <w:position w:val="-1"/>
          <w:sz w:val="22"/>
          <w:szCs w:val="22"/>
        </w:rPr>
        <w:t>\</w:t>
      </w:r>
    </w:p>
    <w:p w:rsidR="0081562E" w:rsidRPr="00BF61E3" w:rsidRDefault="0081562E">
      <w:pPr>
        <w:spacing w:before="1" w:line="120" w:lineRule="exact"/>
        <w:rPr>
          <w:rFonts w:ascii="Arial" w:hAnsi="Arial" w:cs="Arial"/>
          <w:sz w:val="22"/>
          <w:szCs w:val="22"/>
        </w:rPr>
      </w:pPr>
    </w:p>
    <w:p w:rsidR="0081562E" w:rsidRPr="00BF61E3" w:rsidRDefault="0081562E">
      <w:pPr>
        <w:spacing w:line="200" w:lineRule="exact"/>
        <w:rPr>
          <w:rFonts w:ascii="Arial" w:hAnsi="Arial" w:cs="Arial"/>
          <w:sz w:val="22"/>
          <w:szCs w:val="22"/>
        </w:rPr>
      </w:pPr>
    </w:p>
    <w:p w:rsidR="0081562E" w:rsidRPr="00BF61E3" w:rsidRDefault="0081562E">
      <w:pPr>
        <w:spacing w:line="20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spacing w:before="79"/>
        <w:ind w:left="6717" w:right="4076"/>
        <w:jc w:val="center"/>
        <w:rPr>
          <w:rFonts w:ascii="Arial" w:eastAsia="Arial" w:hAnsi="Arial" w:cs="Arial"/>
          <w:sz w:val="22"/>
          <w:szCs w:val="22"/>
        </w:rPr>
        <w:sectPr w:rsidR="0081562E" w:rsidRPr="00BF61E3">
          <w:pgSz w:w="11900" w:h="18720"/>
          <w:pgMar w:top="460" w:right="440" w:bottom="280" w:left="460" w:header="720" w:footer="720" w:gutter="0"/>
          <w:cols w:space="720"/>
        </w:sectPr>
      </w:pPr>
      <w:r w:rsidRPr="00BF61E3">
        <w:rPr>
          <w:rFonts w:ascii="Arial" w:eastAsia="Arial" w:hAnsi="Arial" w:cs="Arial"/>
          <w:color w:val="8A929C"/>
          <w:w w:val="147"/>
          <w:sz w:val="22"/>
          <w:szCs w:val="22"/>
        </w:rPr>
        <w:t>A</w:t>
      </w:r>
    </w:p>
    <w:p w:rsidR="0081562E" w:rsidRPr="00BF61E3" w:rsidRDefault="00BF61E3">
      <w:pPr>
        <w:spacing w:before="78"/>
        <w:ind w:left="101" w:right="354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lastRenderedPageBreak/>
        <w:t xml:space="preserve">2. </w:t>
      </w:r>
      <w:proofErr w:type="spellStart"/>
      <w:r w:rsidRPr="00BF61E3">
        <w:rPr>
          <w:rFonts w:ascii="Arial" w:hAnsi="Arial" w:cs="Arial"/>
          <w:sz w:val="22"/>
          <w:szCs w:val="22"/>
        </w:rPr>
        <w:t>Ca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i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z w:val="22"/>
          <w:szCs w:val="22"/>
        </w:rPr>
        <w:t>ah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d</w:t>
      </w:r>
      <w:r w:rsidRPr="00BF61E3">
        <w:rPr>
          <w:rFonts w:ascii="Arial" w:hAnsi="Arial" w:cs="Arial"/>
          <w:sz w:val="22"/>
          <w:szCs w:val="22"/>
        </w:rPr>
        <w:t>af</w:t>
      </w:r>
      <w:r w:rsidRPr="00BF61E3">
        <w:rPr>
          <w:rFonts w:ascii="Arial" w:hAnsi="Arial" w:cs="Arial"/>
          <w:spacing w:val="-1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>ar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er</w:t>
      </w:r>
      <w:r w:rsidRPr="00BF61E3">
        <w:rPr>
          <w:rFonts w:ascii="Arial" w:hAnsi="Arial" w:cs="Arial"/>
          <w:sz w:val="22"/>
          <w:szCs w:val="22"/>
        </w:rPr>
        <w:t>i</w:t>
      </w:r>
      <w:r w:rsidRPr="00BF61E3">
        <w:rPr>
          <w:rFonts w:ascii="Arial" w:hAnsi="Arial" w:cs="Arial"/>
          <w:spacing w:val="1"/>
          <w:sz w:val="22"/>
          <w:szCs w:val="22"/>
        </w:rPr>
        <w:t>nt</w:t>
      </w:r>
      <w:r w:rsidRPr="00BF61E3">
        <w:rPr>
          <w:rFonts w:ascii="Arial" w:hAnsi="Arial" w:cs="Arial"/>
          <w:sz w:val="22"/>
          <w:szCs w:val="22"/>
        </w:rPr>
        <w:t>ah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Ba</w:t>
      </w:r>
      <w:r w:rsidRPr="00BF61E3">
        <w:rPr>
          <w:rFonts w:ascii="Arial" w:hAnsi="Arial" w:cs="Arial"/>
          <w:spacing w:val="1"/>
          <w:sz w:val="22"/>
          <w:szCs w:val="22"/>
        </w:rPr>
        <w:t>h</w:t>
      </w:r>
      <w:r w:rsidRPr="00BF61E3">
        <w:rPr>
          <w:rFonts w:ascii="Arial" w:hAnsi="Arial" w:cs="Arial"/>
          <w:sz w:val="22"/>
          <w:szCs w:val="22"/>
        </w:rPr>
        <w:t>asa ass</w:t>
      </w:r>
      <w:r w:rsidRPr="00BF61E3">
        <w:rPr>
          <w:rFonts w:ascii="Arial" w:hAnsi="Arial" w:cs="Arial"/>
          <w:spacing w:val="-3"/>
          <w:sz w:val="22"/>
          <w:szCs w:val="22"/>
        </w:rPr>
        <w:t>e</w:t>
      </w:r>
      <w:r w:rsidRPr="00BF61E3">
        <w:rPr>
          <w:rFonts w:ascii="Arial" w:hAnsi="Arial" w:cs="Arial"/>
          <w:spacing w:val="1"/>
          <w:sz w:val="22"/>
          <w:szCs w:val="22"/>
        </w:rPr>
        <w:t>mb</w:t>
      </w:r>
      <w:r w:rsidRPr="00BF61E3">
        <w:rPr>
          <w:rFonts w:ascii="Arial" w:hAnsi="Arial" w:cs="Arial"/>
          <w:sz w:val="22"/>
          <w:szCs w:val="22"/>
        </w:rPr>
        <w:t>ly</w:t>
      </w:r>
      <w:r w:rsidRPr="00BF61E3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u</w:t>
      </w:r>
      <w:r w:rsidRPr="00BF61E3">
        <w:rPr>
          <w:rFonts w:ascii="Arial" w:hAnsi="Arial" w:cs="Arial"/>
          <w:spacing w:val="-1"/>
          <w:sz w:val="22"/>
          <w:szCs w:val="22"/>
        </w:rPr>
        <w:t>n</w:t>
      </w:r>
      <w:r w:rsidRPr="00BF61E3">
        <w:rPr>
          <w:rFonts w:ascii="Arial" w:hAnsi="Arial" w:cs="Arial"/>
          <w:sz w:val="22"/>
          <w:szCs w:val="22"/>
        </w:rPr>
        <w:t>tuk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sin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i</w:t>
      </w:r>
      <w:r w:rsidRPr="00BF61E3">
        <w:rPr>
          <w:rFonts w:ascii="Arial" w:hAnsi="Arial" w:cs="Arial"/>
          <w:spacing w:val="1"/>
          <w:sz w:val="22"/>
          <w:szCs w:val="22"/>
        </w:rPr>
        <w:t>n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-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 xml:space="preserve">l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l</w:t>
      </w:r>
      <w:r w:rsidRPr="00BF61E3">
        <w:rPr>
          <w:rFonts w:ascii="Arial" w:hAnsi="Arial" w:cs="Arial"/>
          <w:spacing w:val="1"/>
          <w:sz w:val="22"/>
          <w:szCs w:val="22"/>
        </w:rPr>
        <w:t>u</w:t>
      </w:r>
      <w:r w:rsidRPr="00BF61E3">
        <w:rPr>
          <w:rFonts w:ascii="Arial" w:hAnsi="Arial" w:cs="Arial"/>
          <w:sz w:val="22"/>
          <w:szCs w:val="22"/>
        </w:rPr>
        <w:t>a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g</w:t>
      </w:r>
      <w:r w:rsidRPr="00BF61E3">
        <w:rPr>
          <w:rFonts w:ascii="Arial" w:hAnsi="Arial" w:cs="Arial"/>
          <w:sz w:val="22"/>
          <w:szCs w:val="22"/>
        </w:rPr>
        <w:t>a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x86 </w:t>
      </w:r>
      <w:proofErr w:type="spellStart"/>
      <w:r w:rsidRPr="00BF61E3">
        <w:rPr>
          <w:rFonts w:ascii="Arial" w:hAnsi="Arial" w:cs="Arial"/>
          <w:sz w:val="22"/>
          <w:szCs w:val="22"/>
        </w:rPr>
        <w:t>leng</w:t>
      </w:r>
      <w:r w:rsidRPr="00BF61E3">
        <w:rPr>
          <w:rFonts w:ascii="Arial" w:hAnsi="Arial" w:cs="Arial"/>
          <w:spacing w:val="1"/>
          <w:sz w:val="22"/>
          <w:szCs w:val="22"/>
        </w:rPr>
        <w:t>k</w:t>
      </w:r>
      <w:r w:rsidRPr="00BF61E3">
        <w:rPr>
          <w:rFonts w:ascii="Arial" w:hAnsi="Arial" w:cs="Arial"/>
          <w:sz w:val="22"/>
          <w:szCs w:val="22"/>
        </w:rPr>
        <w:t>ap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(</w:t>
      </w:r>
      <w:proofErr w:type="spellStart"/>
      <w:r w:rsidRPr="00BF61E3">
        <w:rPr>
          <w:rFonts w:ascii="Arial" w:hAnsi="Arial" w:cs="Arial"/>
          <w:sz w:val="22"/>
          <w:szCs w:val="22"/>
        </w:rPr>
        <w:t>dari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2"/>
          <w:sz w:val="22"/>
          <w:szCs w:val="22"/>
        </w:rPr>
        <w:t>b</w:t>
      </w:r>
      <w:r w:rsidRPr="00BF61E3">
        <w:rPr>
          <w:rFonts w:ascii="Arial" w:hAnsi="Arial" w:cs="Arial"/>
          <w:spacing w:val="1"/>
          <w:sz w:val="22"/>
          <w:szCs w:val="22"/>
        </w:rPr>
        <w:t>u</w:t>
      </w:r>
      <w:r w:rsidRPr="00BF61E3">
        <w:rPr>
          <w:rFonts w:ascii="Arial" w:hAnsi="Arial" w:cs="Arial"/>
          <w:spacing w:val="-1"/>
          <w:sz w:val="22"/>
          <w:szCs w:val="22"/>
        </w:rPr>
        <w:t>k</w:t>
      </w:r>
      <w:r w:rsidRPr="00BF61E3">
        <w:rPr>
          <w:rFonts w:ascii="Arial" w:hAnsi="Arial" w:cs="Arial"/>
          <w:sz w:val="22"/>
          <w:szCs w:val="22"/>
        </w:rPr>
        <w:t>u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re</w:t>
      </w:r>
      <w:r w:rsidRPr="00BF61E3">
        <w:rPr>
          <w:rFonts w:ascii="Arial" w:hAnsi="Arial" w:cs="Arial"/>
          <w:sz w:val="22"/>
          <w:szCs w:val="22"/>
        </w:rPr>
        <w:t>f</w:t>
      </w:r>
      <w:r w:rsidRPr="00BF61E3">
        <w:rPr>
          <w:rFonts w:ascii="Arial" w:hAnsi="Arial" w:cs="Arial"/>
          <w:spacing w:val="-2"/>
          <w:sz w:val="22"/>
          <w:szCs w:val="22"/>
        </w:rPr>
        <w:t>e</w:t>
      </w:r>
      <w:r w:rsidRPr="00BF61E3">
        <w:rPr>
          <w:rFonts w:ascii="Arial" w:hAnsi="Arial" w:cs="Arial"/>
          <w:spacing w:val="1"/>
          <w:sz w:val="22"/>
          <w:szCs w:val="22"/>
        </w:rPr>
        <w:t>r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pacing w:val="1"/>
          <w:sz w:val="22"/>
          <w:szCs w:val="22"/>
        </w:rPr>
        <w:t>n</w:t>
      </w:r>
      <w:r w:rsidRPr="00BF61E3">
        <w:rPr>
          <w:rFonts w:ascii="Arial" w:hAnsi="Arial" w:cs="Arial"/>
          <w:sz w:val="22"/>
          <w:szCs w:val="22"/>
        </w:rPr>
        <w:t>si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atau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i</w:t>
      </w:r>
      <w:r w:rsidRPr="00BF61E3">
        <w:rPr>
          <w:rFonts w:ascii="Arial" w:hAnsi="Arial" w:cs="Arial"/>
          <w:spacing w:val="1"/>
          <w:sz w:val="22"/>
          <w:szCs w:val="22"/>
        </w:rPr>
        <w:t>n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-2"/>
          <w:sz w:val="22"/>
          <w:szCs w:val="22"/>
        </w:rPr>
        <w:t>e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pacing w:val="1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)</w:t>
      </w:r>
      <w:r w:rsidRPr="00BF61E3">
        <w:rPr>
          <w:rFonts w:ascii="Arial" w:hAnsi="Arial" w:cs="Arial"/>
          <w:sz w:val="22"/>
          <w:szCs w:val="22"/>
        </w:rPr>
        <w:t>. D</w:t>
      </w:r>
      <w:r w:rsidRPr="00BF61E3">
        <w:rPr>
          <w:rFonts w:ascii="Arial" w:hAnsi="Arial" w:cs="Arial"/>
          <w:spacing w:val="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f</w:t>
      </w:r>
      <w:r w:rsidRPr="00BF61E3">
        <w:rPr>
          <w:rFonts w:ascii="Arial" w:hAnsi="Arial" w:cs="Arial"/>
          <w:spacing w:val="-1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>ar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3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er</w:t>
      </w:r>
      <w:r w:rsidRPr="00BF61E3">
        <w:rPr>
          <w:rFonts w:ascii="Arial" w:hAnsi="Arial" w:cs="Arial"/>
          <w:sz w:val="22"/>
          <w:szCs w:val="22"/>
        </w:rPr>
        <w:t>i</w:t>
      </w:r>
      <w:r w:rsidRPr="00BF61E3">
        <w:rPr>
          <w:rFonts w:ascii="Arial" w:hAnsi="Arial" w:cs="Arial"/>
          <w:spacing w:val="1"/>
          <w:sz w:val="22"/>
          <w:szCs w:val="22"/>
        </w:rPr>
        <w:t>n</w:t>
      </w:r>
      <w:r w:rsidRPr="00BF61E3">
        <w:rPr>
          <w:rFonts w:ascii="Arial" w:hAnsi="Arial" w:cs="Arial"/>
          <w:sz w:val="22"/>
          <w:szCs w:val="22"/>
        </w:rPr>
        <w:t>tah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i</w:t>
      </w:r>
      <w:r w:rsidRPr="00BF61E3">
        <w:rPr>
          <w:rFonts w:ascii="Arial" w:hAnsi="Arial" w:cs="Arial"/>
          <w:spacing w:val="1"/>
          <w:sz w:val="22"/>
          <w:szCs w:val="22"/>
        </w:rPr>
        <w:t>n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d</w:t>
      </w:r>
      <w:r w:rsidRPr="00BF61E3">
        <w:rPr>
          <w:rFonts w:ascii="Arial" w:hAnsi="Arial" w:cs="Arial"/>
          <w:sz w:val="22"/>
          <w:szCs w:val="22"/>
        </w:rPr>
        <w:t>a</w:t>
      </w:r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z w:val="22"/>
          <w:szCs w:val="22"/>
        </w:rPr>
        <w:t>at</w:t>
      </w:r>
      <w:proofErr w:type="spellEnd"/>
      <w:r w:rsidRPr="00BF61E3">
        <w:rPr>
          <w:rFonts w:ascii="Arial" w:hAnsi="Arial" w:cs="Arial"/>
          <w:spacing w:val="-3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1"/>
          <w:sz w:val="22"/>
          <w:szCs w:val="22"/>
        </w:rPr>
        <w:t>d</w:t>
      </w:r>
      <w:r w:rsidRPr="00BF61E3">
        <w:rPr>
          <w:rFonts w:ascii="Arial" w:hAnsi="Arial" w:cs="Arial"/>
          <w:sz w:val="22"/>
          <w:szCs w:val="22"/>
        </w:rPr>
        <w:t xml:space="preserve">i </w:t>
      </w:r>
      <w:proofErr w:type="spellStart"/>
      <w:r w:rsidRPr="00BF61E3">
        <w:rPr>
          <w:rFonts w:ascii="Arial" w:hAnsi="Arial" w:cs="Arial"/>
          <w:sz w:val="22"/>
          <w:szCs w:val="22"/>
        </w:rPr>
        <w:t>g</w:t>
      </w:r>
      <w:r w:rsidRPr="00BF61E3">
        <w:rPr>
          <w:rFonts w:ascii="Arial" w:hAnsi="Arial" w:cs="Arial"/>
          <w:spacing w:val="1"/>
          <w:sz w:val="22"/>
          <w:szCs w:val="22"/>
        </w:rPr>
        <w:t>u</w:t>
      </w:r>
      <w:r w:rsidRPr="00BF61E3">
        <w:rPr>
          <w:rFonts w:ascii="Arial" w:hAnsi="Arial" w:cs="Arial"/>
          <w:spacing w:val="-1"/>
          <w:sz w:val="22"/>
          <w:szCs w:val="22"/>
        </w:rPr>
        <w:t>n</w:t>
      </w:r>
      <w:r w:rsidRPr="00BF61E3">
        <w:rPr>
          <w:rFonts w:ascii="Arial" w:hAnsi="Arial" w:cs="Arial"/>
          <w:sz w:val="22"/>
          <w:szCs w:val="22"/>
        </w:rPr>
        <w:t>a</w:t>
      </w:r>
      <w:r w:rsidRPr="00BF61E3">
        <w:rPr>
          <w:rFonts w:ascii="Arial" w:hAnsi="Arial" w:cs="Arial"/>
          <w:spacing w:val="1"/>
          <w:sz w:val="22"/>
          <w:szCs w:val="22"/>
        </w:rPr>
        <w:t>k</w:t>
      </w:r>
      <w:r w:rsidRPr="00BF61E3">
        <w:rPr>
          <w:rFonts w:ascii="Arial" w:hAnsi="Arial" w:cs="Arial"/>
          <w:sz w:val="22"/>
          <w:szCs w:val="22"/>
        </w:rPr>
        <w:t>an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pacing w:val="1"/>
          <w:sz w:val="22"/>
          <w:szCs w:val="22"/>
        </w:rPr>
        <w:t>b</w:t>
      </w:r>
      <w:r w:rsidRPr="00BF61E3">
        <w:rPr>
          <w:rFonts w:ascii="Arial" w:hAnsi="Arial" w:cs="Arial"/>
          <w:sz w:val="22"/>
          <w:szCs w:val="22"/>
        </w:rPr>
        <w:t>agai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pacing w:val="1"/>
          <w:sz w:val="22"/>
          <w:szCs w:val="22"/>
        </w:rPr>
        <w:t>d</w:t>
      </w:r>
      <w:r w:rsidRPr="00BF61E3">
        <w:rPr>
          <w:rFonts w:ascii="Arial" w:hAnsi="Arial" w:cs="Arial"/>
          <w:spacing w:val="-2"/>
          <w:sz w:val="22"/>
          <w:szCs w:val="22"/>
        </w:rPr>
        <w:t>o</w:t>
      </w:r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z w:val="22"/>
          <w:szCs w:val="22"/>
        </w:rPr>
        <w:t>an</w:t>
      </w:r>
      <w:proofErr w:type="spellEnd"/>
      <w:r w:rsidRPr="00BF61E3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un</w:t>
      </w:r>
      <w:r w:rsidRPr="00BF61E3">
        <w:rPr>
          <w:rFonts w:ascii="Arial" w:hAnsi="Arial" w:cs="Arial"/>
          <w:sz w:val="22"/>
          <w:szCs w:val="22"/>
        </w:rPr>
        <w:t>tuk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pacing w:val="1"/>
          <w:sz w:val="22"/>
          <w:szCs w:val="22"/>
        </w:rPr>
        <w:t>h</w:t>
      </w:r>
      <w:r w:rsidRPr="00BF61E3">
        <w:rPr>
          <w:rFonts w:ascii="Arial" w:hAnsi="Arial" w:cs="Arial"/>
          <w:sz w:val="22"/>
          <w:szCs w:val="22"/>
        </w:rPr>
        <w:t>a</w:t>
      </w:r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pacing w:val="-2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og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am</w:t>
      </w:r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‘boot.as</w:t>
      </w:r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z w:val="22"/>
          <w:szCs w:val="22"/>
        </w:rPr>
        <w:t>’ dan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‘ke</w:t>
      </w:r>
      <w:r w:rsidRPr="00BF61E3">
        <w:rPr>
          <w:rFonts w:ascii="Arial" w:hAnsi="Arial" w:cs="Arial"/>
          <w:spacing w:val="-2"/>
          <w:sz w:val="22"/>
          <w:szCs w:val="22"/>
        </w:rPr>
        <w:t>r</w:t>
      </w:r>
      <w:r w:rsidRPr="00BF61E3">
        <w:rPr>
          <w:rFonts w:ascii="Arial" w:hAnsi="Arial" w:cs="Arial"/>
          <w:spacing w:val="1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l.as</w:t>
      </w:r>
      <w:r w:rsidRPr="00BF61E3">
        <w:rPr>
          <w:rFonts w:ascii="Arial" w:hAnsi="Arial" w:cs="Arial"/>
          <w:spacing w:val="2"/>
          <w:sz w:val="22"/>
          <w:szCs w:val="22"/>
        </w:rPr>
        <w:t>m</w:t>
      </w:r>
      <w:r w:rsidRPr="00BF61E3">
        <w:rPr>
          <w:rFonts w:ascii="Arial" w:hAnsi="Arial" w:cs="Arial"/>
          <w:sz w:val="22"/>
          <w:szCs w:val="22"/>
        </w:rPr>
        <w:t>’</w:t>
      </w:r>
    </w:p>
    <w:p w:rsidR="0081562E" w:rsidRPr="00BF61E3" w:rsidRDefault="0081562E">
      <w:pPr>
        <w:spacing w:before="17" w:line="26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ind w:left="101"/>
        <w:rPr>
          <w:rFonts w:ascii="Arial" w:eastAsia="Segoe UI" w:hAnsi="Arial" w:cs="Arial"/>
          <w:sz w:val="22"/>
          <w:szCs w:val="22"/>
        </w:rPr>
      </w:pPr>
      <w:proofErr w:type="gramStart"/>
      <w:r w:rsidRPr="00BF61E3">
        <w:rPr>
          <w:rFonts w:ascii="Arial" w:eastAsia="Segoe UI" w:hAnsi="Arial" w:cs="Arial"/>
          <w:sz w:val="22"/>
          <w:szCs w:val="22"/>
        </w:rPr>
        <w:t>J</w:t>
      </w:r>
      <w:r w:rsidRPr="00BF61E3">
        <w:rPr>
          <w:rFonts w:ascii="Arial" w:eastAsia="Segoe UI" w:hAnsi="Arial" w:cs="Arial"/>
          <w:spacing w:val="1"/>
          <w:sz w:val="22"/>
          <w:szCs w:val="22"/>
        </w:rPr>
        <w:t>a</w:t>
      </w:r>
      <w:r w:rsidRPr="00BF61E3">
        <w:rPr>
          <w:rFonts w:ascii="Arial" w:eastAsia="Segoe UI" w:hAnsi="Arial" w:cs="Arial"/>
          <w:spacing w:val="-1"/>
          <w:sz w:val="22"/>
          <w:szCs w:val="22"/>
        </w:rPr>
        <w:t>w</w:t>
      </w:r>
      <w:r w:rsidRPr="00BF61E3">
        <w:rPr>
          <w:rFonts w:ascii="Arial" w:eastAsia="Segoe UI" w:hAnsi="Arial" w:cs="Arial"/>
          <w:sz w:val="22"/>
          <w:szCs w:val="22"/>
        </w:rPr>
        <w:t>ab :</w:t>
      </w:r>
      <w:proofErr w:type="gramEnd"/>
    </w:p>
    <w:p w:rsidR="0081562E" w:rsidRPr="00BF61E3" w:rsidRDefault="0081562E">
      <w:pPr>
        <w:spacing w:before="10" w:line="140" w:lineRule="exact"/>
        <w:rPr>
          <w:rFonts w:ascii="Arial" w:hAnsi="Arial" w:cs="Arial"/>
          <w:sz w:val="22"/>
          <w:szCs w:val="22"/>
        </w:rPr>
      </w:pPr>
    </w:p>
    <w:p w:rsidR="0081562E" w:rsidRPr="00BF61E3" w:rsidRDefault="0081562E">
      <w:pPr>
        <w:spacing w:line="20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lam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p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og</w:t>
      </w:r>
      <w:r w:rsidRPr="00BF61E3">
        <w:rPr>
          <w:rFonts w:ascii="Arial" w:hAnsi="Arial" w:cs="Arial"/>
          <w:spacing w:val="1"/>
          <w:sz w:val="22"/>
          <w:szCs w:val="22"/>
        </w:rPr>
        <w:t>r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m </w:t>
      </w:r>
      <w:proofErr w:type="spellStart"/>
      <w:r w:rsidRPr="00BF61E3">
        <w:rPr>
          <w:rFonts w:ascii="Arial" w:hAnsi="Arial" w:cs="Arial"/>
          <w:sz w:val="22"/>
          <w:szCs w:val="22"/>
        </w:rPr>
        <w:t>bah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sa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a</w:t>
      </w:r>
      <w:r w:rsidRPr="00BF61E3">
        <w:rPr>
          <w:rFonts w:ascii="Arial" w:hAnsi="Arial" w:cs="Arial"/>
          <w:sz w:val="22"/>
          <w:szCs w:val="22"/>
        </w:rPr>
        <w:t>ss</w:t>
      </w:r>
      <w:r w:rsidRPr="00BF61E3">
        <w:rPr>
          <w:rFonts w:ascii="Arial" w:hAnsi="Arial" w:cs="Arial"/>
          <w:spacing w:val="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mb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z w:val="22"/>
          <w:szCs w:val="22"/>
        </w:rPr>
        <w:t xml:space="preserve">y </w:t>
      </w:r>
      <w:proofErr w:type="spellStart"/>
      <w:r w:rsidRPr="00BF61E3">
        <w:rPr>
          <w:rFonts w:ascii="Arial" w:hAnsi="Arial" w:cs="Arial"/>
          <w:sz w:val="22"/>
          <w:szCs w:val="22"/>
        </w:rPr>
        <w:t>te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2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j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nis</w:t>
      </w:r>
      <w:proofErr w:type="spellEnd"/>
      <w:r w:rsidRPr="00BF61E3">
        <w:rPr>
          <w:rFonts w:ascii="Arial" w:hAnsi="Arial" w:cs="Arial"/>
          <w:spacing w:val="3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BF61E3">
        <w:rPr>
          <w:rFonts w:ascii="Arial" w:hAnsi="Arial" w:cs="Arial"/>
          <w:sz w:val="22"/>
          <w:szCs w:val="22"/>
        </w:rPr>
        <w:t>ki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>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tu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z w:val="22"/>
          <w:szCs w:val="22"/>
        </w:rPr>
        <w:t>is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dal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m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prog</w:t>
      </w:r>
      <w:r w:rsidRPr="00BF61E3">
        <w:rPr>
          <w:rFonts w:ascii="Arial" w:hAnsi="Arial" w:cs="Arial"/>
          <w:spacing w:val="-1"/>
          <w:sz w:val="22"/>
          <w:szCs w:val="22"/>
        </w:rPr>
        <w:t>ra</w:t>
      </w:r>
      <w:r w:rsidRPr="00BF61E3">
        <w:rPr>
          <w:rFonts w:ascii="Arial" w:hAnsi="Arial" w:cs="Arial"/>
          <w:sz w:val="22"/>
          <w:szCs w:val="22"/>
        </w:rPr>
        <w:t>m:</w:t>
      </w:r>
    </w:p>
    <w:p w:rsidR="0081562E" w:rsidRPr="00BF61E3" w:rsidRDefault="00BF61E3">
      <w:pPr>
        <w:ind w:left="101" w:right="796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1. Ass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mb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z w:val="22"/>
          <w:szCs w:val="22"/>
        </w:rPr>
        <w:t>y Di</w:t>
      </w:r>
      <w:r w:rsidRPr="00BF61E3">
        <w:rPr>
          <w:rFonts w:ascii="Arial" w:hAnsi="Arial" w:cs="Arial"/>
          <w:spacing w:val="-1"/>
          <w:sz w:val="22"/>
          <w:szCs w:val="22"/>
        </w:rPr>
        <w:t>rec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ve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(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>u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me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up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ko</w:t>
      </w:r>
      <w:r w:rsidRPr="00BF61E3">
        <w:rPr>
          <w:rFonts w:ascii="Arial" w:hAnsi="Arial" w:cs="Arial"/>
          <w:spacing w:val="2"/>
          <w:sz w:val="22"/>
          <w:szCs w:val="22"/>
        </w:rPr>
        <w:t>d</w:t>
      </w:r>
      <w:r w:rsidRPr="00BF61E3">
        <w:rPr>
          <w:rFonts w:ascii="Arial" w:hAnsi="Arial" w:cs="Arial"/>
          <w:sz w:val="22"/>
          <w:szCs w:val="22"/>
        </w:rPr>
        <w:t>e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2"/>
          <w:sz w:val="22"/>
          <w:szCs w:val="22"/>
        </w:rPr>
        <w:t>n</w:t>
      </w:r>
      <w:r w:rsidRPr="00BF61E3">
        <w:rPr>
          <w:rFonts w:ascii="Arial" w:hAnsi="Arial" w:cs="Arial"/>
          <w:sz w:val="22"/>
          <w:szCs w:val="22"/>
        </w:rPr>
        <w:t xml:space="preserve">g </w:t>
      </w:r>
      <w:proofErr w:type="spellStart"/>
      <w:r w:rsidRPr="00BF61E3">
        <w:rPr>
          <w:rFonts w:ascii="Arial" w:hAnsi="Arial" w:cs="Arial"/>
          <w:sz w:val="22"/>
          <w:szCs w:val="22"/>
        </w:rPr>
        <w:t>menj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di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a</w:t>
      </w:r>
      <w:r w:rsidRPr="00BF61E3">
        <w:rPr>
          <w:rFonts w:ascii="Arial" w:hAnsi="Arial" w:cs="Arial"/>
          <w:spacing w:val="-1"/>
          <w:sz w:val="22"/>
          <w:szCs w:val="22"/>
        </w:rPr>
        <w:t>ra</w:t>
      </w:r>
      <w:r w:rsidRPr="00BF61E3">
        <w:rPr>
          <w:rFonts w:ascii="Arial" w:hAnsi="Arial" w:cs="Arial"/>
          <w:spacing w:val="2"/>
          <w:sz w:val="22"/>
          <w:szCs w:val="22"/>
        </w:rPr>
        <w:t>h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gi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a</w:t>
      </w:r>
      <w:r w:rsidRPr="00BF61E3">
        <w:rPr>
          <w:rFonts w:ascii="Arial" w:hAnsi="Arial" w:cs="Arial"/>
          <w:spacing w:val="2"/>
          <w:sz w:val="22"/>
          <w:szCs w:val="22"/>
        </w:rPr>
        <w:t>s</w:t>
      </w:r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mb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r/</w:t>
      </w:r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omp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ler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untuk</w:t>
      </w:r>
      <w:proofErr w:type="spellEnd"/>
      <w:r w:rsidRPr="00BF61E3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men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ta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prog</w:t>
      </w:r>
      <w:r w:rsidRPr="00BF61E3">
        <w:rPr>
          <w:rFonts w:ascii="Arial" w:hAnsi="Arial" w:cs="Arial"/>
          <w:spacing w:val="-1"/>
          <w:sz w:val="22"/>
          <w:szCs w:val="22"/>
        </w:rPr>
        <w:t>ra</w:t>
      </w:r>
      <w:r w:rsidRPr="00BF61E3">
        <w:rPr>
          <w:rFonts w:ascii="Arial" w:hAnsi="Arial" w:cs="Arial"/>
          <w:sz w:val="22"/>
          <w:szCs w:val="22"/>
        </w:rPr>
        <w:t>m)</w:t>
      </w:r>
    </w:p>
    <w:p w:rsidR="0081562E" w:rsidRPr="00BF61E3" w:rsidRDefault="00BF61E3">
      <w:pPr>
        <w:ind w:left="101" w:right="73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 xml:space="preserve">2. </w:t>
      </w:r>
      <w:proofErr w:type="spellStart"/>
      <w:r w:rsidRPr="00BF61E3">
        <w:rPr>
          <w:rFonts w:ascii="Arial" w:hAnsi="Arial" w:cs="Arial"/>
          <w:spacing w:val="-3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nstruksi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>u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kode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2"/>
          <w:sz w:val="22"/>
          <w:szCs w:val="22"/>
        </w:rPr>
        <w:t>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BF61E3">
        <w:rPr>
          <w:rFonts w:ascii="Arial" w:hAnsi="Arial" w:cs="Arial"/>
          <w:sz w:val="22"/>
          <w:szCs w:val="22"/>
        </w:rPr>
        <w:t>h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rus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di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2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kusi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oleh C</w:t>
      </w:r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z w:val="22"/>
          <w:szCs w:val="22"/>
        </w:rPr>
        <w:t xml:space="preserve">U </w:t>
      </w:r>
      <w:proofErr w:type="spellStart"/>
      <w:r w:rsidRPr="00BF61E3">
        <w:rPr>
          <w:rFonts w:ascii="Arial" w:hAnsi="Arial" w:cs="Arial"/>
          <w:sz w:val="22"/>
          <w:szCs w:val="22"/>
        </w:rPr>
        <w:t>mikrokontrol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mel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kuk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o</w:t>
      </w:r>
      <w:r w:rsidRPr="00BF61E3">
        <w:rPr>
          <w:rFonts w:ascii="Arial" w:hAnsi="Arial" w:cs="Arial"/>
          <w:spacing w:val="2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si</w:t>
      </w:r>
      <w:proofErr w:type="spellEnd"/>
      <w:r w:rsidRPr="00BF61E3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te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tentu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su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f</w:t>
      </w:r>
      <w:r w:rsidRPr="00BF61E3">
        <w:rPr>
          <w:rFonts w:ascii="Arial" w:hAnsi="Arial" w:cs="Arial"/>
          <w:spacing w:val="2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 y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BF61E3">
        <w:rPr>
          <w:rFonts w:ascii="Arial" w:hAnsi="Arial" w:cs="Arial"/>
          <w:sz w:val="22"/>
          <w:szCs w:val="22"/>
        </w:rPr>
        <w:t>su</w:t>
      </w:r>
      <w:r w:rsidRPr="00BF61E3">
        <w:rPr>
          <w:rFonts w:ascii="Arial" w:hAnsi="Arial" w:cs="Arial"/>
          <w:spacing w:val="2"/>
          <w:sz w:val="22"/>
          <w:szCs w:val="22"/>
        </w:rPr>
        <w:t>d</w:t>
      </w:r>
      <w:r w:rsidRPr="00BF61E3">
        <w:rPr>
          <w:rFonts w:ascii="Arial" w:hAnsi="Arial" w:cs="Arial"/>
          <w:spacing w:val="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te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tan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m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dal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m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1"/>
          <w:sz w:val="22"/>
          <w:szCs w:val="22"/>
        </w:rPr>
        <w:t>CP</w:t>
      </w:r>
      <w:r w:rsidRPr="00BF61E3">
        <w:rPr>
          <w:rFonts w:ascii="Arial" w:hAnsi="Arial" w:cs="Arial"/>
          <w:sz w:val="22"/>
          <w:szCs w:val="22"/>
        </w:rPr>
        <w:t>U)</w:t>
      </w:r>
    </w:p>
    <w:p w:rsidR="0081562E" w:rsidRPr="00BF61E3" w:rsidRDefault="0081562E">
      <w:pPr>
        <w:spacing w:before="16" w:line="26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ft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Ass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mb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z w:val="22"/>
          <w:szCs w:val="22"/>
        </w:rPr>
        <w:t>y Di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pacing w:val="1"/>
          <w:sz w:val="22"/>
          <w:szCs w:val="22"/>
        </w:rPr>
        <w:t>e</w:t>
      </w:r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ve</w:t>
      </w:r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Ass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pacing w:val="1"/>
          <w:sz w:val="22"/>
          <w:szCs w:val="22"/>
        </w:rPr>
        <w:t>mb</w:t>
      </w:r>
      <w:r w:rsidRPr="00BF61E3">
        <w:rPr>
          <w:rFonts w:ascii="Arial" w:hAnsi="Arial" w:cs="Arial"/>
          <w:sz w:val="22"/>
          <w:szCs w:val="22"/>
        </w:rPr>
        <w:t>ly Dir</w:t>
      </w:r>
      <w:r w:rsidRPr="00BF61E3">
        <w:rPr>
          <w:rFonts w:ascii="Arial" w:hAnsi="Arial" w:cs="Arial"/>
          <w:spacing w:val="-1"/>
          <w:sz w:val="22"/>
          <w:szCs w:val="22"/>
        </w:rPr>
        <w:t>ec</w:t>
      </w:r>
      <w:r w:rsidRPr="00BF61E3">
        <w:rPr>
          <w:rFonts w:ascii="Arial" w:hAnsi="Arial" w:cs="Arial"/>
          <w:sz w:val="22"/>
          <w:szCs w:val="22"/>
        </w:rPr>
        <w:t xml:space="preserve">tive  </w:t>
      </w:r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Ke</w:t>
      </w:r>
      <w:r w:rsidRPr="00BF61E3">
        <w:rPr>
          <w:rFonts w:ascii="Arial" w:hAnsi="Arial" w:cs="Arial"/>
          <w:spacing w:val="-1"/>
          <w:sz w:val="22"/>
          <w:szCs w:val="22"/>
        </w:rPr>
        <w:t>ter</w:t>
      </w:r>
      <w:r w:rsidRPr="00BF61E3">
        <w:rPr>
          <w:rFonts w:ascii="Arial" w:hAnsi="Arial" w:cs="Arial"/>
          <w:sz w:val="22"/>
          <w:szCs w:val="22"/>
        </w:rPr>
        <w:t>a</w:t>
      </w:r>
      <w:r w:rsidRPr="00BF61E3">
        <w:rPr>
          <w:rFonts w:ascii="Arial" w:hAnsi="Arial" w:cs="Arial"/>
          <w:spacing w:val="1"/>
          <w:sz w:val="22"/>
          <w:szCs w:val="22"/>
        </w:rPr>
        <w:t>n</w:t>
      </w:r>
      <w:r w:rsidRPr="00BF61E3">
        <w:rPr>
          <w:rFonts w:ascii="Arial" w:hAnsi="Arial" w:cs="Arial"/>
          <w:sz w:val="22"/>
          <w:szCs w:val="22"/>
        </w:rPr>
        <w:t>gan</w:t>
      </w:r>
      <w:proofErr w:type="spellEnd"/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E</w:t>
      </w:r>
      <w:r w:rsidRPr="00BF61E3">
        <w:rPr>
          <w:rFonts w:ascii="Arial" w:hAnsi="Arial" w:cs="Arial"/>
          <w:spacing w:val="-1"/>
          <w:sz w:val="22"/>
          <w:szCs w:val="22"/>
        </w:rPr>
        <w:t>Q</w:t>
      </w:r>
      <w:r w:rsidRPr="00BF61E3">
        <w:rPr>
          <w:rFonts w:ascii="Arial" w:hAnsi="Arial" w:cs="Arial"/>
          <w:sz w:val="22"/>
          <w:szCs w:val="22"/>
        </w:rPr>
        <w:t xml:space="preserve">U                          </w:t>
      </w:r>
      <w:r w:rsidRPr="00BF61E3">
        <w:rPr>
          <w:rFonts w:ascii="Arial" w:hAnsi="Arial" w:cs="Arial"/>
          <w:spacing w:val="48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finis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konst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nta</w:t>
      </w:r>
      <w:proofErr w:type="spellEnd"/>
    </w:p>
    <w:p w:rsidR="0081562E" w:rsidRPr="00BF61E3" w:rsidRDefault="00BF61E3">
      <w:pPr>
        <w:ind w:left="101" w:right="4236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 xml:space="preserve">DB                             </w:t>
      </w:r>
      <w:r w:rsidRPr="00BF61E3">
        <w:rPr>
          <w:rFonts w:ascii="Arial" w:hAnsi="Arial" w:cs="Arial"/>
          <w:spacing w:val="28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finis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ta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2"/>
          <w:sz w:val="22"/>
          <w:szCs w:val="22"/>
        </w:rPr>
        <w:t>g</w:t>
      </w:r>
      <w:r w:rsidRPr="00BF61E3">
        <w:rPr>
          <w:rFonts w:ascii="Arial" w:hAnsi="Arial" w:cs="Arial"/>
          <w:spacing w:val="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uku</w:t>
      </w:r>
      <w:r w:rsidRPr="00BF61E3">
        <w:rPr>
          <w:rFonts w:ascii="Arial" w:hAnsi="Arial" w:cs="Arial"/>
          <w:spacing w:val="-1"/>
          <w:sz w:val="22"/>
          <w:szCs w:val="22"/>
        </w:rPr>
        <w:t>ra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tuan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BF61E3">
        <w:rPr>
          <w:rFonts w:ascii="Arial" w:hAnsi="Arial" w:cs="Arial"/>
          <w:sz w:val="22"/>
          <w:szCs w:val="22"/>
        </w:rPr>
        <w:t>1 byte</w:t>
      </w:r>
      <w:proofErr w:type="gramEnd"/>
      <w:r w:rsidRPr="00BF61E3">
        <w:rPr>
          <w:rFonts w:ascii="Arial" w:hAnsi="Arial" w:cs="Arial"/>
          <w:sz w:val="22"/>
          <w:szCs w:val="22"/>
        </w:rPr>
        <w:t xml:space="preserve"> DW                            </w:t>
      </w:r>
      <w:r w:rsidRPr="00BF61E3">
        <w:rPr>
          <w:rFonts w:ascii="Arial" w:hAnsi="Arial" w:cs="Arial"/>
          <w:spacing w:val="2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finis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ta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2"/>
          <w:sz w:val="22"/>
          <w:szCs w:val="22"/>
        </w:rPr>
        <w:t>g</w:t>
      </w:r>
      <w:r w:rsidRPr="00BF61E3">
        <w:rPr>
          <w:rFonts w:ascii="Arial" w:hAnsi="Arial" w:cs="Arial"/>
          <w:spacing w:val="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uku</w:t>
      </w:r>
      <w:r w:rsidRPr="00BF61E3">
        <w:rPr>
          <w:rFonts w:ascii="Arial" w:hAnsi="Arial" w:cs="Arial"/>
          <w:spacing w:val="-1"/>
          <w:sz w:val="22"/>
          <w:szCs w:val="22"/>
        </w:rPr>
        <w:t>ra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tuan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1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w</w:t>
      </w:r>
      <w:r w:rsidRPr="00BF61E3">
        <w:rPr>
          <w:rFonts w:ascii="Arial" w:hAnsi="Arial" w:cs="Arial"/>
          <w:spacing w:val="2"/>
          <w:sz w:val="22"/>
          <w:szCs w:val="22"/>
        </w:rPr>
        <w:t>o</w:t>
      </w:r>
      <w:r w:rsidRPr="00BF61E3">
        <w:rPr>
          <w:rFonts w:ascii="Arial" w:hAnsi="Arial" w:cs="Arial"/>
          <w:sz w:val="22"/>
          <w:szCs w:val="22"/>
        </w:rPr>
        <w:t>rd DB</w:t>
      </w:r>
      <w:r w:rsidRPr="00BF61E3">
        <w:rPr>
          <w:rFonts w:ascii="Arial" w:hAnsi="Arial" w:cs="Arial"/>
          <w:spacing w:val="-3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 xml:space="preserve">                         </w:t>
      </w:r>
      <w:r w:rsidRPr="00BF61E3">
        <w:rPr>
          <w:rFonts w:ascii="Arial" w:hAnsi="Arial" w:cs="Arial"/>
          <w:spacing w:val="43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finis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ta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2"/>
          <w:sz w:val="22"/>
          <w:szCs w:val="22"/>
        </w:rPr>
        <w:t>g</w:t>
      </w:r>
      <w:r w:rsidRPr="00BF61E3">
        <w:rPr>
          <w:rFonts w:ascii="Arial" w:hAnsi="Arial" w:cs="Arial"/>
          <w:spacing w:val="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uku</w:t>
      </w:r>
      <w:r w:rsidRPr="00BF61E3">
        <w:rPr>
          <w:rFonts w:ascii="Arial" w:hAnsi="Arial" w:cs="Arial"/>
          <w:spacing w:val="-1"/>
          <w:sz w:val="22"/>
          <w:szCs w:val="22"/>
        </w:rPr>
        <w:t>ra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tuan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1 bit DS                             </w:t>
      </w:r>
      <w:r w:rsidRPr="00BF61E3">
        <w:rPr>
          <w:rFonts w:ascii="Arial" w:hAnsi="Arial" w:cs="Arial"/>
          <w:spacing w:val="54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mes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temp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peny</w:t>
      </w:r>
      <w:r w:rsidRPr="00BF61E3">
        <w:rPr>
          <w:rFonts w:ascii="Arial" w:hAnsi="Arial" w:cs="Arial"/>
          <w:spacing w:val="2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mpan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ta di RAM ORG                          </w:t>
      </w:r>
      <w:r w:rsidRPr="00BF61E3">
        <w:rPr>
          <w:rFonts w:ascii="Arial" w:hAnsi="Arial" w:cs="Arial"/>
          <w:spacing w:val="34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3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nis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al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3"/>
          <w:sz w:val="22"/>
          <w:szCs w:val="22"/>
        </w:rPr>
        <w:t>m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z w:val="22"/>
          <w:szCs w:val="22"/>
        </w:rPr>
        <w:t>ulai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p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ogr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m</w:t>
      </w:r>
    </w:p>
    <w:p w:rsidR="0081562E" w:rsidRPr="00BF61E3" w:rsidRDefault="00BF61E3">
      <w:pPr>
        <w:spacing w:line="260" w:lineRule="exact"/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E</w:t>
      </w:r>
      <w:r w:rsidRPr="00BF61E3">
        <w:rPr>
          <w:rFonts w:ascii="Arial" w:hAnsi="Arial" w:cs="Arial"/>
          <w:spacing w:val="-1"/>
          <w:sz w:val="22"/>
          <w:szCs w:val="22"/>
        </w:rPr>
        <w:t>N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z w:val="22"/>
          <w:szCs w:val="22"/>
        </w:rPr>
        <w:t xml:space="preserve">                          </w:t>
      </w:r>
      <w:r w:rsidRPr="00BF61E3">
        <w:rPr>
          <w:rFonts w:ascii="Arial" w:hAnsi="Arial" w:cs="Arial"/>
          <w:spacing w:val="48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nda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khir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2"/>
          <w:sz w:val="22"/>
          <w:szCs w:val="22"/>
        </w:rPr>
        <w:t>p</w:t>
      </w:r>
      <w:r w:rsidRPr="00BF61E3">
        <w:rPr>
          <w:rFonts w:ascii="Arial" w:hAnsi="Arial" w:cs="Arial"/>
          <w:sz w:val="22"/>
          <w:szCs w:val="22"/>
        </w:rPr>
        <w:t>rog</w:t>
      </w:r>
      <w:r w:rsidRPr="00BF61E3">
        <w:rPr>
          <w:rFonts w:ascii="Arial" w:hAnsi="Arial" w:cs="Arial"/>
          <w:spacing w:val="-1"/>
          <w:sz w:val="22"/>
          <w:szCs w:val="22"/>
        </w:rPr>
        <w:t>ra</w:t>
      </w:r>
      <w:r w:rsidRPr="00BF61E3">
        <w:rPr>
          <w:rFonts w:ascii="Arial" w:hAnsi="Arial" w:cs="Arial"/>
          <w:sz w:val="22"/>
          <w:szCs w:val="22"/>
        </w:rPr>
        <w:t>m</w:t>
      </w:r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C</w:t>
      </w:r>
      <w:r w:rsidRPr="00BF61E3">
        <w:rPr>
          <w:rFonts w:ascii="Arial" w:hAnsi="Arial" w:cs="Arial"/>
          <w:spacing w:val="1"/>
          <w:sz w:val="22"/>
          <w:szCs w:val="22"/>
        </w:rPr>
        <w:t>S</w:t>
      </w:r>
      <w:r w:rsidRPr="00BF61E3">
        <w:rPr>
          <w:rFonts w:ascii="Arial" w:hAnsi="Arial" w:cs="Arial"/>
          <w:sz w:val="22"/>
          <w:szCs w:val="22"/>
        </w:rPr>
        <w:t xml:space="preserve">EG                        </w:t>
      </w:r>
      <w:r w:rsidRPr="00BF61E3">
        <w:rPr>
          <w:rFonts w:ascii="Arial" w:hAnsi="Arial" w:cs="Arial"/>
          <w:spacing w:val="46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nda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pacing w:val="2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mpat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di </w:t>
      </w:r>
      <w:r w:rsidRPr="00BF61E3">
        <w:rPr>
          <w:rFonts w:ascii="Arial" w:hAnsi="Arial" w:cs="Arial"/>
          <w:spacing w:val="2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ode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gment</w:t>
      </w:r>
    </w:p>
    <w:p w:rsidR="0081562E" w:rsidRPr="00BF61E3" w:rsidRDefault="00BF61E3">
      <w:pPr>
        <w:ind w:left="101" w:right="3704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 xml:space="preserve">XSEG                        </w:t>
      </w:r>
      <w:r w:rsidRPr="00BF61E3">
        <w:rPr>
          <w:rFonts w:ascii="Arial" w:hAnsi="Arial" w:cs="Arial"/>
          <w:spacing w:val="34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nda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pacing w:val="2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mpat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di </w:t>
      </w:r>
      <w:r w:rsidRPr="00BF61E3">
        <w:rPr>
          <w:rFonts w:ascii="Arial" w:hAnsi="Arial" w:cs="Arial"/>
          <w:spacing w:val="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xte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l data </w:t>
      </w:r>
      <w:r w:rsidRPr="00BF61E3">
        <w:rPr>
          <w:rFonts w:ascii="Arial" w:hAnsi="Arial" w:cs="Arial"/>
          <w:spacing w:val="2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 xml:space="preserve">gment DSEG                         </w:t>
      </w:r>
      <w:r w:rsidRPr="00BF61E3">
        <w:rPr>
          <w:rFonts w:ascii="Arial" w:hAnsi="Arial" w:cs="Arial"/>
          <w:spacing w:val="-26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nda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pacing w:val="2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mpat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di </w:t>
      </w:r>
      <w:r w:rsidRPr="00BF61E3">
        <w:rPr>
          <w:rFonts w:ascii="Arial" w:hAnsi="Arial" w:cs="Arial"/>
          <w:spacing w:val="3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nte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 d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re</w:t>
      </w:r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 xml:space="preserve">t </w:t>
      </w:r>
      <w:r w:rsidRPr="00BF61E3">
        <w:rPr>
          <w:rFonts w:ascii="Arial" w:hAnsi="Arial" w:cs="Arial"/>
          <w:sz w:val="22"/>
          <w:szCs w:val="22"/>
        </w:rPr>
        <w:t>data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gm</w:t>
      </w:r>
      <w:r w:rsidRPr="00BF61E3">
        <w:rPr>
          <w:rFonts w:ascii="Arial" w:hAnsi="Arial" w:cs="Arial"/>
          <w:spacing w:val="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 xml:space="preserve">nt </w:t>
      </w:r>
      <w:r w:rsidRPr="00BF61E3">
        <w:rPr>
          <w:rFonts w:ascii="Arial" w:hAnsi="Arial" w:cs="Arial"/>
          <w:spacing w:val="-3"/>
          <w:sz w:val="22"/>
          <w:szCs w:val="22"/>
        </w:rPr>
        <w:t>I</w:t>
      </w:r>
      <w:r w:rsidRPr="00BF61E3">
        <w:rPr>
          <w:rFonts w:ascii="Arial" w:hAnsi="Arial" w:cs="Arial"/>
          <w:spacing w:val="1"/>
          <w:sz w:val="22"/>
          <w:szCs w:val="22"/>
        </w:rPr>
        <w:t>S</w:t>
      </w:r>
      <w:r w:rsidRPr="00BF61E3">
        <w:rPr>
          <w:rFonts w:ascii="Arial" w:hAnsi="Arial" w:cs="Arial"/>
          <w:sz w:val="22"/>
          <w:szCs w:val="22"/>
        </w:rPr>
        <w:t xml:space="preserve">EG                          </w:t>
      </w:r>
      <w:r w:rsidRPr="00BF61E3">
        <w:rPr>
          <w:rFonts w:ascii="Arial" w:hAnsi="Arial" w:cs="Arial"/>
          <w:spacing w:val="10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nda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pacing w:val="2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mpat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di </w:t>
      </w:r>
      <w:r w:rsidRPr="00BF61E3">
        <w:rPr>
          <w:rFonts w:ascii="Arial" w:hAnsi="Arial" w:cs="Arial"/>
          <w:spacing w:val="3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nte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l 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ndir</w:t>
      </w:r>
      <w:r w:rsidRPr="00BF61E3">
        <w:rPr>
          <w:rFonts w:ascii="Arial" w:hAnsi="Arial" w:cs="Arial"/>
          <w:spacing w:val="-1"/>
          <w:sz w:val="22"/>
          <w:szCs w:val="22"/>
        </w:rPr>
        <w:t>ec</w:t>
      </w:r>
      <w:r w:rsidRPr="00BF61E3">
        <w:rPr>
          <w:rFonts w:ascii="Arial" w:hAnsi="Arial" w:cs="Arial"/>
          <w:sz w:val="22"/>
          <w:szCs w:val="22"/>
        </w:rPr>
        <w:t>t da</w:t>
      </w:r>
      <w:r w:rsidRPr="00BF61E3">
        <w:rPr>
          <w:rFonts w:ascii="Arial" w:hAnsi="Arial" w:cs="Arial"/>
          <w:spacing w:val="2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>a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pacing w:val="2"/>
          <w:sz w:val="22"/>
          <w:szCs w:val="22"/>
        </w:rPr>
        <w:t>g</w:t>
      </w:r>
      <w:r w:rsidRPr="00BF61E3">
        <w:rPr>
          <w:rFonts w:ascii="Arial" w:hAnsi="Arial" w:cs="Arial"/>
          <w:sz w:val="22"/>
          <w:szCs w:val="22"/>
        </w:rPr>
        <w:t>ment B</w:t>
      </w:r>
      <w:r w:rsidRPr="00BF61E3">
        <w:rPr>
          <w:rFonts w:ascii="Arial" w:hAnsi="Arial" w:cs="Arial"/>
          <w:spacing w:val="1"/>
          <w:sz w:val="22"/>
          <w:szCs w:val="22"/>
        </w:rPr>
        <w:t>S</w:t>
      </w:r>
      <w:r w:rsidRPr="00BF61E3">
        <w:rPr>
          <w:rFonts w:ascii="Arial" w:hAnsi="Arial" w:cs="Arial"/>
          <w:sz w:val="22"/>
          <w:szCs w:val="22"/>
        </w:rPr>
        <w:t xml:space="preserve">EG                         </w:t>
      </w:r>
      <w:r w:rsidRPr="00BF61E3">
        <w:rPr>
          <w:rFonts w:ascii="Arial" w:hAnsi="Arial" w:cs="Arial"/>
          <w:spacing w:val="-14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nda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pacing w:val="2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mpat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di</w:t>
      </w:r>
      <w:r w:rsidRPr="00BF61E3">
        <w:rPr>
          <w:rFonts w:ascii="Arial" w:hAnsi="Arial" w:cs="Arial"/>
          <w:spacing w:val="3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bit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ta 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gment</w:t>
      </w:r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CO</w:t>
      </w:r>
      <w:r w:rsidRPr="00BF61E3">
        <w:rPr>
          <w:rFonts w:ascii="Arial" w:hAnsi="Arial" w:cs="Arial"/>
          <w:spacing w:val="-1"/>
          <w:sz w:val="22"/>
          <w:szCs w:val="22"/>
        </w:rPr>
        <w:t>D</w:t>
      </w:r>
      <w:r w:rsidRPr="00BF61E3">
        <w:rPr>
          <w:rFonts w:ascii="Arial" w:hAnsi="Arial" w:cs="Arial"/>
          <w:sz w:val="22"/>
          <w:szCs w:val="22"/>
        </w:rPr>
        <w:t xml:space="preserve">E                        </w:t>
      </w:r>
      <w:r w:rsidRPr="00BF61E3">
        <w:rPr>
          <w:rFonts w:ascii="Arial" w:hAnsi="Arial" w:cs="Arial"/>
          <w:spacing w:val="8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nda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mu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pend</w:t>
      </w:r>
      <w:r w:rsidRPr="00BF61E3">
        <w:rPr>
          <w:rFonts w:ascii="Arial" w:hAnsi="Arial" w:cs="Arial"/>
          <w:spacing w:val="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finis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pr</w:t>
      </w:r>
      <w:r w:rsidRPr="00BF61E3">
        <w:rPr>
          <w:rFonts w:ascii="Arial" w:hAnsi="Arial" w:cs="Arial"/>
          <w:spacing w:val="-1"/>
          <w:sz w:val="22"/>
          <w:szCs w:val="22"/>
        </w:rPr>
        <w:t>o</w:t>
      </w:r>
      <w:r w:rsidRPr="00BF61E3">
        <w:rPr>
          <w:rFonts w:ascii="Arial" w:hAnsi="Arial" w:cs="Arial"/>
          <w:sz w:val="22"/>
          <w:szCs w:val="22"/>
        </w:rPr>
        <w:t>gr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m</w:t>
      </w:r>
    </w:p>
    <w:p w:rsidR="0081562E" w:rsidRPr="00BF61E3" w:rsidRDefault="00BF61E3">
      <w:pPr>
        <w:ind w:left="101" w:right="5538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X</w:t>
      </w:r>
      <w:r w:rsidRPr="00BF61E3">
        <w:rPr>
          <w:rFonts w:ascii="Arial" w:hAnsi="Arial" w:cs="Arial"/>
          <w:spacing w:val="-1"/>
          <w:sz w:val="22"/>
          <w:szCs w:val="22"/>
        </w:rPr>
        <w:t>D</w:t>
      </w:r>
      <w:r w:rsidRPr="00BF61E3">
        <w:rPr>
          <w:rFonts w:ascii="Arial" w:hAnsi="Arial" w:cs="Arial"/>
          <w:sz w:val="22"/>
          <w:szCs w:val="22"/>
        </w:rPr>
        <w:t>A</w:t>
      </w:r>
      <w:r w:rsidRPr="00BF61E3">
        <w:rPr>
          <w:rFonts w:ascii="Arial" w:hAnsi="Arial" w:cs="Arial"/>
          <w:spacing w:val="-1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                     </w:t>
      </w:r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finis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xte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pacing w:val="2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 d</w:t>
      </w:r>
      <w:r w:rsidRPr="00BF61E3">
        <w:rPr>
          <w:rFonts w:ascii="Arial" w:hAnsi="Arial" w:cs="Arial"/>
          <w:spacing w:val="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ta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TA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                       </w:t>
      </w:r>
      <w:r w:rsidRPr="00BF61E3">
        <w:rPr>
          <w:rFonts w:ascii="Arial" w:hAnsi="Arial" w:cs="Arial"/>
          <w:spacing w:val="-5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finis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in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rn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 d</w:t>
      </w:r>
      <w:r w:rsidRPr="00BF61E3">
        <w:rPr>
          <w:rFonts w:ascii="Arial" w:hAnsi="Arial" w:cs="Arial"/>
          <w:spacing w:val="1"/>
          <w:sz w:val="22"/>
          <w:szCs w:val="22"/>
        </w:rPr>
        <w:t>ir</w:t>
      </w:r>
      <w:r w:rsidRPr="00BF61E3">
        <w:rPr>
          <w:rFonts w:ascii="Arial" w:hAnsi="Arial" w:cs="Arial"/>
          <w:spacing w:val="-1"/>
          <w:sz w:val="22"/>
          <w:szCs w:val="22"/>
        </w:rPr>
        <w:t>ec</w:t>
      </w:r>
      <w:r w:rsidRPr="00BF61E3">
        <w:rPr>
          <w:rFonts w:ascii="Arial" w:hAnsi="Arial" w:cs="Arial"/>
          <w:sz w:val="22"/>
          <w:szCs w:val="22"/>
        </w:rPr>
        <w:t>t data I</w:t>
      </w:r>
      <w:r w:rsidRPr="00BF61E3">
        <w:rPr>
          <w:rFonts w:ascii="Arial" w:hAnsi="Arial" w:cs="Arial"/>
          <w:spacing w:val="-1"/>
          <w:sz w:val="22"/>
          <w:szCs w:val="22"/>
        </w:rPr>
        <w:t>D</w:t>
      </w:r>
      <w:r w:rsidRPr="00BF61E3">
        <w:rPr>
          <w:rFonts w:ascii="Arial" w:hAnsi="Arial" w:cs="Arial"/>
          <w:sz w:val="22"/>
          <w:szCs w:val="22"/>
        </w:rPr>
        <w:t>A</w:t>
      </w:r>
      <w:r w:rsidRPr="00BF61E3">
        <w:rPr>
          <w:rFonts w:ascii="Arial" w:hAnsi="Arial" w:cs="Arial"/>
          <w:spacing w:val="-1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 xml:space="preserve">A                       </w:t>
      </w:r>
      <w:r w:rsidRPr="00BF61E3">
        <w:rPr>
          <w:rFonts w:ascii="Arial" w:hAnsi="Arial" w:cs="Arial"/>
          <w:spacing w:val="-24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finis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in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rn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l 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pacing w:val="2"/>
          <w:sz w:val="22"/>
          <w:szCs w:val="22"/>
        </w:rPr>
        <w:t>n</w:t>
      </w:r>
      <w:r w:rsidRPr="00BF61E3">
        <w:rPr>
          <w:rFonts w:ascii="Arial" w:hAnsi="Arial" w:cs="Arial"/>
          <w:sz w:val="22"/>
          <w:szCs w:val="22"/>
        </w:rPr>
        <w:t>dir</w:t>
      </w:r>
      <w:r w:rsidRPr="00BF61E3">
        <w:rPr>
          <w:rFonts w:ascii="Arial" w:hAnsi="Arial" w:cs="Arial"/>
          <w:spacing w:val="-1"/>
          <w:sz w:val="22"/>
          <w:szCs w:val="22"/>
        </w:rPr>
        <w:t>ec</w:t>
      </w:r>
      <w:r w:rsidRPr="00BF61E3">
        <w:rPr>
          <w:rFonts w:ascii="Arial" w:hAnsi="Arial" w:cs="Arial"/>
          <w:sz w:val="22"/>
          <w:szCs w:val="22"/>
        </w:rPr>
        <w:t>t data B</w:t>
      </w:r>
      <w:r w:rsidRPr="00BF61E3">
        <w:rPr>
          <w:rFonts w:ascii="Arial" w:hAnsi="Arial" w:cs="Arial"/>
          <w:spacing w:val="-3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 xml:space="preserve">T                             </w:t>
      </w:r>
      <w:r w:rsidRPr="00BF61E3">
        <w:rPr>
          <w:rFonts w:ascii="Arial" w:hAnsi="Arial" w:cs="Arial"/>
          <w:spacing w:val="-24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finis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ta bit</w:t>
      </w:r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#I</w:t>
      </w:r>
      <w:r w:rsidRPr="00BF61E3">
        <w:rPr>
          <w:rFonts w:ascii="Arial" w:hAnsi="Arial" w:cs="Arial"/>
          <w:spacing w:val="-1"/>
          <w:sz w:val="22"/>
          <w:szCs w:val="22"/>
        </w:rPr>
        <w:t>N</w:t>
      </w:r>
      <w:r w:rsidRPr="00BF61E3">
        <w:rPr>
          <w:rFonts w:ascii="Arial" w:hAnsi="Arial" w:cs="Arial"/>
          <w:sz w:val="22"/>
          <w:szCs w:val="22"/>
        </w:rPr>
        <w:t>CL</w:t>
      </w:r>
      <w:r w:rsidRPr="00BF61E3">
        <w:rPr>
          <w:rFonts w:ascii="Arial" w:hAnsi="Arial" w:cs="Arial"/>
          <w:spacing w:val="-1"/>
          <w:sz w:val="22"/>
          <w:szCs w:val="22"/>
        </w:rPr>
        <w:t>U</w:t>
      </w:r>
      <w:r w:rsidRPr="00BF61E3">
        <w:rPr>
          <w:rFonts w:ascii="Arial" w:hAnsi="Arial" w:cs="Arial"/>
          <w:sz w:val="22"/>
          <w:szCs w:val="22"/>
        </w:rPr>
        <w:t>DE</w:t>
      </w:r>
      <w:r w:rsidRPr="00BF61E3">
        <w:rPr>
          <w:rFonts w:ascii="Arial" w:hAnsi="Arial" w:cs="Arial"/>
          <w:sz w:val="22"/>
          <w:szCs w:val="22"/>
        </w:rPr>
        <w:t xml:space="preserve">               </w:t>
      </w:r>
      <w:r w:rsidRPr="00BF61E3">
        <w:rPr>
          <w:rFonts w:ascii="Arial" w:hAnsi="Arial" w:cs="Arial"/>
          <w:spacing w:val="29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M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ngiku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file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2"/>
          <w:sz w:val="22"/>
          <w:szCs w:val="22"/>
        </w:rPr>
        <w:t>p</w:t>
      </w:r>
      <w:r w:rsidRPr="00BF61E3">
        <w:rPr>
          <w:rFonts w:ascii="Arial" w:hAnsi="Arial" w:cs="Arial"/>
          <w:spacing w:val="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ogr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m 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in</w:t>
      </w:r>
    </w:p>
    <w:p w:rsidR="0081562E" w:rsidRPr="00BF61E3" w:rsidRDefault="0081562E">
      <w:pPr>
        <w:spacing w:before="9" w:line="180" w:lineRule="exact"/>
        <w:rPr>
          <w:rFonts w:ascii="Arial" w:hAnsi="Arial" w:cs="Arial"/>
          <w:sz w:val="22"/>
          <w:szCs w:val="22"/>
        </w:rPr>
      </w:pPr>
    </w:p>
    <w:p w:rsidR="0081562E" w:rsidRPr="00BF61E3" w:rsidRDefault="0081562E">
      <w:pPr>
        <w:spacing w:line="20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ind w:left="206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Da</w:t>
      </w:r>
      <w:r w:rsidRPr="00BF61E3">
        <w:rPr>
          <w:rFonts w:ascii="Arial" w:hAnsi="Arial" w:cs="Arial"/>
          <w:spacing w:val="-1"/>
          <w:sz w:val="22"/>
          <w:szCs w:val="22"/>
        </w:rPr>
        <w:t>f</w:t>
      </w:r>
      <w:r w:rsidRPr="00BF61E3">
        <w:rPr>
          <w:rFonts w:ascii="Arial" w:hAnsi="Arial" w:cs="Arial"/>
          <w:sz w:val="22"/>
          <w:szCs w:val="22"/>
        </w:rPr>
        <w:t>tar</w:t>
      </w:r>
      <w:r w:rsidRPr="00BF61E3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er</w:t>
      </w:r>
      <w:r w:rsidRPr="00BF61E3">
        <w:rPr>
          <w:rFonts w:ascii="Arial" w:hAnsi="Arial" w:cs="Arial"/>
          <w:sz w:val="22"/>
          <w:szCs w:val="22"/>
        </w:rPr>
        <w:t>i</w:t>
      </w:r>
      <w:r w:rsidRPr="00BF61E3">
        <w:rPr>
          <w:rFonts w:ascii="Arial" w:hAnsi="Arial" w:cs="Arial"/>
          <w:spacing w:val="1"/>
          <w:sz w:val="22"/>
          <w:szCs w:val="22"/>
        </w:rPr>
        <w:t>n</w:t>
      </w:r>
      <w:r w:rsidRPr="00BF61E3">
        <w:rPr>
          <w:rFonts w:ascii="Arial" w:hAnsi="Arial" w:cs="Arial"/>
          <w:sz w:val="22"/>
          <w:szCs w:val="22"/>
        </w:rPr>
        <w:t>tah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1"/>
          <w:sz w:val="22"/>
          <w:szCs w:val="22"/>
        </w:rPr>
        <w:t>B</w:t>
      </w:r>
      <w:r w:rsidRPr="00BF61E3">
        <w:rPr>
          <w:rFonts w:ascii="Arial" w:hAnsi="Arial" w:cs="Arial"/>
          <w:sz w:val="22"/>
          <w:szCs w:val="22"/>
        </w:rPr>
        <w:t>a</w:t>
      </w:r>
      <w:r w:rsidRPr="00BF61E3">
        <w:rPr>
          <w:rFonts w:ascii="Arial" w:hAnsi="Arial" w:cs="Arial"/>
          <w:spacing w:val="1"/>
          <w:sz w:val="22"/>
          <w:szCs w:val="22"/>
        </w:rPr>
        <w:t>h</w:t>
      </w:r>
      <w:r w:rsidRPr="00BF61E3">
        <w:rPr>
          <w:rFonts w:ascii="Arial" w:hAnsi="Arial" w:cs="Arial"/>
          <w:sz w:val="22"/>
          <w:szCs w:val="22"/>
        </w:rPr>
        <w:t>asa Ass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pacing w:val="1"/>
          <w:sz w:val="22"/>
          <w:szCs w:val="22"/>
        </w:rPr>
        <w:t>mb</w:t>
      </w:r>
      <w:r w:rsidRPr="00BF61E3">
        <w:rPr>
          <w:rFonts w:ascii="Arial" w:hAnsi="Arial" w:cs="Arial"/>
          <w:sz w:val="22"/>
          <w:szCs w:val="22"/>
        </w:rPr>
        <w:t>ly:</w:t>
      </w:r>
    </w:p>
    <w:p w:rsidR="0081562E" w:rsidRPr="00BF61E3" w:rsidRDefault="0081562E">
      <w:pPr>
        <w:spacing w:before="2" w:line="0" w:lineRule="atLeas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20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0"/>
        <w:gridCol w:w="5231"/>
      </w:tblGrid>
      <w:tr w:rsidR="0081562E" w:rsidRPr="00BF61E3">
        <w:trPr>
          <w:trHeight w:hRule="exact" w:val="384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61E3">
              <w:rPr>
                <w:rFonts w:ascii="Arial" w:hAnsi="Arial" w:cs="Arial"/>
                <w:color w:val="FF0000"/>
                <w:sz w:val="22"/>
                <w:szCs w:val="22"/>
              </w:rPr>
              <w:t>I</w:t>
            </w:r>
            <w:r w:rsidRPr="00BF61E3">
              <w:rPr>
                <w:rFonts w:ascii="Arial" w:hAnsi="Arial" w:cs="Arial"/>
                <w:color w:val="FF0000"/>
                <w:spacing w:val="1"/>
                <w:sz w:val="22"/>
                <w:szCs w:val="22"/>
              </w:rPr>
              <w:t>n</w:t>
            </w:r>
            <w:r w:rsidRPr="00BF61E3">
              <w:rPr>
                <w:rFonts w:ascii="Arial" w:hAnsi="Arial" w:cs="Arial"/>
                <w:color w:val="FF0000"/>
                <w:sz w:val="22"/>
                <w:szCs w:val="22"/>
              </w:rPr>
              <w:t>st</w:t>
            </w:r>
            <w:r w:rsidRPr="00BF61E3">
              <w:rPr>
                <w:rFonts w:ascii="Arial" w:hAnsi="Arial" w:cs="Arial"/>
                <w:color w:val="FF0000"/>
                <w:spacing w:val="-1"/>
                <w:sz w:val="22"/>
                <w:szCs w:val="22"/>
              </w:rPr>
              <w:t>r</w:t>
            </w:r>
            <w:r w:rsidRPr="00BF61E3">
              <w:rPr>
                <w:rFonts w:ascii="Arial" w:hAnsi="Arial" w:cs="Arial"/>
                <w:color w:val="FF0000"/>
                <w:spacing w:val="1"/>
                <w:sz w:val="22"/>
                <w:szCs w:val="22"/>
              </w:rPr>
              <w:t>uk</w:t>
            </w:r>
            <w:r w:rsidRPr="00BF61E3">
              <w:rPr>
                <w:rFonts w:ascii="Arial" w:hAnsi="Arial" w:cs="Arial"/>
                <w:color w:val="FF0000"/>
                <w:sz w:val="22"/>
                <w:szCs w:val="22"/>
              </w:rPr>
              <w:t>si</w:t>
            </w:r>
            <w:proofErr w:type="spellEnd"/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61E3">
              <w:rPr>
                <w:rFonts w:ascii="Arial" w:hAnsi="Arial" w:cs="Arial"/>
                <w:color w:val="FF0000"/>
                <w:sz w:val="22"/>
                <w:szCs w:val="22"/>
              </w:rPr>
              <w:t>Ke</w:t>
            </w:r>
            <w:r w:rsidRPr="00BF61E3">
              <w:rPr>
                <w:rFonts w:ascii="Arial" w:hAnsi="Arial" w:cs="Arial"/>
                <w:color w:val="FF0000"/>
                <w:spacing w:val="-1"/>
                <w:sz w:val="22"/>
                <w:szCs w:val="22"/>
              </w:rPr>
              <w:t>ter</w:t>
            </w:r>
            <w:r w:rsidRPr="00BF61E3">
              <w:rPr>
                <w:rFonts w:ascii="Arial" w:hAnsi="Arial" w:cs="Arial"/>
                <w:color w:val="FF0000"/>
                <w:sz w:val="22"/>
                <w:szCs w:val="22"/>
              </w:rPr>
              <w:t>a</w:t>
            </w:r>
            <w:r w:rsidRPr="00BF61E3">
              <w:rPr>
                <w:rFonts w:ascii="Arial" w:hAnsi="Arial" w:cs="Arial"/>
                <w:color w:val="FF0000"/>
                <w:spacing w:val="1"/>
                <w:sz w:val="22"/>
                <w:szCs w:val="22"/>
              </w:rPr>
              <w:t>n</w:t>
            </w:r>
            <w:r w:rsidRPr="00BF61E3">
              <w:rPr>
                <w:rFonts w:ascii="Arial" w:hAnsi="Arial" w:cs="Arial"/>
                <w:color w:val="FF0000"/>
                <w:sz w:val="22"/>
                <w:szCs w:val="22"/>
              </w:rPr>
              <w:t>gan</w:t>
            </w:r>
            <w:proofErr w:type="spellEnd"/>
            <w:r w:rsidRPr="00BF61E3">
              <w:rPr>
                <w:rFonts w:ascii="Arial" w:hAnsi="Arial" w:cs="Arial"/>
                <w:color w:val="FF0000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BF61E3">
              <w:rPr>
                <w:rFonts w:ascii="Arial" w:hAnsi="Arial" w:cs="Arial"/>
                <w:color w:val="FF0000"/>
                <w:spacing w:val="1"/>
                <w:sz w:val="22"/>
                <w:szCs w:val="22"/>
              </w:rPr>
              <w:t>S</w:t>
            </w:r>
            <w:r w:rsidRPr="00BF61E3">
              <w:rPr>
                <w:rFonts w:ascii="Arial" w:hAnsi="Arial" w:cs="Arial"/>
                <w:color w:val="FF0000"/>
                <w:sz w:val="22"/>
                <w:szCs w:val="22"/>
              </w:rPr>
              <w:t>i</w:t>
            </w:r>
            <w:r w:rsidRPr="00BF61E3">
              <w:rPr>
                <w:rFonts w:ascii="Arial" w:hAnsi="Arial" w:cs="Arial"/>
                <w:color w:val="FF0000"/>
                <w:spacing w:val="1"/>
                <w:sz w:val="22"/>
                <w:szCs w:val="22"/>
              </w:rPr>
              <w:t>n</w:t>
            </w:r>
            <w:r w:rsidRPr="00BF61E3">
              <w:rPr>
                <w:rFonts w:ascii="Arial" w:hAnsi="Arial" w:cs="Arial"/>
                <w:color w:val="FF0000"/>
                <w:sz w:val="22"/>
                <w:szCs w:val="22"/>
              </w:rPr>
              <w:t>g</w:t>
            </w:r>
            <w:r w:rsidRPr="00BF61E3">
              <w:rPr>
                <w:rFonts w:ascii="Arial" w:hAnsi="Arial" w:cs="Arial"/>
                <w:color w:val="FF0000"/>
                <w:spacing w:val="1"/>
                <w:sz w:val="22"/>
                <w:szCs w:val="22"/>
              </w:rPr>
              <w:t>k</w:t>
            </w:r>
            <w:r w:rsidRPr="00BF61E3">
              <w:rPr>
                <w:rFonts w:ascii="Arial" w:hAnsi="Arial" w:cs="Arial"/>
                <w:color w:val="FF0000"/>
                <w:sz w:val="22"/>
                <w:szCs w:val="22"/>
              </w:rPr>
              <w:t>atan</w:t>
            </w:r>
            <w:proofErr w:type="spellEnd"/>
          </w:p>
        </w:tc>
      </w:tr>
      <w:tr w:rsidR="0081562E" w:rsidRPr="00BF61E3">
        <w:trPr>
          <w:trHeight w:hRule="exact" w:val="384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2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ACALL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2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Absolute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 xml:space="preserve"> 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C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a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ll</w:t>
            </w:r>
          </w:p>
        </w:tc>
      </w:tr>
      <w:tr w:rsidR="0081562E" w:rsidRPr="00BF61E3">
        <w:trPr>
          <w:trHeight w:hRule="exact" w:val="389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7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ADD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7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Add</w:t>
            </w:r>
          </w:p>
        </w:tc>
      </w:tr>
      <w:tr w:rsidR="0081562E" w:rsidRPr="00BF61E3">
        <w:trPr>
          <w:trHeight w:hRule="exact" w:val="384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ADDC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 xml:space="preserve">Add 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w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i</w:t>
            </w: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t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h C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a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r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r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y</w:t>
            </w:r>
          </w:p>
        </w:tc>
      </w:tr>
      <w:tr w:rsidR="0081562E" w:rsidRPr="00BF61E3">
        <w:trPr>
          <w:trHeight w:hRule="exact" w:val="382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AJMP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Absolute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 xml:space="preserve"> 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Jump</w:t>
            </w:r>
          </w:p>
        </w:tc>
      </w:tr>
      <w:tr w:rsidR="0081562E" w:rsidRPr="00BF61E3">
        <w:trPr>
          <w:trHeight w:hRule="exact" w:val="384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ANL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A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N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 xml:space="preserve">D 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L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ogic</w:t>
            </w:r>
          </w:p>
        </w:tc>
      </w:tr>
      <w:tr w:rsidR="0081562E" w:rsidRPr="00BF61E3">
        <w:trPr>
          <w:trHeight w:hRule="exact" w:val="389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4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CJNE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4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Compa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r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e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 xml:space="preserve"> a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 xml:space="preserve">nd Jump if 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N</w:t>
            </w:r>
            <w:r w:rsidRPr="00BF61E3">
              <w:rPr>
                <w:rFonts w:ascii="Arial" w:hAnsi="Arial" w:cs="Arial"/>
                <w:color w:val="1E1E1E"/>
                <w:spacing w:val="2"/>
                <w:sz w:val="22"/>
                <w:szCs w:val="22"/>
              </w:rPr>
              <w:t>o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t Equ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a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l</w:t>
            </w:r>
          </w:p>
        </w:tc>
      </w:tr>
      <w:tr w:rsidR="0081562E" w:rsidRPr="00BF61E3">
        <w:trPr>
          <w:trHeight w:hRule="exact" w:val="384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CLR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Cle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a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r</w:t>
            </w:r>
          </w:p>
        </w:tc>
      </w:tr>
      <w:tr w:rsidR="0081562E" w:rsidRPr="00BF61E3">
        <w:trPr>
          <w:trHeight w:hRule="exact" w:val="385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0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C</w:t>
            </w: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P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L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0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Comp</w:t>
            </w: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l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e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ment</w:t>
            </w:r>
          </w:p>
        </w:tc>
      </w:tr>
      <w:tr w:rsidR="0081562E" w:rsidRPr="00BF61E3">
        <w:trPr>
          <w:trHeight w:hRule="exact" w:val="382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DA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D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ec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i</w:t>
            </w: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m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a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l Adjust</w:t>
            </w:r>
          </w:p>
        </w:tc>
      </w:tr>
      <w:tr w:rsidR="0081562E" w:rsidRPr="00BF61E3">
        <w:trPr>
          <w:trHeight w:hRule="exact" w:val="384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2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D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E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C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2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D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ec</w:t>
            </w: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r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e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ment</w:t>
            </w:r>
          </w:p>
        </w:tc>
      </w:tr>
      <w:tr w:rsidR="0081562E" w:rsidRPr="00BF61E3">
        <w:trPr>
          <w:trHeight w:hRule="exact" w:val="391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4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pacing w:val="2"/>
                <w:sz w:val="22"/>
                <w:szCs w:val="22"/>
              </w:rPr>
              <w:t>D</w:t>
            </w:r>
            <w:r w:rsidRPr="00BF61E3">
              <w:rPr>
                <w:rFonts w:ascii="Arial" w:hAnsi="Arial" w:cs="Arial"/>
                <w:color w:val="1E1E1E"/>
                <w:spacing w:val="-3"/>
                <w:sz w:val="22"/>
                <w:szCs w:val="22"/>
              </w:rPr>
              <w:t>I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V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4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Divide</w:t>
            </w:r>
          </w:p>
        </w:tc>
      </w:tr>
      <w:tr w:rsidR="0081562E" w:rsidRPr="00BF61E3">
        <w:trPr>
          <w:trHeight w:hRule="exact" w:val="384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DJ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N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Z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D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ec</w:t>
            </w: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r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e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 xml:space="preserve">ment 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a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nd Jump if</w:t>
            </w:r>
            <w:r w:rsidRPr="00BF61E3">
              <w:rPr>
                <w:rFonts w:ascii="Arial" w:hAnsi="Arial" w:cs="Arial"/>
                <w:color w:val="1E1E1E"/>
                <w:spacing w:val="2"/>
                <w:sz w:val="22"/>
                <w:szCs w:val="22"/>
              </w:rPr>
              <w:t xml:space="preserve"> 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Not Z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e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ro</w:t>
            </w:r>
          </w:p>
        </w:tc>
      </w:tr>
      <w:tr w:rsidR="0081562E" w:rsidRPr="00BF61E3">
        <w:trPr>
          <w:trHeight w:hRule="exact" w:val="382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I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N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C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pacing w:val="-3"/>
                <w:sz w:val="22"/>
                <w:szCs w:val="22"/>
              </w:rPr>
              <w:t>I</w:t>
            </w:r>
            <w:r w:rsidRPr="00BF61E3">
              <w:rPr>
                <w:rFonts w:ascii="Arial" w:hAnsi="Arial" w:cs="Arial"/>
                <w:color w:val="1E1E1E"/>
                <w:spacing w:val="2"/>
                <w:sz w:val="22"/>
                <w:szCs w:val="22"/>
              </w:rPr>
              <w:t>n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c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r</w:t>
            </w:r>
            <w:r w:rsidRPr="00BF61E3">
              <w:rPr>
                <w:rFonts w:ascii="Arial" w:hAnsi="Arial" w:cs="Arial"/>
                <w:color w:val="1E1E1E"/>
                <w:spacing w:val="-2"/>
                <w:sz w:val="22"/>
                <w:szCs w:val="22"/>
              </w:rPr>
              <w:t>e</w:t>
            </w:r>
            <w:r w:rsidRPr="00BF61E3">
              <w:rPr>
                <w:rFonts w:ascii="Arial" w:hAnsi="Arial" w:cs="Arial"/>
                <w:color w:val="1E1E1E"/>
                <w:spacing w:val="3"/>
                <w:sz w:val="22"/>
                <w:szCs w:val="22"/>
              </w:rPr>
              <w:t>m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e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nt</w:t>
            </w:r>
          </w:p>
        </w:tc>
      </w:tr>
      <w:tr w:rsidR="0081562E" w:rsidRPr="00BF61E3">
        <w:trPr>
          <w:trHeight w:hRule="exact" w:val="384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JB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Jump if B</w:t>
            </w: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i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 xml:space="preserve">t </w:t>
            </w: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S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e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t</w:t>
            </w:r>
          </w:p>
        </w:tc>
      </w:tr>
      <w:tr w:rsidR="0081562E" w:rsidRPr="00BF61E3">
        <w:trPr>
          <w:trHeight w:hRule="exact" w:val="384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J</w:t>
            </w: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B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C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Jump if B</w:t>
            </w: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i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t</w:t>
            </w: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 xml:space="preserve"> S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e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t and Cle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a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r Bit</w:t>
            </w:r>
          </w:p>
        </w:tc>
      </w:tr>
      <w:tr w:rsidR="0081562E" w:rsidRPr="00BF61E3">
        <w:trPr>
          <w:trHeight w:hRule="exact" w:val="389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2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JC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2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Jump if Ca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r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ry Set</w:t>
            </w:r>
          </w:p>
        </w:tc>
      </w:tr>
      <w:tr w:rsidR="0081562E" w:rsidRPr="00BF61E3">
        <w:trPr>
          <w:trHeight w:hRule="exact" w:val="382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JMP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Jump to Add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re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ss</w:t>
            </w:r>
          </w:p>
        </w:tc>
      </w:tr>
      <w:tr w:rsidR="0081562E" w:rsidRPr="00BF61E3">
        <w:trPr>
          <w:trHeight w:hRule="exact" w:val="384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2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JNB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2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 xml:space="preserve">Jump if 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N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 xml:space="preserve">ot </w:t>
            </w: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B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it</w:t>
            </w: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 xml:space="preserve"> S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e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t</w:t>
            </w:r>
          </w:p>
        </w:tc>
      </w:tr>
      <w:tr w:rsidR="0081562E" w:rsidRPr="00BF61E3">
        <w:trPr>
          <w:trHeight w:hRule="exact" w:val="384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JNC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Jump if Ca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r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 xml:space="preserve">ry 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N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 xml:space="preserve">ot </w:t>
            </w: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S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e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t</w:t>
            </w:r>
          </w:p>
        </w:tc>
      </w:tr>
      <w:tr w:rsidR="0081562E" w:rsidRPr="00BF61E3">
        <w:trPr>
          <w:trHeight w:hRule="exact" w:val="384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JNZ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 xml:space="preserve">Jump if 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Acc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umu</w:t>
            </w: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l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a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 xml:space="preserve">tor 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N</w:t>
            </w:r>
            <w:r w:rsidRPr="00BF61E3">
              <w:rPr>
                <w:rFonts w:ascii="Arial" w:hAnsi="Arial" w:cs="Arial"/>
                <w:color w:val="1E1E1E"/>
                <w:spacing w:val="2"/>
                <w:sz w:val="22"/>
                <w:szCs w:val="22"/>
              </w:rPr>
              <w:t>o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t Z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e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ro</w:t>
            </w:r>
          </w:p>
        </w:tc>
      </w:tr>
    </w:tbl>
    <w:p w:rsidR="0081562E" w:rsidRPr="00BF61E3" w:rsidRDefault="0081562E">
      <w:pPr>
        <w:rPr>
          <w:rFonts w:ascii="Arial" w:hAnsi="Arial" w:cs="Arial"/>
          <w:sz w:val="22"/>
          <w:szCs w:val="22"/>
        </w:rPr>
        <w:sectPr w:rsidR="0081562E" w:rsidRPr="00BF61E3">
          <w:pgSz w:w="11920" w:h="18720"/>
          <w:pgMar w:top="480" w:right="360" w:bottom="280" w:left="360" w:header="720" w:footer="720" w:gutter="0"/>
          <w:cols w:space="720"/>
        </w:sectPr>
      </w:pPr>
    </w:p>
    <w:p w:rsidR="0081562E" w:rsidRPr="00BF61E3" w:rsidRDefault="0081562E">
      <w:pPr>
        <w:spacing w:before="3" w:line="8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0"/>
        <w:gridCol w:w="5231"/>
      </w:tblGrid>
      <w:tr w:rsidR="0081562E" w:rsidRPr="00BF61E3">
        <w:trPr>
          <w:trHeight w:hRule="exact" w:val="389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7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JZ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7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 xml:space="preserve">Jump if 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Acc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umu</w:t>
            </w: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l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a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tor Z</w:t>
            </w: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er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o</w:t>
            </w:r>
          </w:p>
        </w:tc>
      </w:tr>
      <w:tr w:rsidR="0081562E" w:rsidRPr="00BF61E3">
        <w:trPr>
          <w:trHeight w:hRule="exact" w:val="384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2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LCALL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2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Long Call</w:t>
            </w:r>
          </w:p>
        </w:tc>
      </w:tr>
      <w:tr w:rsidR="0081562E" w:rsidRPr="00BF61E3">
        <w:trPr>
          <w:trHeight w:hRule="exact" w:val="384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2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LJMP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2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Long Jump</w:t>
            </w:r>
          </w:p>
        </w:tc>
      </w:tr>
      <w:tr w:rsidR="0081562E" w:rsidRPr="00BF61E3">
        <w:trPr>
          <w:trHeight w:hRule="exact" w:val="384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0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MOV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0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Move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 xml:space="preserve"> 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f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r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om Memory</w:t>
            </w:r>
          </w:p>
        </w:tc>
      </w:tr>
      <w:tr w:rsidR="0081562E" w:rsidRPr="00BF61E3">
        <w:trPr>
          <w:trHeight w:hRule="exact" w:val="384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MO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V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C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Move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 xml:space="preserve"> 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f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r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 xml:space="preserve">om </w:t>
            </w: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C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ode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 xml:space="preserve"> 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M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e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mo</w:t>
            </w:r>
            <w:r w:rsidRPr="00BF61E3">
              <w:rPr>
                <w:rFonts w:ascii="Arial" w:hAnsi="Arial" w:cs="Arial"/>
                <w:color w:val="1E1E1E"/>
                <w:spacing w:val="2"/>
                <w:sz w:val="22"/>
                <w:szCs w:val="22"/>
              </w:rPr>
              <w:t>r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y</w:t>
            </w:r>
          </w:p>
        </w:tc>
      </w:tr>
      <w:tr w:rsidR="0081562E" w:rsidRPr="00BF61E3">
        <w:trPr>
          <w:trHeight w:hRule="exact" w:val="386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2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MO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V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X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2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Move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 xml:space="preserve"> 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f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r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om Ext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e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nd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e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 xml:space="preserve">d </w:t>
            </w:r>
            <w:r w:rsidRPr="00BF61E3">
              <w:rPr>
                <w:rFonts w:ascii="Arial" w:hAnsi="Arial" w:cs="Arial"/>
                <w:color w:val="1E1E1E"/>
                <w:spacing w:val="2"/>
                <w:sz w:val="22"/>
                <w:szCs w:val="22"/>
              </w:rPr>
              <w:t>M</w:t>
            </w: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e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mory</w:t>
            </w:r>
          </w:p>
        </w:tc>
      </w:tr>
      <w:tr w:rsidR="0081562E" w:rsidRPr="00BF61E3">
        <w:trPr>
          <w:trHeight w:hRule="exact" w:val="384"/>
        </w:trPr>
        <w:tc>
          <w:tcPr>
            <w:tcW w:w="193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MUL</w:t>
            </w:r>
          </w:p>
        </w:tc>
        <w:tc>
          <w:tcPr>
            <w:tcW w:w="523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Mul</w:t>
            </w: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t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ip</w:t>
            </w: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l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y</w:t>
            </w:r>
          </w:p>
        </w:tc>
      </w:tr>
      <w:tr w:rsidR="0081562E" w:rsidRPr="00BF61E3">
        <w:trPr>
          <w:trHeight w:hRule="exact" w:val="384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NOP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 xml:space="preserve">No 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O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p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e</w:t>
            </w: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r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a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t</w:t>
            </w: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i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on</w:t>
            </w:r>
          </w:p>
        </w:tc>
      </w:tr>
      <w:tr w:rsidR="0081562E" w:rsidRPr="00BF61E3">
        <w:trPr>
          <w:trHeight w:hRule="exact" w:val="384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ORL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OR Logic</w:t>
            </w:r>
          </w:p>
        </w:tc>
      </w:tr>
      <w:tr w:rsidR="0081562E" w:rsidRPr="00BF61E3">
        <w:trPr>
          <w:trHeight w:hRule="exact" w:val="386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2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P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OP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2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P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 xml:space="preserve">op 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V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a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 xml:space="preserve">lue </w:t>
            </w:r>
            <w:proofErr w:type="gramStart"/>
            <w:r w:rsidRPr="00BF61E3">
              <w:rPr>
                <w:rFonts w:ascii="Arial" w:hAnsi="Arial" w:cs="Arial"/>
                <w:color w:val="1E1E1E"/>
                <w:spacing w:val="-2"/>
                <w:sz w:val="22"/>
                <w:szCs w:val="22"/>
              </w:rPr>
              <w:t>F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rom</w:t>
            </w:r>
            <w:proofErr w:type="gramEnd"/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 xml:space="preserve"> Sta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c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k</w:t>
            </w:r>
          </w:p>
        </w:tc>
      </w:tr>
      <w:tr w:rsidR="0081562E" w:rsidRPr="00BF61E3">
        <w:trPr>
          <w:trHeight w:hRule="exact" w:val="384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2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P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USH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2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P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ush V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a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 xml:space="preserve">lue </w:t>
            </w:r>
            <w:proofErr w:type="gramStart"/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O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nto</w:t>
            </w:r>
            <w:proofErr w:type="gramEnd"/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 xml:space="preserve"> </w:t>
            </w: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S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ta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c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k</w:t>
            </w:r>
          </w:p>
        </w:tc>
      </w:tr>
      <w:tr w:rsidR="0081562E" w:rsidRPr="00BF61E3">
        <w:trPr>
          <w:trHeight w:hRule="exact" w:val="384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2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RET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2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R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e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 xml:space="preserve">turn </w:t>
            </w:r>
            <w:proofErr w:type="gramStart"/>
            <w:r w:rsidRPr="00BF61E3">
              <w:rPr>
                <w:rFonts w:ascii="Arial" w:hAnsi="Arial" w:cs="Arial"/>
                <w:color w:val="1E1E1E"/>
                <w:spacing w:val="-2"/>
                <w:sz w:val="22"/>
                <w:szCs w:val="22"/>
              </w:rPr>
              <w:t>F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rom</w:t>
            </w:r>
            <w:proofErr w:type="gramEnd"/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 xml:space="preserve"> Subro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u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t</w:t>
            </w: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i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ne</w:t>
            </w:r>
          </w:p>
        </w:tc>
      </w:tr>
      <w:tr w:rsidR="0081562E" w:rsidRPr="00BF61E3">
        <w:trPr>
          <w:trHeight w:hRule="exact" w:val="384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RETI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R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e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 xml:space="preserve">turn </w:t>
            </w:r>
            <w:proofErr w:type="gramStart"/>
            <w:r w:rsidRPr="00BF61E3">
              <w:rPr>
                <w:rFonts w:ascii="Arial" w:hAnsi="Arial" w:cs="Arial"/>
                <w:color w:val="1E1E1E"/>
                <w:spacing w:val="-2"/>
                <w:sz w:val="22"/>
                <w:szCs w:val="22"/>
              </w:rPr>
              <w:t>F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rom</w:t>
            </w:r>
            <w:proofErr w:type="gramEnd"/>
            <w:r w:rsidRPr="00BF61E3">
              <w:rPr>
                <w:rFonts w:ascii="Arial" w:hAnsi="Arial" w:cs="Arial"/>
                <w:color w:val="1E1E1E"/>
                <w:spacing w:val="2"/>
                <w:sz w:val="22"/>
                <w:szCs w:val="22"/>
              </w:rPr>
              <w:t xml:space="preserve"> </w:t>
            </w:r>
            <w:r w:rsidRPr="00BF61E3">
              <w:rPr>
                <w:rFonts w:ascii="Arial" w:hAnsi="Arial" w:cs="Arial"/>
                <w:color w:val="1E1E1E"/>
                <w:spacing w:val="-3"/>
                <w:sz w:val="22"/>
                <w:szCs w:val="22"/>
              </w:rPr>
              <w:t>I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nt</w:t>
            </w:r>
            <w:r w:rsidRPr="00BF61E3">
              <w:rPr>
                <w:rFonts w:ascii="Arial" w:hAnsi="Arial" w:cs="Arial"/>
                <w:color w:val="1E1E1E"/>
                <w:spacing w:val="2"/>
                <w:sz w:val="22"/>
                <w:szCs w:val="22"/>
              </w:rPr>
              <w:t>e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r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r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upt</w:t>
            </w:r>
          </w:p>
        </w:tc>
      </w:tr>
      <w:tr w:rsidR="0081562E" w:rsidRPr="00BF61E3">
        <w:trPr>
          <w:trHeight w:hRule="exact" w:val="385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0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RL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0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Rotate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 xml:space="preserve"> 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L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e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ft</w:t>
            </w:r>
          </w:p>
        </w:tc>
      </w:tr>
      <w:tr w:rsidR="0081562E" w:rsidRPr="00BF61E3">
        <w:trPr>
          <w:trHeight w:hRule="exact" w:val="386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2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RLC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2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Rotate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 xml:space="preserve"> 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L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e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ft through Ca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r</w:t>
            </w: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r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y</w:t>
            </w:r>
          </w:p>
        </w:tc>
      </w:tr>
    </w:tbl>
    <w:p w:rsidR="0081562E" w:rsidRPr="00BF61E3" w:rsidRDefault="0081562E">
      <w:pPr>
        <w:rPr>
          <w:rFonts w:ascii="Arial" w:hAnsi="Arial" w:cs="Arial"/>
          <w:sz w:val="22"/>
          <w:szCs w:val="22"/>
        </w:rPr>
        <w:sectPr w:rsidR="0081562E" w:rsidRPr="00BF61E3">
          <w:pgSz w:w="11920" w:h="18720"/>
          <w:pgMar w:top="460" w:right="1680" w:bottom="280" w:left="1680" w:header="720" w:footer="720" w:gutter="0"/>
          <w:cols w:space="720"/>
        </w:sectPr>
      </w:pPr>
    </w:p>
    <w:p w:rsidR="0081562E" w:rsidRPr="00BF61E3" w:rsidRDefault="0081562E">
      <w:pPr>
        <w:spacing w:before="3" w:line="80" w:lineRule="exac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20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0"/>
        <w:gridCol w:w="5231"/>
      </w:tblGrid>
      <w:tr w:rsidR="0081562E" w:rsidRPr="00BF61E3">
        <w:trPr>
          <w:trHeight w:hRule="exact" w:val="384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RR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Rotate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 xml:space="preserve"> 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Right</w:t>
            </w:r>
          </w:p>
        </w:tc>
      </w:tr>
      <w:tr w:rsidR="0081562E" w:rsidRPr="00BF61E3">
        <w:trPr>
          <w:trHeight w:hRule="exact" w:val="389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2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RRC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82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Rotate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 xml:space="preserve"> 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Right</w:t>
            </w: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 xml:space="preserve"> 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through Ca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r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ry</w:t>
            </w:r>
          </w:p>
        </w:tc>
      </w:tr>
      <w:tr w:rsidR="0081562E" w:rsidRPr="00BF61E3">
        <w:trPr>
          <w:trHeight w:hRule="exact" w:val="384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7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S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ETB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7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S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e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 xml:space="preserve">t </w:t>
            </w: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B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it</w:t>
            </w:r>
          </w:p>
        </w:tc>
      </w:tr>
      <w:tr w:rsidR="0081562E" w:rsidRPr="00BF61E3">
        <w:trPr>
          <w:trHeight w:hRule="exact" w:val="384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7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S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JMP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7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S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hort Jump</w:t>
            </w:r>
          </w:p>
        </w:tc>
      </w:tr>
      <w:tr w:rsidR="0081562E" w:rsidRPr="00BF61E3">
        <w:trPr>
          <w:trHeight w:hRule="exact" w:val="382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7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S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UBB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7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S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ubtr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ac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 xml:space="preserve">t </w:t>
            </w:r>
            <w:proofErr w:type="gramStart"/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With</w:t>
            </w:r>
            <w:proofErr w:type="gramEnd"/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 xml:space="preserve"> </w:t>
            </w: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B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or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r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ow</w:t>
            </w:r>
          </w:p>
        </w:tc>
      </w:tr>
      <w:tr w:rsidR="0081562E" w:rsidRPr="00BF61E3">
        <w:trPr>
          <w:trHeight w:hRule="exact" w:val="384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7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S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W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AP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7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S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w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a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p Nibbles</w:t>
            </w:r>
          </w:p>
        </w:tc>
      </w:tr>
      <w:tr w:rsidR="0081562E" w:rsidRPr="00BF61E3">
        <w:trPr>
          <w:trHeight w:hRule="exact" w:val="389"/>
        </w:trPr>
        <w:tc>
          <w:tcPr>
            <w:tcW w:w="193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XCH</w:t>
            </w:r>
          </w:p>
        </w:tc>
        <w:tc>
          <w:tcPr>
            <w:tcW w:w="523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Ex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c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h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a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nge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 xml:space="preserve"> 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Bytes</w:t>
            </w:r>
          </w:p>
        </w:tc>
      </w:tr>
      <w:tr w:rsidR="0081562E" w:rsidRPr="00BF61E3">
        <w:trPr>
          <w:trHeight w:hRule="exact" w:val="382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7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XCHD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7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Ex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c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h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a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nge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 xml:space="preserve"> 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Digi</w:t>
            </w: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t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s</w:t>
            </w:r>
          </w:p>
        </w:tc>
      </w:tr>
      <w:tr w:rsidR="0081562E" w:rsidRPr="00BF61E3">
        <w:trPr>
          <w:trHeight w:hRule="exact" w:val="386"/>
        </w:trPr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XRL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1562E" w:rsidRPr="00BF61E3" w:rsidRDefault="00BF61E3">
            <w:pPr>
              <w:spacing w:before="79"/>
              <w:ind w:left="105"/>
              <w:rPr>
                <w:rFonts w:ascii="Arial" w:hAnsi="Arial" w:cs="Arial"/>
                <w:sz w:val="22"/>
                <w:szCs w:val="22"/>
              </w:rPr>
            </w:pP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Ex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>c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lus</w:t>
            </w:r>
            <w:r w:rsidRPr="00BF61E3">
              <w:rPr>
                <w:rFonts w:ascii="Arial" w:hAnsi="Arial" w:cs="Arial"/>
                <w:color w:val="1E1E1E"/>
                <w:spacing w:val="1"/>
                <w:sz w:val="22"/>
                <w:szCs w:val="22"/>
              </w:rPr>
              <w:t>i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ve</w:t>
            </w:r>
            <w:r w:rsidRPr="00BF61E3">
              <w:rPr>
                <w:rFonts w:ascii="Arial" w:hAnsi="Arial" w:cs="Arial"/>
                <w:color w:val="1E1E1E"/>
                <w:spacing w:val="-1"/>
                <w:sz w:val="22"/>
                <w:szCs w:val="22"/>
              </w:rPr>
              <w:t xml:space="preserve"> </w:t>
            </w:r>
            <w:r w:rsidRPr="00BF61E3">
              <w:rPr>
                <w:rFonts w:ascii="Arial" w:hAnsi="Arial" w:cs="Arial"/>
                <w:color w:val="1E1E1E"/>
                <w:sz w:val="22"/>
                <w:szCs w:val="22"/>
              </w:rPr>
              <w:t>OR Logic</w:t>
            </w:r>
          </w:p>
        </w:tc>
      </w:tr>
    </w:tbl>
    <w:p w:rsidR="0081562E" w:rsidRPr="00BF61E3" w:rsidRDefault="0081562E">
      <w:pPr>
        <w:spacing w:line="24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spacing w:before="29"/>
        <w:ind w:left="101" w:right="7623"/>
        <w:jc w:val="both"/>
        <w:rPr>
          <w:rFonts w:ascii="Arial" w:hAnsi="Arial" w:cs="Arial"/>
          <w:sz w:val="22"/>
          <w:szCs w:val="22"/>
        </w:rPr>
      </w:pPr>
      <w:proofErr w:type="spellStart"/>
      <w:r w:rsidRPr="00BF61E3">
        <w:rPr>
          <w:rFonts w:ascii="Arial" w:hAnsi="Arial" w:cs="Arial"/>
          <w:sz w:val="22"/>
          <w:szCs w:val="22"/>
        </w:rPr>
        <w:t>Untuk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BF61E3">
        <w:rPr>
          <w:rFonts w:ascii="Arial" w:hAnsi="Arial" w:cs="Arial"/>
          <w:sz w:val="22"/>
          <w:szCs w:val="22"/>
        </w:rPr>
        <w:t>lebih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jel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d</w:t>
      </w:r>
      <w:r w:rsidRPr="00BF61E3">
        <w:rPr>
          <w:rFonts w:ascii="Arial" w:hAnsi="Arial" w:cs="Arial"/>
          <w:spacing w:val="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 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tail:</w:t>
      </w:r>
    </w:p>
    <w:p w:rsidR="0081562E" w:rsidRPr="00BF61E3" w:rsidRDefault="0081562E">
      <w:pPr>
        <w:spacing w:before="16" w:line="26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ind w:left="101" w:right="10069"/>
        <w:jc w:val="both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. MOV</w:t>
      </w:r>
    </w:p>
    <w:p w:rsidR="0081562E" w:rsidRPr="00BF61E3" w:rsidRDefault="00BF61E3">
      <w:pPr>
        <w:ind w:left="101" w:right="187"/>
        <w:rPr>
          <w:rFonts w:ascii="Arial" w:hAnsi="Arial" w:cs="Arial"/>
          <w:sz w:val="22"/>
          <w:szCs w:val="22"/>
        </w:rPr>
      </w:pP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rint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MOV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3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rint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untuk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ngis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, </w:t>
      </w:r>
      <w:proofErr w:type="spellStart"/>
      <w:proofErr w:type="gramStart"/>
      <w:r w:rsidRPr="00BF61E3">
        <w:rPr>
          <w:rFonts w:ascii="Arial" w:hAnsi="Arial" w:cs="Arial"/>
          <w:sz w:val="22"/>
          <w:szCs w:val="22"/>
        </w:rPr>
        <w:t>memindahk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n,memp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rbar</w:t>
      </w:r>
      <w:r w:rsidRPr="00BF61E3">
        <w:rPr>
          <w:rFonts w:ascii="Arial" w:hAnsi="Arial" w:cs="Arial"/>
          <w:spacing w:val="1"/>
          <w:sz w:val="22"/>
          <w:szCs w:val="22"/>
        </w:rPr>
        <w:t>u</w:t>
      </w:r>
      <w:r w:rsidRPr="00BF61E3">
        <w:rPr>
          <w:rFonts w:ascii="Arial" w:hAnsi="Arial" w:cs="Arial"/>
          <w:sz w:val="22"/>
          <w:szCs w:val="22"/>
        </w:rPr>
        <w:t>hi</w:t>
      </w:r>
      <w:proofErr w:type="spellEnd"/>
      <w:proofErr w:type="gram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si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s</w:t>
      </w:r>
      <w:r w:rsidRPr="00BF61E3">
        <w:rPr>
          <w:rFonts w:ascii="Arial" w:hAnsi="Arial" w:cs="Arial"/>
          <w:sz w:val="22"/>
          <w:szCs w:val="22"/>
        </w:rPr>
        <w:t>u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tu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r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r, v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ri</w:t>
      </w:r>
      <w:r w:rsidRPr="00BF61E3">
        <w:rPr>
          <w:rFonts w:ascii="Arial" w:hAnsi="Arial" w:cs="Arial"/>
          <w:spacing w:val="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ble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taupun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lokasi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m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 xml:space="preserve">mory,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pun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3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ta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nul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rint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MOV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lah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:</w:t>
      </w:r>
    </w:p>
    <w:p w:rsidR="0081562E" w:rsidRPr="00BF61E3" w:rsidRDefault="00BF61E3">
      <w:pPr>
        <w:spacing w:before="2" w:line="260" w:lineRule="exact"/>
        <w:ind w:left="101" w:right="7739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MOV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[op</w:t>
      </w:r>
      <w:r w:rsidRPr="00BF61E3">
        <w:rPr>
          <w:rFonts w:ascii="Arial" w:hAnsi="Arial" w:cs="Arial"/>
          <w:spacing w:val="-2"/>
          <w:sz w:val="22"/>
          <w:szCs w:val="22"/>
        </w:rPr>
        <w:t>e</w:t>
      </w:r>
      <w:r w:rsidRPr="00BF61E3">
        <w:rPr>
          <w:rFonts w:ascii="Arial" w:hAnsi="Arial" w:cs="Arial"/>
          <w:spacing w:val="1"/>
          <w:sz w:val="22"/>
          <w:szCs w:val="22"/>
        </w:rPr>
        <w:t>r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nd A</w:t>
      </w:r>
      <w:r w:rsidRPr="00BF61E3">
        <w:rPr>
          <w:rFonts w:ascii="Arial" w:hAnsi="Arial" w:cs="Arial"/>
          <w:spacing w:val="-1"/>
          <w:sz w:val="22"/>
          <w:szCs w:val="22"/>
        </w:rPr>
        <w:t>]</w:t>
      </w:r>
      <w:r w:rsidRPr="00BF61E3">
        <w:rPr>
          <w:rFonts w:ascii="Arial" w:hAnsi="Arial" w:cs="Arial"/>
          <w:sz w:val="22"/>
          <w:szCs w:val="22"/>
        </w:rPr>
        <w:t>,</w:t>
      </w:r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[</w:t>
      </w:r>
      <w:r w:rsidRPr="00BF61E3">
        <w:rPr>
          <w:rFonts w:ascii="Arial" w:hAnsi="Arial" w:cs="Arial"/>
          <w:spacing w:val="-1"/>
          <w:sz w:val="22"/>
          <w:szCs w:val="22"/>
        </w:rPr>
        <w:t>O</w:t>
      </w:r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nd B] </w:t>
      </w:r>
      <w:proofErr w:type="spellStart"/>
      <w:proofErr w:type="gramStart"/>
      <w:r w:rsidRPr="00BF61E3">
        <w:rPr>
          <w:rFonts w:ascii="Arial" w:hAnsi="Arial" w:cs="Arial"/>
          <w:sz w:val="22"/>
          <w:szCs w:val="22"/>
        </w:rPr>
        <w:t>Contoh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:</w:t>
      </w:r>
      <w:proofErr w:type="gramEnd"/>
    </w:p>
    <w:p w:rsidR="0081562E" w:rsidRPr="00BF61E3" w:rsidRDefault="00BF61E3">
      <w:pPr>
        <w:spacing w:line="260" w:lineRule="exact"/>
        <w:ind w:left="101" w:right="9590"/>
        <w:jc w:val="both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MOV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A</w:t>
      </w:r>
      <w:r w:rsidRPr="00BF61E3">
        <w:rPr>
          <w:rFonts w:ascii="Arial" w:hAnsi="Arial" w:cs="Arial"/>
          <w:spacing w:val="-1"/>
          <w:sz w:val="22"/>
          <w:szCs w:val="22"/>
        </w:rPr>
        <w:t>H</w:t>
      </w:r>
      <w:r w:rsidRPr="00BF61E3">
        <w:rPr>
          <w:rFonts w:ascii="Arial" w:hAnsi="Arial" w:cs="Arial"/>
          <w:sz w:val="22"/>
          <w:szCs w:val="22"/>
        </w:rPr>
        <w:t>,02</w:t>
      </w:r>
    </w:p>
    <w:p w:rsidR="0081562E" w:rsidRPr="00BF61E3" w:rsidRDefault="00BF61E3">
      <w:pPr>
        <w:ind w:left="101" w:right="7840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Op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nd</w:t>
      </w:r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 xml:space="preserve">A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lah</w:t>
      </w:r>
      <w:proofErr w:type="spell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 xml:space="preserve">r 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 Op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nd B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2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lah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bilan</w:t>
      </w:r>
      <w:r w:rsidRPr="00BF61E3">
        <w:rPr>
          <w:rFonts w:ascii="Arial" w:hAnsi="Arial" w:cs="Arial"/>
          <w:spacing w:val="2"/>
          <w:sz w:val="22"/>
          <w:szCs w:val="22"/>
        </w:rPr>
        <w:t>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1"/>
          <w:sz w:val="22"/>
          <w:szCs w:val="22"/>
        </w:rPr>
        <w:t>0</w:t>
      </w:r>
      <w:r w:rsidRPr="00BF61E3">
        <w:rPr>
          <w:rFonts w:ascii="Arial" w:hAnsi="Arial" w:cs="Arial"/>
          <w:sz w:val="22"/>
          <w:szCs w:val="22"/>
        </w:rPr>
        <w:t>2</w:t>
      </w:r>
    </w:p>
    <w:p w:rsidR="0081562E" w:rsidRPr="00BF61E3" w:rsidRDefault="00BF61E3">
      <w:pPr>
        <w:ind w:left="101" w:right="1786"/>
        <w:jc w:val="both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H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l yang </w:t>
      </w:r>
      <w:proofErr w:type="spellStart"/>
      <w:r w:rsidRPr="00BF61E3">
        <w:rPr>
          <w:rFonts w:ascii="Arial" w:hAnsi="Arial" w:cs="Arial"/>
          <w:sz w:val="22"/>
          <w:szCs w:val="22"/>
        </w:rPr>
        <w:t>dilakuk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oleh</w:t>
      </w:r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kompu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untuk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rint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diat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lahm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pacing w:val="3"/>
          <w:sz w:val="22"/>
          <w:szCs w:val="22"/>
        </w:rPr>
        <w:t>m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suk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 xml:space="preserve">02 </w:t>
      </w:r>
      <w:proofErr w:type="spellStart"/>
      <w:r w:rsidRPr="00BF61E3">
        <w:rPr>
          <w:rFonts w:ascii="Arial" w:hAnsi="Arial" w:cs="Arial"/>
          <w:sz w:val="22"/>
          <w:szCs w:val="22"/>
        </w:rPr>
        <w:t>ke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A</w:t>
      </w:r>
      <w:r w:rsidRPr="00BF61E3">
        <w:rPr>
          <w:rFonts w:ascii="Arial" w:hAnsi="Arial" w:cs="Arial"/>
          <w:spacing w:val="-1"/>
          <w:sz w:val="22"/>
          <w:szCs w:val="22"/>
        </w:rPr>
        <w:t>H</w:t>
      </w:r>
      <w:r w:rsidRPr="00BF61E3">
        <w:rPr>
          <w:rFonts w:ascii="Arial" w:hAnsi="Arial" w:cs="Arial"/>
          <w:sz w:val="22"/>
          <w:szCs w:val="22"/>
        </w:rPr>
        <w:t>.</w:t>
      </w:r>
    </w:p>
    <w:p w:rsidR="0081562E" w:rsidRPr="00BF61E3" w:rsidRDefault="0081562E">
      <w:pPr>
        <w:spacing w:before="16" w:line="26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ind w:left="101" w:right="9158"/>
        <w:jc w:val="both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b. I</w:t>
      </w:r>
      <w:r w:rsidRPr="00BF61E3">
        <w:rPr>
          <w:rFonts w:ascii="Arial" w:hAnsi="Arial" w:cs="Arial"/>
          <w:spacing w:val="-1"/>
          <w:sz w:val="22"/>
          <w:szCs w:val="22"/>
        </w:rPr>
        <w:t>N</w:t>
      </w:r>
      <w:r w:rsidRPr="00BF61E3">
        <w:rPr>
          <w:rFonts w:ascii="Arial" w:hAnsi="Arial" w:cs="Arial"/>
          <w:sz w:val="22"/>
          <w:szCs w:val="22"/>
        </w:rPr>
        <w:t xml:space="preserve">T </w:t>
      </w:r>
      <w:r w:rsidRPr="00BF61E3">
        <w:rPr>
          <w:rFonts w:ascii="Arial" w:hAnsi="Arial" w:cs="Arial"/>
          <w:spacing w:val="1"/>
          <w:sz w:val="22"/>
          <w:szCs w:val="22"/>
        </w:rPr>
        <w:t>(</w:t>
      </w:r>
      <w:r w:rsidRPr="00BF61E3">
        <w:rPr>
          <w:rFonts w:ascii="Arial" w:hAnsi="Arial" w:cs="Arial"/>
          <w:spacing w:val="-3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nt</w:t>
      </w:r>
      <w:r w:rsidRPr="00BF61E3">
        <w:rPr>
          <w:rFonts w:ascii="Arial" w:hAnsi="Arial" w:cs="Arial"/>
          <w:spacing w:val="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upt)</w:t>
      </w:r>
    </w:p>
    <w:p w:rsidR="0081562E" w:rsidRPr="00BF61E3" w:rsidRDefault="00BF61E3">
      <w:pPr>
        <w:ind w:left="101" w:right="227"/>
        <w:jc w:val="both"/>
        <w:rPr>
          <w:rFonts w:ascii="Arial" w:hAnsi="Arial" w:cs="Arial"/>
          <w:sz w:val="22"/>
          <w:szCs w:val="22"/>
        </w:rPr>
      </w:pPr>
      <w:proofErr w:type="spellStart"/>
      <w:r w:rsidRPr="00BF61E3">
        <w:rPr>
          <w:rFonts w:ascii="Arial" w:hAnsi="Arial" w:cs="Arial"/>
          <w:sz w:val="22"/>
          <w:szCs w:val="22"/>
        </w:rPr>
        <w:t>Bi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z w:val="22"/>
          <w:szCs w:val="22"/>
        </w:rPr>
        <w:t>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nda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1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laj</w:t>
      </w:r>
      <w:r w:rsidRPr="00BF61E3">
        <w:rPr>
          <w:rFonts w:ascii="Arial" w:hAnsi="Arial" w:cs="Arial"/>
          <w:spacing w:val="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BAS</w:t>
      </w:r>
      <w:r w:rsidRPr="00BF61E3">
        <w:rPr>
          <w:rFonts w:ascii="Arial" w:hAnsi="Arial" w:cs="Arial"/>
          <w:spacing w:val="-3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 xml:space="preserve">C, </w:t>
      </w:r>
      <w:proofErr w:type="spellStart"/>
      <w:r w:rsidRPr="00BF61E3">
        <w:rPr>
          <w:rFonts w:ascii="Arial" w:hAnsi="Arial" w:cs="Arial"/>
          <w:sz w:val="22"/>
          <w:szCs w:val="22"/>
        </w:rPr>
        <w:t>maka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sti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nda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sing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gi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deng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rint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G</w:t>
      </w:r>
      <w:r w:rsidRPr="00BF61E3">
        <w:rPr>
          <w:rFonts w:ascii="Arial" w:hAnsi="Arial" w:cs="Arial"/>
          <w:spacing w:val="-1"/>
          <w:sz w:val="22"/>
          <w:szCs w:val="22"/>
        </w:rPr>
        <w:t>O</w:t>
      </w:r>
      <w:r w:rsidRPr="00BF61E3">
        <w:rPr>
          <w:rFonts w:ascii="Arial" w:hAnsi="Arial" w:cs="Arial"/>
          <w:spacing w:val="1"/>
          <w:sz w:val="22"/>
          <w:szCs w:val="22"/>
        </w:rPr>
        <w:t>S</w:t>
      </w:r>
      <w:r w:rsidRPr="00BF61E3">
        <w:rPr>
          <w:rFonts w:ascii="Arial" w:hAnsi="Arial" w:cs="Arial"/>
          <w:sz w:val="22"/>
          <w:szCs w:val="22"/>
        </w:rPr>
        <w:t xml:space="preserve">UB.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rint</w:t>
      </w:r>
      <w:r w:rsidRPr="00BF61E3">
        <w:rPr>
          <w:rFonts w:ascii="Arial" w:hAnsi="Arial" w:cs="Arial"/>
          <w:spacing w:val="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I</w:t>
      </w:r>
      <w:r w:rsidRPr="00BF61E3">
        <w:rPr>
          <w:rFonts w:ascii="Arial" w:hAnsi="Arial" w:cs="Arial"/>
          <w:spacing w:val="-1"/>
          <w:sz w:val="22"/>
          <w:szCs w:val="22"/>
        </w:rPr>
        <w:t>N</w:t>
      </w:r>
      <w:r w:rsidRPr="00BF61E3">
        <w:rPr>
          <w:rFonts w:ascii="Arial" w:hAnsi="Arial" w:cs="Arial"/>
          <w:sz w:val="22"/>
          <w:szCs w:val="22"/>
        </w:rPr>
        <w:t xml:space="preserve">T juga </w:t>
      </w:r>
      <w:proofErr w:type="spellStart"/>
      <w:r w:rsidRPr="00BF61E3">
        <w:rPr>
          <w:rFonts w:ascii="Arial" w:hAnsi="Arial" w:cs="Arial"/>
          <w:sz w:val="22"/>
          <w:szCs w:val="22"/>
        </w:rPr>
        <w:t>mempuny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c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rja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y</w:t>
      </w:r>
      <w:r w:rsidRPr="00BF61E3">
        <w:rPr>
          <w:rFonts w:ascii="Arial" w:hAnsi="Arial" w:cs="Arial"/>
          <w:spacing w:val="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ma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pacing w:val="4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G</w:t>
      </w:r>
      <w:r w:rsidRPr="00BF61E3">
        <w:rPr>
          <w:rFonts w:ascii="Arial" w:hAnsi="Arial" w:cs="Arial"/>
          <w:spacing w:val="-1"/>
          <w:sz w:val="22"/>
          <w:szCs w:val="22"/>
        </w:rPr>
        <w:t>O</w:t>
      </w:r>
      <w:r w:rsidRPr="00BF61E3">
        <w:rPr>
          <w:rFonts w:ascii="Arial" w:hAnsi="Arial" w:cs="Arial"/>
          <w:spacing w:val="1"/>
          <w:sz w:val="22"/>
          <w:szCs w:val="22"/>
        </w:rPr>
        <w:t>S</w:t>
      </w:r>
      <w:r w:rsidRPr="00BF61E3">
        <w:rPr>
          <w:rFonts w:ascii="Arial" w:hAnsi="Arial" w:cs="Arial"/>
          <w:sz w:val="22"/>
          <w:szCs w:val="22"/>
        </w:rPr>
        <w:t xml:space="preserve">UB, </w:t>
      </w:r>
      <w:proofErr w:type="spellStart"/>
      <w:r w:rsidRPr="00BF61E3">
        <w:rPr>
          <w:rFonts w:ascii="Arial" w:hAnsi="Arial" w:cs="Arial"/>
          <w:sz w:val="22"/>
          <w:szCs w:val="22"/>
        </w:rPr>
        <w:t>h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nya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ja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su</w:t>
      </w:r>
      <w:r w:rsidRPr="00BF61E3">
        <w:rPr>
          <w:rFonts w:ascii="Arial" w:hAnsi="Arial" w:cs="Arial"/>
          <w:spacing w:val="2"/>
          <w:sz w:val="22"/>
          <w:szCs w:val="22"/>
        </w:rPr>
        <w:t>b</w:t>
      </w:r>
      <w:r w:rsidRPr="00BF61E3">
        <w:rPr>
          <w:rFonts w:ascii="Arial" w:hAnsi="Arial" w:cs="Arial"/>
          <w:sz w:val="22"/>
          <w:szCs w:val="22"/>
        </w:rPr>
        <w:t>routine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BF61E3">
        <w:rPr>
          <w:rFonts w:ascii="Arial" w:hAnsi="Arial" w:cs="Arial"/>
          <w:sz w:val="22"/>
          <w:szCs w:val="22"/>
        </w:rPr>
        <w:t>dipanggil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lah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dis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pacing w:val="2"/>
          <w:sz w:val="22"/>
          <w:szCs w:val="22"/>
        </w:rPr>
        <w:t>d</w:t>
      </w:r>
      <w:r w:rsidRPr="00BF61E3">
        <w:rPr>
          <w:rFonts w:ascii="Arial" w:hAnsi="Arial" w:cs="Arial"/>
          <w:sz w:val="22"/>
          <w:szCs w:val="22"/>
        </w:rPr>
        <w:t>iak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oleh memo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 xml:space="preserve">y </w:t>
      </w:r>
      <w:proofErr w:type="spellStart"/>
      <w:r w:rsidRPr="00BF61E3">
        <w:rPr>
          <w:rFonts w:ascii="Arial" w:hAnsi="Arial" w:cs="Arial"/>
          <w:sz w:val="22"/>
          <w:szCs w:val="22"/>
        </w:rPr>
        <w:t>kompu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y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BF61E3">
        <w:rPr>
          <w:rFonts w:ascii="Arial" w:hAnsi="Arial" w:cs="Arial"/>
          <w:spacing w:val="3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rdi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2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j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nis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BF61E3">
        <w:rPr>
          <w:rFonts w:ascii="Arial" w:hAnsi="Arial" w:cs="Arial"/>
          <w:sz w:val="22"/>
          <w:szCs w:val="22"/>
        </w:rPr>
        <w:t>yaitu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:</w:t>
      </w:r>
      <w:proofErr w:type="gramEnd"/>
    </w:p>
    <w:p w:rsidR="0081562E" w:rsidRPr="00BF61E3" w:rsidRDefault="00BF61E3">
      <w:pPr>
        <w:ind w:left="101" w:right="3903"/>
        <w:jc w:val="both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-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 xml:space="preserve">Bios </w:t>
      </w:r>
      <w:r w:rsidRPr="00BF61E3">
        <w:rPr>
          <w:rFonts w:ascii="Arial" w:hAnsi="Arial" w:cs="Arial"/>
          <w:spacing w:val="-2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nt</w:t>
      </w:r>
      <w:r w:rsidRPr="00BF61E3">
        <w:rPr>
          <w:rFonts w:ascii="Arial" w:hAnsi="Arial" w:cs="Arial"/>
          <w:spacing w:val="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 xml:space="preserve">upt </w:t>
      </w:r>
      <w:proofErr w:type="gramStart"/>
      <w:r w:rsidRPr="00BF61E3">
        <w:rPr>
          <w:rFonts w:ascii="Arial" w:hAnsi="Arial" w:cs="Arial"/>
          <w:sz w:val="22"/>
          <w:szCs w:val="22"/>
        </w:rPr>
        <w:t xml:space="preserve">( </w:t>
      </w:r>
      <w:proofErr w:type="spellStart"/>
      <w:r w:rsidRPr="00BF61E3">
        <w:rPr>
          <w:rFonts w:ascii="Arial" w:hAnsi="Arial" w:cs="Arial"/>
          <w:sz w:val="22"/>
          <w:szCs w:val="22"/>
        </w:rPr>
        <w:t>int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rput</w:t>
      </w:r>
      <w:proofErr w:type="spellEnd"/>
      <w:proofErr w:type="gram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BF61E3">
        <w:rPr>
          <w:rFonts w:ascii="Arial" w:hAnsi="Arial" w:cs="Arial"/>
          <w:sz w:val="22"/>
          <w:szCs w:val="22"/>
        </w:rPr>
        <w:t>dis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diak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oleh </w:t>
      </w:r>
      <w:r w:rsidRPr="00BF61E3">
        <w:rPr>
          <w:rFonts w:ascii="Arial" w:hAnsi="Arial" w:cs="Arial"/>
          <w:spacing w:val="2"/>
          <w:sz w:val="22"/>
          <w:szCs w:val="22"/>
        </w:rPr>
        <w:t>B</w:t>
      </w:r>
      <w:r w:rsidRPr="00BF61E3">
        <w:rPr>
          <w:rFonts w:ascii="Arial" w:hAnsi="Arial" w:cs="Arial"/>
          <w:sz w:val="22"/>
          <w:szCs w:val="22"/>
        </w:rPr>
        <w:t>I</w:t>
      </w:r>
      <w:r w:rsidRPr="00BF61E3">
        <w:rPr>
          <w:rFonts w:ascii="Arial" w:hAnsi="Arial" w:cs="Arial"/>
          <w:spacing w:val="-1"/>
          <w:sz w:val="22"/>
          <w:szCs w:val="22"/>
        </w:rPr>
        <w:t>O</w:t>
      </w:r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(</w:t>
      </w:r>
      <w:r w:rsidRPr="00BF61E3">
        <w:rPr>
          <w:rFonts w:ascii="Arial" w:hAnsi="Arial" w:cs="Arial"/>
          <w:spacing w:val="-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NT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0</w:t>
      </w:r>
      <w:r w:rsidRPr="00BF61E3">
        <w:rPr>
          <w:rFonts w:ascii="Arial" w:hAnsi="Arial" w:cs="Arial"/>
          <w:spacing w:val="3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–</w:t>
      </w:r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-3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NT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2"/>
          <w:sz w:val="22"/>
          <w:szCs w:val="22"/>
        </w:rPr>
        <w:t>1</w:t>
      </w:r>
      <w:r w:rsidRPr="00BF61E3">
        <w:rPr>
          <w:rFonts w:ascii="Arial" w:hAnsi="Arial" w:cs="Arial"/>
          <w:spacing w:val="-1"/>
          <w:sz w:val="22"/>
          <w:szCs w:val="22"/>
        </w:rPr>
        <w:t>F</w:t>
      </w:r>
      <w:r w:rsidRPr="00BF61E3">
        <w:rPr>
          <w:rFonts w:ascii="Arial" w:hAnsi="Arial" w:cs="Arial"/>
          <w:spacing w:val="1"/>
          <w:sz w:val="22"/>
          <w:szCs w:val="22"/>
        </w:rPr>
        <w:t>)</w:t>
      </w:r>
      <w:r w:rsidRPr="00BF61E3">
        <w:rPr>
          <w:rFonts w:ascii="Arial" w:hAnsi="Arial" w:cs="Arial"/>
          <w:sz w:val="22"/>
          <w:szCs w:val="22"/>
        </w:rPr>
        <w:t>)</w:t>
      </w:r>
    </w:p>
    <w:p w:rsidR="0081562E" w:rsidRPr="00BF61E3" w:rsidRDefault="00BF61E3">
      <w:pPr>
        <w:ind w:left="101" w:right="3909"/>
        <w:jc w:val="both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-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Dos</w:t>
      </w:r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-3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nte</w:t>
      </w:r>
      <w:r w:rsidRPr="00BF61E3">
        <w:rPr>
          <w:rFonts w:ascii="Arial" w:hAnsi="Arial" w:cs="Arial"/>
          <w:spacing w:val="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 xml:space="preserve">rupt </w:t>
      </w:r>
      <w:proofErr w:type="gramStart"/>
      <w:r w:rsidRPr="00BF61E3">
        <w:rPr>
          <w:rFonts w:ascii="Arial" w:hAnsi="Arial" w:cs="Arial"/>
          <w:sz w:val="22"/>
          <w:szCs w:val="22"/>
        </w:rPr>
        <w:t>(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-3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nte</w:t>
      </w:r>
      <w:r w:rsidRPr="00BF61E3">
        <w:rPr>
          <w:rFonts w:ascii="Arial" w:hAnsi="Arial" w:cs="Arial"/>
          <w:spacing w:val="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ru</w:t>
      </w:r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z w:val="22"/>
          <w:szCs w:val="22"/>
        </w:rPr>
        <w:t>t</w:t>
      </w:r>
      <w:proofErr w:type="gramEnd"/>
      <w:r w:rsidRPr="00BF61E3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BF61E3">
        <w:rPr>
          <w:rFonts w:ascii="Arial" w:hAnsi="Arial" w:cs="Arial"/>
          <w:sz w:val="22"/>
          <w:szCs w:val="22"/>
        </w:rPr>
        <w:t>dis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diak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oleh </w:t>
      </w:r>
      <w:r w:rsidRPr="00BF61E3">
        <w:rPr>
          <w:rFonts w:ascii="Arial" w:hAnsi="Arial" w:cs="Arial"/>
          <w:spacing w:val="1"/>
          <w:sz w:val="22"/>
          <w:szCs w:val="22"/>
        </w:rPr>
        <w:t>D</w:t>
      </w:r>
      <w:r w:rsidRPr="00BF61E3">
        <w:rPr>
          <w:rFonts w:ascii="Arial" w:hAnsi="Arial" w:cs="Arial"/>
          <w:sz w:val="22"/>
          <w:szCs w:val="22"/>
        </w:rPr>
        <w:t>OS (</w:t>
      </w:r>
      <w:r w:rsidRPr="00BF61E3">
        <w:rPr>
          <w:rFonts w:ascii="Arial" w:hAnsi="Arial" w:cs="Arial"/>
          <w:spacing w:val="-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NT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1F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 xml:space="preserve">–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ea</w:t>
      </w:r>
      <w:r w:rsidRPr="00BF61E3">
        <w:rPr>
          <w:rFonts w:ascii="Arial" w:hAnsi="Arial" w:cs="Arial"/>
          <w:sz w:val="22"/>
          <w:szCs w:val="22"/>
        </w:rPr>
        <w:t>ta</w:t>
      </w:r>
      <w:r w:rsidRPr="00BF61E3">
        <w:rPr>
          <w:rFonts w:ascii="Arial" w:hAnsi="Arial" w:cs="Arial"/>
          <w:spacing w:val="2"/>
          <w:sz w:val="22"/>
          <w:szCs w:val="22"/>
        </w:rPr>
        <w:t>s</w:t>
      </w:r>
      <w:proofErr w:type="spellEnd"/>
      <w:r w:rsidRPr="00BF61E3">
        <w:rPr>
          <w:rFonts w:ascii="Arial" w:hAnsi="Arial" w:cs="Arial"/>
          <w:sz w:val="22"/>
          <w:szCs w:val="22"/>
        </w:rPr>
        <w:t>))</w:t>
      </w:r>
    </w:p>
    <w:p w:rsidR="0081562E" w:rsidRPr="00BF61E3" w:rsidRDefault="0081562E">
      <w:pPr>
        <w:spacing w:before="16" w:line="26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ind w:left="101" w:right="10161"/>
        <w:jc w:val="both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 xml:space="preserve">. </w:t>
      </w:r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z w:val="22"/>
          <w:szCs w:val="22"/>
        </w:rPr>
        <w:t>ush</w:t>
      </w:r>
    </w:p>
    <w:p w:rsidR="0081562E" w:rsidRPr="00BF61E3" w:rsidRDefault="00BF61E3">
      <w:pPr>
        <w:ind w:left="101" w:right="712"/>
        <w:jc w:val="both"/>
        <w:rPr>
          <w:rFonts w:ascii="Arial" w:hAnsi="Arial" w:cs="Arial"/>
          <w:sz w:val="22"/>
          <w:szCs w:val="22"/>
        </w:rPr>
      </w:pPr>
      <w:proofErr w:type="spellStart"/>
      <w:r w:rsidRPr="00BF61E3">
        <w:rPr>
          <w:rFonts w:ascii="Arial" w:hAnsi="Arial" w:cs="Arial"/>
          <w:sz w:val="22"/>
          <w:szCs w:val="22"/>
        </w:rPr>
        <w:t>Ad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lah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rint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untuk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3"/>
          <w:sz w:val="22"/>
          <w:szCs w:val="22"/>
        </w:rPr>
        <w:t>m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masuk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isi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 xml:space="preserve">r </w:t>
      </w:r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2"/>
          <w:sz w:val="22"/>
          <w:szCs w:val="22"/>
        </w:rPr>
        <w:t>d</w:t>
      </w:r>
      <w:r w:rsidRPr="00BF61E3">
        <w:rPr>
          <w:rFonts w:ascii="Arial" w:hAnsi="Arial" w:cs="Arial"/>
          <w:sz w:val="22"/>
          <w:szCs w:val="22"/>
        </w:rPr>
        <w:t>a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sta</w:t>
      </w:r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 xml:space="preserve">k,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2"/>
          <w:sz w:val="22"/>
          <w:szCs w:val="22"/>
        </w:rPr>
        <w:t>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tata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proofErr w:type="gram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2"/>
          <w:sz w:val="22"/>
          <w:szCs w:val="22"/>
        </w:rPr>
        <w:t>u</w:t>
      </w:r>
      <w:r w:rsidRPr="00BF61E3">
        <w:rPr>
          <w:rFonts w:ascii="Arial" w:hAnsi="Arial" w:cs="Arial"/>
          <w:sz w:val="22"/>
          <w:szCs w:val="22"/>
        </w:rPr>
        <w:t>l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nny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:</w:t>
      </w:r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z w:val="22"/>
          <w:szCs w:val="22"/>
        </w:rPr>
        <w:t>OP</w:t>
      </w:r>
      <w:proofErr w:type="spellEnd"/>
      <w:proofErr w:type="gramEnd"/>
      <w:r w:rsidRPr="00BF61E3">
        <w:rPr>
          <w:rFonts w:ascii="Arial" w:hAnsi="Arial" w:cs="Arial"/>
          <w:sz w:val="22"/>
          <w:szCs w:val="22"/>
        </w:rPr>
        <w:t xml:space="preserve"> [op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nd </w:t>
      </w:r>
      <w:r w:rsidRPr="00BF61E3">
        <w:rPr>
          <w:rFonts w:ascii="Arial" w:hAnsi="Arial" w:cs="Arial"/>
          <w:spacing w:val="2"/>
          <w:sz w:val="22"/>
          <w:szCs w:val="22"/>
        </w:rPr>
        <w:t>1</w:t>
      </w:r>
      <w:r w:rsidRPr="00BF61E3">
        <w:rPr>
          <w:rFonts w:ascii="Arial" w:hAnsi="Arial" w:cs="Arial"/>
          <w:sz w:val="22"/>
          <w:szCs w:val="22"/>
        </w:rPr>
        <w:t>6 bi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>]</w:t>
      </w:r>
    </w:p>
    <w:p w:rsidR="0081562E" w:rsidRPr="00BF61E3" w:rsidRDefault="0081562E">
      <w:pPr>
        <w:spacing w:before="16" w:line="26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ind w:left="101" w:right="10240"/>
        <w:jc w:val="both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 xml:space="preserve">d. </w:t>
      </w:r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z w:val="22"/>
          <w:szCs w:val="22"/>
        </w:rPr>
        <w:t>op</w:t>
      </w:r>
    </w:p>
    <w:p w:rsidR="0081562E" w:rsidRPr="00BF61E3" w:rsidRDefault="00BF61E3">
      <w:pPr>
        <w:ind w:left="101" w:right="59"/>
        <w:rPr>
          <w:rFonts w:ascii="Arial" w:hAnsi="Arial" w:cs="Arial"/>
          <w:sz w:val="22"/>
          <w:szCs w:val="22"/>
        </w:rPr>
      </w:pP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rint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rguna</w:t>
      </w:r>
      <w:proofErr w:type="spellEnd"/>
      <w:r w:rsidRPr="00BF61E3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u</w:t>
      </w:r>
      <w:r w:rsidRPr="00BF61E3">
        <w:rPr>
          <w:rFonts w:ascii="Arial" w:hAnsi="Arial" w:cs="Arial"/>
          <w:spacing w:val="2"/>
          <w:sz w:val="22"/>
          <w:szCs w:val="22"/>
        </w:rPr>
        <w:t>n</w:t>
      </w:r>
      <w:r w:rsidRPr="00BF61E3">
        <w:rPr>
          <w:rFonts w:ascii="Arial" w:hAnsi="Arial" w:cs="Arial"/>
          <w:sz w:val="22"/>
          <w:szCs w:val="22"/>
        </w:rPr>
        <w:t>tuk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ng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lua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isi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ri</w:t>
      </w:r>
      <w:proofErr w:type="spell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r/v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2"/>
          <w:sz w:val="22"/>
          <w:szCs w:val="22"/>
        </w:rPr>
        <w:t>i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ble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BF61E3">
        <w:rPr>
          <w:rFonts w:ascii="Arial" w:hAnsi="Arial" w:cs="Arial"/>
          <w:sz w:val="22"/>
          <w:szCs w:val="22"/>
        </w:rPr>
        <w:t>st</w:t>
      </w:r>
      <w:r w:rsidRPr="00BF61E3">
        <w:rPr>
          <w:rFonts w:ascii="Arial" w:hAnsi="Arial" w:cs="Arial"/>
          <w:spacing w:val="2"/>
          <w:sz w:val="22"/>
          <w:szCs w:val="22"/>
        </w:rPr>
        <w:t>a</w:t>
      </w:r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k,d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proofErr w:type="gramEnd"/>
      <w:r w:rsidRPr="00BF61E3">
        <w:rPr>
          <w:rFonts w:ascii="Arial" w:hAnsi="Arial" w:cs="Arial"/>
          <w:sz w:val="22"/>
          <w:szCs w:val="22"/>
        </w:rPr>
        <w:t xml:space="preserve"> ta</w:t>
      </w:r>
      <w:r w:rsidRPr="00BF61E3">
        <w:rPr>
          <w:rFonts w:ascii="Arial" w:hAnsi="Arial" w:cs="Arial"/>
          <w:spacing w:val="2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>a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nul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2"/>
          <w:sz w:val="22"/>
          <w:szCs w:val="22"/>
        </w:rPr>
        <w:t>n</w:t>
      </w:r>
      <w:r w:rsidRPr="00BF61E3">
        <w:rPr>
          <w:rFonts w:ascii="Arial" w:hAnsi="Arial" w:cs="Arial"/>
          <w:sz w:val="22"/>
          <w:szCs w:val="22"/>
        </w:rPr>
        <w:t>nya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lah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: </w:t>
      </w:r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z w:val="22"/>
          <w:szCs w:val="22"/>
        </w:rPr>
        <w:t>OP [op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nd 16 bi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>]</w:t>
      </w:r>
    </w:p>
    <w:p w:rsidR="0081562E" w:rsidRPr="00BF61E3" w:rsidRDefault="0081562E">
      <w:pPr>
        <w:spacing w:before="16" w:line="26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ind w:left="101" w:right="8964"/>
        <w:jc w:val="both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. R</w:t>
      </w:r>
      <w:r w:rsidRPr="00BF61E3">
        <w:rPr>
          <w:rFonts w:ascii="Arial" w:hAnsi="Arial" w:cs="Arial"/>
          <w:spacing w:val="-3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(R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-3"/>
          <w:sz w:val="22"/>
          <w:szCs w:val="22"/>
        </w:rPr>
        <w:t>I</w:t>
      </w:r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z w:val="22"/>
          <w:szCs w:val="22"/>
        </w:rPr>
        <w:t>)</w:t>
      </w:r>
    </w:p>
    <w:p w:rsidR="0081562E" w:rsidRPr="00BF61E3" w:rsidRDefault="00BF61E3">
      <w:pPr>
        <w:ind w:left="101" w:right="509"/>
        <w:jc w:val="both"/>
        <w:rPr>
          <w:rFonts w:ascii="Arial" w:hAnsi="Arial" w:cs="Arial"/>
          <w:sz w:val="22"/>
          <w:szCs w:val="22"/>
        </w:rPr>
      </w:pP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rint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ini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digunak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untuk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mbe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i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hu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kompu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untuk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m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mu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mpros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s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prog</w:t>
      </w:r>
      <w:r w:rsidRPr="00BF61E3">
        <w:rPr>
          <w:rFonts w:ascii="Arial" w:hAnsi="Arial" w:cs="Arial"/>
          <w:spacing w:val="1"/>
          <w:sz w:val="22"/>
          <w:szCs w:val="22"/>
        </w:rPr>
        <w:t>r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m </w:t>
      </w:r>
      <w:proofErr w:type="spellStart"/>
      <w:r w:rsidRPr="00BF61E3">
        <w:rPr>
          <w:rFonts w:ascii="Arial" w:hAnsi="Arial" w:cs="Arial"/>
          <w:sz w:val="22"/>
          <w:szCs w:val="22"/>
        </w:rPr>
        <w:t>da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>i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>ik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ntu</w:t>
      </w:r>
      <w:proofErr w:type="spellEnd"/>
      <w:r w:rsidRPr="00BF61E3">
        <w:rPr>
          <w:rFonts w:ascii="Arial" w:hAnsi="Arial" w:cs="Arial"/>
          <w:sz w:val="22"/>
          <w:szCs w:val="22"/>
        </w:rPr>
        <w:t>.</w:t>
      </w:r>
    </w:p>
    <w:p w:rsidR="0081562E" w:rsidRPr="00BF61E3" w:rsidRDefault="0081562E">
      <w:pPr>
        <w:spacing w:before="16" w:line="26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ind w:left="101" w:right="9236"/>
        <w:jc w:val="both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f. A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(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ssembl</w:t>
      </w:r>
      <w:r w:rsidRPr="00BF61E3">
        <w:rPr>
          <w:rFonts w:ascii="Arial" w:hAnsi="Arial" w:cs="Arial"/>
          <w:spacing w:val="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r)</w:t>
      </w:r>
    </w:p>
    <w:p w:rsidR="0081562E" w:rsidRPr="00BF61E3" w:rsidRDefault="00BF61E3">
      <w:pPr>
        <w:ind w:left="101" w:right="3980"/>
        <w:jc w:val="both"/>
        <w:rPr>
          <w:rFonts w:ascii="Arial" w:hAnsi="Arial" w:cs="Arial"/>
          <w:sz w:val="22"/>
          <w:szCs w:val="22"/>
        </w:rPr>
      </w:pP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rint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Ass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mb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 xml:space="preserve">r </w:t>
      </w:r>
      <w:proofErr w:type="spellStart"/>
      <w:r w:rsidRPr="00BF61E3">
        <w:rPr>
          <w:rFonts w:ascii="Arial" w:hAnsi="Arial" w:cs="Arial"/>
          <w:sz w:val="22"/>
          <w:szCs w:val="22"/>
        </w:rPr>
        <w:t>ber</w:t>
      </w:r>
      <w:r w:rsidRPr="00BF61E3">
        <w:rPr>
          <w:rFonts w:ascii="Arial" w:hAnsi="Arial" w:cs="Arial"/>
          <w:spacing w:val="1"/>
          <w:sz w:val="22"/>
          <w:szCs w:val="22"/>
        </w:rPr>
        <w:t>g</w:t>
      </w:r>
      <w:r w:rsidRPr="00BF61E3">
        <w:rPr>
          <w:rFonts w:ascii="Arial" w:hAnsi="Arial" w:cs="Arial"/>
          <w:sz w:val="22"/>
          <w:szCs w:val="22"/>
        </w:rPr>
        <w:t>una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untuk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mpat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menulis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pro</w:t>
      </w:r>
      <w:r w:rsidRPr="00BF61E3">
        <w:rPr>
          <w:rFonts w:ascii="Arial" w:hAnsi="Arial" w:cs="Arial"/>
          <w:spacing w:val="-1"/>
          <w:sz w:val="22"/>
          <w:szCs w:val="22"/>
        </w:rPr>
        <w:t>g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m Assemble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.</w:t>
      </w:r>
    </w:p>
    <w:p w:rsidR="0081562E" w:rsidRPr="00BF61E3" w:rsidRDefault="00BF61E3">
      <w:pPr>
        <w:ind w:left="101" w:right="10242"/>
        <w:jc w:val="both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pacing w:val="-1"/>
          <w:sz w:val="22"/>
          <w:szCs w:val="22"/>
        </w:rPr>
        <w:t>-</w:t>
      </w:r>
      <w:r w:rsidRPr="00BF61E3">
        <w:rPr>
          <w:rFonts w:ascii="Arial" w:hAnsi="Arial" w:cs="Arial"/>
          <w:sz w:val="22"/>
          <w:szCs w:val="22"/>
        </w:rPr>
        <w:t>A100</w:t>
      </w:r>
    </w:p>
    <w:p w:rsidR="0081562E" w:rsidRPr="00BF61E3" w:rsidRDefault="00BF61E3">
      <w:pPr>
        <w:ind w:left="101" w:right="9882"/>
        <w:jc w:val="both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0</w:t>
      </w:r>
      <w:r w:rsidRPr="00BF61E3">
        <w:rPr>
          <w:rFonts w:ascii="Arial" w:hAnsi="Arial" w:cs="Arial"/>
          <w:spacing w:val="-1"/>
          <w:sz w:val="22"/>
          <w:szCs w:val="22"/>
        </w:rPr>
        <w:t>F</w:t>
      </w:r>
      <w:r w:rsidRPr="00BF61E3">
        <w:rPr>
          <w:rFonts w:ascii="Arial" w:hAnsi="Arial" w:cs="Arial"/>
          <w:sz w:val="22"/>
          <w:szCs w:val="22"/>
        </w:rPr>
        <w:t>D8:100</w:t>
      </w:r>
    </w:p>
    <w:p w:rsidR="0081562E" w:rsidRPr="00BF61E3" w:rsidRDefault="0081562E">
      <w:pPr>
        <w:spacing w:before="16" w:line="26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ind w:left="101" w:right="8709"/>
        <w:jc w:val="both"/>
        <w:rPr>
          <w:rFonts w:ascii="Arial" w:hAnsi="Arial" w:cs="Arial"/>
          <w:sz w:val="22"/>
          <w:szCs w:val="22"/>
        </w:rPr>
        <w:sectPr w:rsidR="0081562E" w:rsidRPr="00BF61E3">
          <w:pgSz w:w="11920" w:h="18720"/>
          <w:pgMar w:top="460" w:right="560" w:bottom="280" w:left="360" w:header="720" w:footer="720" w:gutter="0"/>
          <w:cols w:space="720"/>
        </w:sectPr>
      </w:pPr>
      <w:r w:rsidRPr="00BF61E3">
        <w:rPr>
          <w:rFonts w:ascii="Arial" w:hAnsi="Arial" w:cs="Arial"/>
          <w:sz w:val="22"/>
          <w:szCs w:val="22"/>
        </w:rPr>
        <w:t xml:space="preserve">g. RCX </w:t>
      </w:r>
      <w:r w:rsidRPr="00BF61E3">
        <w:rPr>
          <w:rFonts w:ascii="Arial" w:hAnsi="Arial" w:cs="Arial"/>
          <w:spacing w:val="-1"/>
          <w:sz w:val="22"/>
          <w:szCs w:val="22"/>
        </w:rPr>
        <w:t>(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 CX)</w:t>
      </w:r>
    </w:p>
    <w:p w:rsidR="0081562E" w:rsidRPr="00BF61E3" w:rsidRDefault="00BF61E3">
      <w:pPr>
        <w:spacing w:before="74"/>
        <w:ind w:left="101" w:right="1421"/>
        <w:rPr>
          <w:rFonts w:ascii="Arial" w:hAnsi="Arial" w:cs="Arial"/>
          <w:sz w:val="22"/>
          <w:szCs w:val="22"/>
        </w:rPr>
      </w:pP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lastRenderedPageBreak/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rint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ini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digunak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untuk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ng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tahui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 </w:t>
      </w:r>
      <w:proofErr w:type="spellStart"/>
      <w:r w:rsidRPr="00BF61E3">
        <w:rPr>
          <w:rFonts w:ascii="Arial" w:hAnsi="Arial" w:cs="Arial"/>
          <w:sz w:val="22"/>
          <w:szCs w:val="22"/>
        </w:rPr>
        <w:t>m</w:t>
      </w:r>
      <w:r w:rsidRPr="00BF61E3">
        <w:rPr>
          <w:rFonts w:ascii="Arial" w:hAnsi="Arial" w:cs="Arial"/>
          <w:spacing w:val="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mpe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ruhi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isi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 xml:space="preserve">r </w:t>
      </w:r>
      <w:r w:rsidRPr="00BF61E3">
        <w:rPr>
          <w:rFonts w:ascii="Arial" w:hAnsi="Arial" w:cs="Arial"/>
          <w:spacing w:val="2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X 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BF61E3">
        <w:rPr>
          <w:rFonts w:ascii="Arial" w:hAnsi="Arial" w:cs="Arial"/>
          <w:sz w:val="22"/>
          <w:szCs w:val="22"/>
        </w:rPr>
        <w:t>me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u</w:t>
      </w:r>
      <w:r w:rsidRPr="00BF61E3">
        <w:rPr>
          <w:rFonts w:ascii="Arial" w:hAnsi="Arial" w:cs="Arial"/>
          <w:spacing w:val="2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tem</w:t>
      </w:r>
      <w:r w:rsidRPr="00BF61E3">
        <w:rPr>
          <w:rFonts w:ascii="Arial" w:hAnsi="Arial" w:cs="Arial"/>
          <w:spacing w:val="2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mpungan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3"/>
          <w:sz w:val="22"/>
          <w:szCs w:val="22"/>
        </w:rPr>
        <w:t>j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ng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p</w:t>
      </w:r>
      <w:r w:rsidRPr="00BF61E3">
        <w:rPr>
          <w:rFonts w:ascii="Arial" w:hAnsi="Arial" w:cs="Arial"/>
          <w:spacing w:val="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ogr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m yang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pacing w:val="2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ng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f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 xml:space="preserve">pun,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da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kian</w:t>
      </w:r>
      <w:proofErr w:type="spellEnd"/>
      <w:r w:rsidRPr="00BF61E3">
        <w:rPr>
          <w:rFonts w:ascii="Arial" w:hAnsi="Arial" w:cs="Arial"/>
          <w:sz w:val="22"/>
          <w:szCs w:val="22"/>
        </w:rPr>
        <w:t>:</w:t>
      </w:r>
    </w:p>
    <w:p w:rsidR="0081562E" w:rsidRPr="00BF61E3" w:rsidRDefault="0081562E">
      <w:pPr>
        <w:spacing w:before="16" w:line="26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 xml:space="preserve">1.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finisi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S</w:t>
      </w:r>
      <w:r w:rsidRPr="00BF61E3">
        <w:rPr>
          <w:rFonts w:ascii="Arial" w:hAnsi="Arial" w:cs="Arial"/>
          <w:sz w:val="22"/>
          <w:szCs w:val="22"/>
        </w:rPr>
        <w:t>ta</w:t>
      </w:r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k</w:t>
      </w:r>
    </w:p>
    <w:p w:rsidR="0081562E" w:rsidRPr="00BF61E3" w:rsidRDefault="00BF61E3">
      <w:pPr>
        <w:ind w:left="101" w:right="107"/>
        <w:rPr>
          <w:rFonts w:ascii="Arial" w:hAnsi="Arial" w:cs="Arial"/>
          <w:sz w:val="22"/>
          <w:szCs w:val="22"/>
        </w:rPr>
      </w:pP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eca</w:t>
      </w:r>
      <w:r w:rsidRPr="00BF61E3">
        <w:rPr>
          <w:rFonts w:ascii="Arial" w:hAnsi="Arial" w:cs="Arial"/>
          <w:sz w:val="22"/>
          <w:szCs w:val="22"/>
        </w:rPr>
        <w:t>ra</w:t>
      </w:r>
      <w:proofErr w:type="spellEnd"/>
      <w:r w:rsidRPr="00BF61E3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h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1"/>
          <w:sz w:val="22"/>
          <w:szCs w:val="22"/>
        </w:rPr>
        <w:t>f</w:t>
      </w:r>
      <w:r w:rsidRPr="00BF61E3">
        <w:rPr>
          <w:rFonts w:ascii="Arial" w:hAnsi="Arial" w:cs="Arial"/>
          <w:spacing w:val="3"/>
          <w:sz w:val="22"/>
          <w:szCs w:val="22"/>
        </w:rPr>
        <w:t>i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st</w:t>
      </w:r>
      <w:r w:rsidRPr="00BF61E3">
        <w:rPr>
          <w:rFonts w:ascii="Arial" w:hAnsi="Arial" w:cs="Arial"/>
          <w:spacing w:val="-1"/>
          <w:sz w:val="22"/>
          <w:szCs w:val="22"/>
        </w:rPr>
        <w:t>ac</w:t>
      </w:r>
      <w:r w:rsidRPr="00BF61E3">
        <w:rPr>
          <w:rFonts w:ascii="Arial" w:hAnsi="Arial" w:cs="Arial"/>
          <w:sz w:val="22"/>
          <w:szCs w:val="22"/>
        </w:rPr>
        <w:t xml:space="preserve">k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rarti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tumpukan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F61E3">
        <w:rPr>
          <w:rFonts w:ascii="Arial" w:hAnsi="Arial" w:cs="Arial"/>
          <w:sz w:val="22"/>
          <w:szCs w:val="22"/>
        </w:rPr>
        <w:t>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>u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gian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m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mori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4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gun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untuk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nyi</w:t>
      </w:r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ni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suatu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r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 xml:space="preserve">r </w:t>
      </w:r>
      <w:proofErr w:type="spellStart"/>
      <w:r w:rsidRPr="00BF61E3">
        <w:rPr>
          <w:rFonts w:ascii="Arial" w:hAnsi="Arial" w:cs="Arial"/>
          <w:sz w:val="22"/>
          <w:szCs w:val="22"/>
        </w:rPr>
        <w:t>untuk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ment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F61E3">
        <w:rPr>
          <w:rFonts w:ascii="Arial" w:hAnsi="Arial" w:cs="Arial"/>
          <w:sz w:val="22"/>
          <w:szCs w:val="22"/>
        </w:rPr>
        <w:t>mem</w:t>
      </w:r>
      <w:r w:rsidRPr="00BF61E3">
        <w:rPr>
          <w:rFonts w:ascii="Arial" w:hAnsi="Arial" w:cs="Arial"/>
          <w:spacing w:val="2"/>
          <w:sz w:val="22"/>
          <w:szCs w:val="22"/>
        </w:rPr>
        <w:t>b</w:t>
      </w:r>
      <w:r w:rsidRPr="00BF61E3">
        <w:rPr>
          <w:rFonts w:ascii="Arial" w:hAnsi="Arial" w:cs="Arial"/>
          <w:spacing w:val="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ntuk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>umpukan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nilai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. </w:t>
      </w:r>
      <w:r w:rsidRPr="00BF61E3">
        <w:rPr>
          <w:rFonts w:ascii="Arial" w:hAnsi="Arial" w:cs="Arial"/>
          <w:spacing w:val="1"/>
          <w:sz w:val="22"/>
          <w:szCs w:val="22"/>
        </w:rPr>
        <w:t>S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-3"/>
          <w:sz w:val="22"/>
          <w:szCs w:val="22"/>
        </w:rPr>
        <w:t>a</w:t>
      </w:r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 xml:space="preserve">k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2"/>
          <w:sz w:val="22"/>
          <w:szCs w:val="22"/>
        </w:rPr>
        <w:t>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ngk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bung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mem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njang</w:t>
      </w:r>
      <w:proofErr w:type="spell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(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rti</w:t>
      </w:r>
      <w:proofErr w:type="spellEnd"/>
    </w:p>
    <w:p w:rsidR="0081562E" w:rsidRPr="00BF61E3" w:rsidRDefault="00BF61E3">
      <w:pPr>
        <w:ind w:left="101" w:right="61"/>
        <w:rPr>
          <w:rFonts w:ascii="Arial" w:hAnsi="Arial" w:cs="Arial"/>
          <w:sz w:val="22"/>
          <w:szCs w:val="22"/>
        </w:rPr>
      </w:pPr>
      <w:proofErr w:type="spellStart"/>
      <w:r w:rsidRPr="00BF61E3">
        <w:rPr>
          <w:rFonts w:ascii="Arial" w:hAnsi="Arial" w:cs="Arial"/>
          <w:sz w:val="22"/>
          <w:szCs w:val="22"/>
        </w:rPr>
        <w:t>tabung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nyi</w:t>
      </w:r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koin</w:t>
      </w:r>
      <w:proofErr w:type="spellEnd"/>
      <w:r w:rsidRPr="00BF61E3">
        <w:rPr>
          <w:rFonts w:ascii="Arial" w:hAnsi="Arial" w:cs="Arial"/>
          <w:sz w:val="22"/>
          <w:szCs w:val="22"/>
        </w:rPr>
        <w:t>).</w:t>
      </w:r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ngk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ni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suatu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r</w:t>
      </w:r>
      <w:r w:rsidRPr="00BF61E3">
        <w:rPr>
          <w:rFonts w:ascii="Arial" w:hAnsi="Arial" w:cs="Arial"/>
          <w:spacing w:val="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 xml:space="preserve">r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ng</w:t>
      </w:r>
      <w:r w:rsidRPr="00BF61E3">
        <w:rPr>
          <w:rFonts w:ascii="Arial" w:hAnsi="Arial" w:cs="Arial"/>
          <w:spacing w:val="2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ko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2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proofErr w:type="spellEnd"/>
      <w:r w:rsidRPr="00BF61E3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di</w:t>
      </w:r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sukk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lam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tabung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but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BF61E3">
        <w:rPr>
          <w:rFonts w:ascii="Arial" w:hAnsi="Arial" w:cs="Arial"/>
          <w:sz w:val="22"/>
          <w:szCs w:val="22"/>
        </w:rPr>
        <w:t>J</w:t>
      </w:r>
      <w:r w:rsidRPr="00BF61E3">
        <w:rPr>
          <w:rFonts w:ascii="Arial" w:hAnsi="Arial" w:cs="Arial"/>
          <w:spacing w:val="3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ka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da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2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ta 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BF61E3">
        <w:rPr>
          <w:rFonts w:ascii="Arial" w:hAnsi="Arial" w:cs="Arial"/>
          <w:sz w:val="22"/>
          <w:szCs w:val="22"/>
        </w:rPr>
        <w:t>disi</w:t>
      </w:r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maka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2"/>
          <w:sz w:val="22"/>
          <w:szCs w:val="22"/>
        </w:rPr>
        <w:t>a</w:t>
      </w:r>
      <w:r w:rsidRPr="00BF61E3">
        <w:rPr>
          <w:rFonts w:ascii="Arial" w:hAnsi="Arial" w:cs="Arial"/>
          <w:spacing w:val="-1"/>
          <w:sz w:val="22"/>
          <w:szCs w:val="22"/>
        </w:rPr>
        <w:t>-</w:t>
      </w:r>
      <w:r w:rsidRPr="00BF61E3">
        <w:rPr>
          <w:rFonts w:ascii="Arial" w:hAnsi="Arial" w:cs="Arial"/>
          <w:spacing w:val="2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ta </w:t>
      </w:r>
      <w:proofErr w:type="spellStart"/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2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2"/>
          <w:sz w:val="22"/>
          <w:szCs w:val="22"/>
        </w:rPr>
        <w:t>u</w:t>
      </w:r>
      <w:r w:rsidRPr="00BF61E3">
        <w:rPr>
          <w:rFonts w:ascii="Arial" w:hAnsi="Arial" w:cs="Arial"/>
          <w:sz w:val="22"/>
          <w:szCs w:val="22"/>
        </w:rPr>
        <w:t>t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ak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1"/>
          <w:sz w:val="22"/>
          <w:szCs w:val="22"/>
        </w:rPr>
        <w:t>g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k</w:t>
      </w:r>
      <w:r w:rsidRPr="00BF61E3">
        <w:rPr>
          <w:rFonts w:ascii="Arial" w:hAnsi="Arial" w:cs="Arial"/>
          <w:sz w:val="22"/>
          <w:szCs w:val="22"/>
        </w:rPr>
        <w:t>e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1"/>
          <w:sz w:val="22"/>
          <w:szCs w:val="22"/>
        </w:rPr>
        <w:t>r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memo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z w:val="22"/>
          <w:szCs w:val="22"/>
        </w:rPr>
        <w:t>, 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rg</w:t>
      </w:r>
      <w:r w:rsidRPr="00BF61E3">
        <w:rPr>
          <w:rFonts w:ascii="Arial" w:hAnsi="Arial" w:cs="Arial"/>
          <w:spacing w:val="-2"/>
          <w:sz w:val="22"/>
          <w:szCs w:val="22"/>
        </w:rPr>
        <w:t>e</w:t>
      </w:r>
      <w:r w:rsidRPr="00BF61E3">
        <w:rPr>
          <w:rFonts w:ascii="Arial" w:hAnsi="Arial" w:cs="Arial"/>
          <w:spacing w:val="2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mb</w:t>
      </w:r>
      <w:r w:rsidRPr="00BF61E3">
        <w:rPr>
          <w:rFonts w:ascii="Arial" w:hAnsi="Arial" w:cs="Arial"/>
          <w:spacing w:val="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li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ke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memo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>inggi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bi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z w:val="22"/>
          <w:szCs w:val="22"/>
        </w:rPr>
        <w:t>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ta 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BF61E3">
        <w:rPr>
          <w:rFonts w:ascii="Arial" w:hAnsi="Arial" w:cs="Arial"/>
          <w:sz w:val="22"/>
          <w:szCs w:val="22"/>
        </w:rPr>
        <w:t>disi</w:t>
      </w:r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tel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diambi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proofErr w:type="spellEnd"/>
      <w:r w:rsidRPr="00BF61E3">
        <w:rPr>
          <w:rFonts w:ascii="Arial" w:hAnsi="Arial" w:cs="Arial"/>
          <w:sz w:val="22"/>
          <w:szCs w:val="22"/>
        </w:rPr>
        <w:t>.</w:t>
      </w:r>
    </w:p>
    <w:p w:rsidR="0081562E" w:rsidRPr="00BF61E3" w:rsidRDefault="0081562E">
      <w:pPr>
        <w:spacing w:before="16" w:line="26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 xml:space="preserve">2.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rint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rpind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ta</w:t>
      </w:r>
    </w:p>
    <w:p w:rsidR="0081562E" w:rsidRPr="00BF61E3" w:rsidRDefault="00BF61E3">
      <w:pPr>
        <w:ind w:left="101" w:right="597"/>
        <w:jc w:val="both"/>
        <w:rPr>
          <w:rFonts w:ascii="Arial" w:hAnsi="Arial" w:cs="Arial"/>
          <w:sz w:val="22"/>
          <w:szCs w:val="22"/>
        </w:rPr>
      </w:pPr>
      <w:proofErr w:type="spellStart"/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rk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it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rpin</w:t>
      </w:r>
      <w:r w:rsidRPr="00BF61E3">
        <w:rPr>
          <w:rFonts w:ascii="Arial" w:hAnsi="Arial" w:cs="Arial"/>
          <w:spacing w:val="2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3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1"/>
          <w:sz w:val="22"/>
          <w:szCs w:val="22"/>
        </w:rPr>
        <w:t>h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a</w:t>
      </w:r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3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mb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 xml:space="preserve">r </w:t>
      </w:r>
      <w:proofErr w:type="spellStart"/>
      <w:r w:rsidRPr="00BF61E3">
        <w:rPr>
          <w:rFonts w:ascii="Arial" w:hAnsi="Arial" w:cs="Arial"/>
          <w:sz w:val="22"/>
          <w:szCs w:val="22"/>
        </w:rPr>
        <w:t>m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</w:t>
      </w:r>
      <w:r w:rsidRPr="00BF61E3">
        <w:rPr>
          <w:rFonts w:ascii="Arial" w:hAnsi="Arial" w:cs="Arial"/>
          <w:spacing w:val="3"/>
          <w:sz w:val="22"/>
          <w:szCs w:val="22"/>
        </w:rPr>
        <w:t>p</w:t>
      </w:r>
      <w:r w:rsidRPr="00BF61E3">
        <w:rPr>
          <w:rFonts w:ascii="Arial" w:hAnsi="Arial" w:cs="Arial"/>
          <w:sz w:val="22"/>
          <w:szCs w:val="22"/>
        </w:rPr>
        <w:t>uny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beb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pacing w:val="1"/>
          <w:sz w:val="22"/>
          <w:szCs w:val="22"/>
        </w:rPr>
        <w:t>r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pa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rint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pacing w:val="2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3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tu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un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>uk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memindahk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ta </w:t>
      </w:r>
      <w:proofErr w:type="spellStart"/>
      <w:r w:rsidRPr="00BF61E3">
        <w:rPr>
          <w:rFonts w:ascii="Arial" w:hAnsi="Arial" w:cs="Arial"/>
          <w:sz w:val="22"/>
          <w:szCs w:val="22"/>
        </w:rPr>
        <w:t>tung</w:t>
      </w:r>
      <w:r w:rsidRPr="00BF61E3">
        <w:rPr>
          <w:rFonts w:ascii="Arial" w:hAnsi="Arial" w:cs="Arial"/>
          <w:spacing w:val="2"/>
          <w:sz w:val="22"/>
          <w:szCs w:val="22"/>
        </w:rPr>
        <w:t>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sep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rti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huruf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tau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ng</w:t>
      </w:r>
      <w:r w:rsidRPr="00BF61E3">
        <w:rPr>
          <w:rFonts w:ascii="Arial" w:hAnsi="Arial" w:cs="Arial"/>
          <w:spacing w:val="2"/>
          <w:sz w:val="22"/>
          <w:szCs w:val="22"/>
        </w:rPr>
        <w:t>k</w:t>
      </w:r>
      <w:r w:rsidRPr="00BF61E3">
        <w:rPr>
          <w:rFonts w:ascii="Arial" w:hAnsi="Arial" w:cs="Arial"/>
          <w:sz w:val="22"/>
          <w:szCs w:val="22"/>
        </w:rPr>
        <w:t>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 </w:t>
      </w:r>
      <w:proofErr w:type="spellStart"/>
      <w:r w:rsidRPr="00BF61E3">
        <w:rPr>
          <w:rFonts w:ascii="Arial" w:hAnsi="Arial" w:cs="Arial"/>
          <w:sz w:val="22"/>
          <w:szCs w:val="22"/>
        </w:rPr>
        <w:t>untuk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hk</w:t>
      </w:r>
      <w:r w:rsidRPr="00BF61E3">
        <w:rPr>
          <w:rFonts w:ascii="Arial" w:hAnsi="Arial" w:cs="Arial"/>
          <w:spacing w:val="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ta string 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ru</w:t>
      </w:r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z w:val="22"/>
          <w:szCs w:val="22"/>
        </w:rPr>
        <w:t>a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tan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huru</w:t>
      </w:r>
      <w:r w:rsidRPr="00BF61E3">
        <w:rPr>
          <w:rFonts w:ascii="Arial" w:hAnsi="Arial" w:cs="Arial"/>
          <w:spacing w:val="-1"/>
          <w:sz w:val="22"/>
          <w:szCs w:val="22"/>
        </w:rPr>
        <w:t>f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tapi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BF61E3">
        <w:rPr>
          <w:rFonts w:ascii="Arial" w:hAnsi="Arial" w:cs="Arial"/>
          <w:sz w:val="22"/>
          <w:szCs w:val="22"/>
        </w:rPr>
        <w:t>sini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h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2"/>
          <w:sz w:val="22"/>
          <w:szCs w:val="22"/>
        </w:rPr>
        <w:t>y</w:t>
      </w:r>
      <w:r w:rsidRPr="00BF61E3">
        <w:rPr>
          <w:rFonts w:ascii="Arial" w:hAnsi="Arial" w:cs="Arial"/>
          <w:sz w:val="22"/>
          <w:szCs w:val="22"/>
        </w:rPr>
        <w:t>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men</w:t>
      </w:r>
      <w:r w:rsidRPr="00BF61E3">
        <w:rPr>
          <w:rFonts w:ascii="Arial" w:hAnsi="Arial" w:cs="Arial"/>
          <w:spacing w:val="2"/>
          <w:sz w:val="22"/>
          <w:szCs w:val="22"/>
        </w:rPr>
        <w:t>j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lask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pacing w:val="2"/>
          <w:sz w:val="22"/>
          <w:szCs w:val="22"/>
        </w:rPr>
        <w:t>b</w:t>
      </w:r>
      <w:r w:rsidRPr="00BF61E3">
        <w:rPr>
          <w:rFonts w:ascii="Arial" w:hAnsi="Arial" w:cs="Arial"/>
          <w:spacing w:val="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pa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rint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BF61E3">
        <w:rPr>
          <w:rFonts w:ascii="Arial" w:hAnsi="Arial" w:cs="Arial"/>
          <w:sz w:val="22"/>
          <w:szCs w:val="22"/>
        </w:rPr>
        <w:t>dipa</w:t>
      </w:r>
      <w:r w:rsidRPr="00BF61E3">
        <w:rPr>
          <w:rFonts w:ascii="Arial" w:hAnsi="Arial" w:cs="Arial"/>
          <w:spacing w:val="2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4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lam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pl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si</w:t>
      </w:r>
      <w:proofErr w:type="spellEnd"/>
      <w:r w:rsidRPr="00BF61E3">
        <w:rPr>
          <w:rFonts w:ascii="Arial" w:hAnsi="Arial" w:cs="Arial"/>
          <w:sz w:val="22"/>
          <w:szCs w:val="22"/>
        </w:rPr>
        <w:t>.</w:t>
      </w:r>
    </w:p>
    <w:p w:rsidR="0081562E" w:rsidRPr="00BF61E3" w:rsidRDefault="0081562E">
      <w:pPr>
        <w:spacing w:before="16" w:line="26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ind w:left="101" w:right="9527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 xml:space="preserve">2.1. </w:t>
      </w:r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z w:val="22"/>
          <w:szCs w:val="22"/>
        </w:rPr>
        <w:t>USH/</w:t>
      </w:r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z w:val="22"/>
          <w:szCs w:val="22"/>
        </w:rPr>
        <w:t xml:space="preserve">OP </w:t>
      </w:r>
      <w:proofErr w:type="gramStart"/>
      <w:r w:rsidRPr="00BF61E3">
        <w:rPr>
          <w:rFonts w:ascii="Arial" w:hAnsi="Arial" w:cs="Arial"/>
          <w:spacing w:val="1"/>
          <w:sz w:val="22"/>
          <w:szCs w:val="22"/>
        </w:rPr>
        <w:t>S</w:t>
      </w:r>
      <w:r w:rsidRPr="00BF61E3">
        <w:rPr>
          <w:rFonts w:ascii="Arial" w:hAnsi="Arial" w:cs="Arial"/>
          <w:sz w:val="22"/>
          <w:szCs w:val="22"/>
        </w:rPr>
        <w:t>yntax :</w:t>
      </w:r>
      <w:proofErr w:type="gramEnd"/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z w:val="22"/>
          <w:szCs w:val="22"/>
        </w:rPr>
        <w:t>USH R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g16Bit</w:t>
      </w:r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z w:val="22"/>
          <w:szCs w:val="22"/>
        </w:rPr>
        <w:t xml:space="preserve">OP </w:t>
      </w:r>
      <w:r w:rsidRPr="00BF61E3">
        <w:rPr>
          <w:rFonts w:ascii="Arial" w:hAnsi="Arial" w:cs="Arial"/>
          <w:spacing w:val="1"/>
          <w:sz w:val="22"/>
          <w:szCs w:val="22"/>
        </w:rPr>
        <w:t>R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g16Bit</w:t>
      </w:r>
    </w:p>
    <w:p w:rsidR="0081562E" w:rsidRPr="00BF61E3" w:rsidRDefault="00BF61E3">
      <w:pPr>
        <w:ind w:left="101" w:right="152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z w:val="22"/>
          <w:szCs w:val="22"/>
        </w:rPr>
        <w:t xml:space="preserve">USH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lah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rint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p</w:t>
      </w:r>
      <w:r w:rsidRPr="00BF61E3">
        <w:rPr>
          <w:rFonts w:ascii="Arial" w:hAnsi="Arial" w:cs="Arial"/>
          <w:spacing w:val="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nyi</w:t>
      </w:r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ta </w:t>
      </w:r>
      <w:proofErr w:type="spellStart"/>
      <w:r w:rsidRPr="00BF61E3">
        <w:rPr>
          <w:rFonts w:ascii="Arial" w:hAnsi="Arial" w:cs="Arial"/>
          <w:sz w:val="22"/>
          <w:szCs w:val="22"/>
        </w:rPr>
        <w:t>ke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3"/>
          <w:sz w:val="22"/>
          <w:szCs w:val="22"/>
        </w:rPr>
        <w:t>m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mori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ac</w:t>
      </w:r>
      <w:r w:rsidRPr="00BF61E3">
        <w:rPr>
          <w:rFonts w:ascii="Arial" w:hAnsi="Arial" w:cs="Arial"/>
          <w:sz w:val="22"/>
          <w:szCs w:val="22"/>
        </w:rPr>
        <w:t xml:space="preserve">k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pacing w:val="1"/>
          <w:sz w:val="22"/>
          <w:szCs w:val="22"/>
        </w:rPr>
        <w:t>c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ra</w:t>
      </w:r>
      <w:proofErr w:type="spellEnd"/>
      <w:r w:rsidRPr="00BF61E3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3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ngsung</w:t>
      </w:r>
      <w:proofErr w:type="spellEnd"/>
      <w:r w:rsidRPr="00BF61E3">
        <w:rPr>
          <w:rFonts w:ascii="Arial" w:hAnsi="Arial" w:cs="Arial"/>
          <w:sz w:val="22"/>
          <w:szCs w:val="22"/>
        </w:rPr>
        <w:t>, 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 </w:t>
      </w:r>
      <w:proofErr w:type="spellStart"/>
      <w:r w:rsidRPr="00BF61E3">
        <w:rPr>
          <w:rFonts w:ascii="Arial" w:hAnsi="Arial" w:cs="Arial"/>
          <w:sz w:val="22"/>
          <w:szCs w:val="22"/>
        </w:rPr>
        <w:t>untuk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mb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l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kelu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nil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BF61E3">
        <w:rPr>
          <w:rFonts w:ascii="Arial" w:hAnsi="Arial" w:cs="Arial"/>
          <w:sz w:val="22"/>
          <w:szCs w:val="22"/>
        </w:rPr>
        <w:t>disi</w:t>
      </w:r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te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but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3"/>
          <w:sz w:val="22"/>
          <w:szCs w:val="22"/>
        </w:rPr>
        <w:t>g</w:t>
      </w:r>
      <w:r w:rsidRPr="00BF61E3">
        <w:rPr>
          <w:rFonts w:ascii="Arial" w:hAnsi="Arial" w:cs="Arial"/>
          <w:sz w:val="22"/>
          <w:szCs w:val="22"/>
        </w:rPr>
        <w:t>un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rint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z w:val="22"/>
          <w:szCs w:val="22"/>
        </w:rPr>
        <w:t>OP. N</w:t>
      </w:r>
      <w:r w:rsidRPr="00BF61E3">
        <w:rPr>
          <w:rFonts w:ascii="Arial" w:hAnsi="Arial" w:cs="Arial"/>
          <w:spacing w:val="3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 xml:space="preserve">lai </w:t>
      </w:r>
      <w:proofErr w:type="spellStart"/>
      <w:r w:rsidRPr="00BF61E3">
        <w:rPr>
          <w:rFonts w:ascii="Arial" w:hAnsi="Arial" w:cs="Arial"/>
          <w:sz w:val="22"/>
          <w:szCs w:val="22"/>
        </w:rPr>
        <w:t>te</w:t>
      </w:r>
      <w:r w:rsidRPr="00BF61E3">
        <w:rPr>
          <w:rFonts w:ascii="Arial" w:hAnsi="Arial" w:cs="Arial"/>
          <w:spacing w:val="-1"/>
          <w:sz w:val="22"/>
          <w:szCs w:val="22"/>
        </w:rPr>
        <w:t>ra</w:t>
      </w:r>
      <w:r w:rsidRPr="00BF61E3">
        <w:rPr>
          <w:rFonts w:ascii="Arial" w:hAnsi="Arial" w:cs="Arial"/>
          <w:sz w:val="22"/>
          <w:szCs w:val="22"/>
        </w:rPr>
        <w:t>khir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BF61E3">
        <w:rPr>
          <w:rFonts w:ascii="Arial" w:hAnsi="Arial" w:cs="Arial"/>
          <w:sz w:val="22"/>
          <w:szCs w:val="22"/>
        </w:rPr>
        <w:t>di</w:t>
      </w:r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su</w:t>
      </w:r>
      <w:r w:rsidRPr="00BF61E3">
        <w:rPr>
          <w:rFonts w:ascii="Arial" w:hAnsi="Arial" w:cs="Arial"/>
          <w:spacing w:val="2"/>
          <w:sz w:val="22"/>
          <w:szCs w:val="22"/>
        </w:rPr>
        <w:t>k</w:t>
      </w:r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lam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st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2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 xml:space="preserve">k,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rint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z w:val="22"/>
          <w:szCs w:val="22"/>
        </w:rPr>
        <w:t xml:space="preserve">USH,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te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let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2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2"/>
          <w:sz w:val="22"/>
          <w:szCs w:val="22"/>
        </w:rPr>
        <w:t>d</w:t>
      </w:r>
      <w:r w:rsidRPr="00BF61E3">
        <w:rPr>
          <w:rFonts w:ascii="Arial" w:hAnsi="Arial" w:cs="Arial"/>
          <w:sz w:val="22"/>
          <w:szCs w:val="22"/>
        </w:rPr>
        <w:t>a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pun</w:t>
      </w:r>
      <w:r w:rsidRPr="00BF61E3">
        <w:rPr>
          <w:rFonts w:ascii="Arial" w:hAnsi="Arial" w:cs="Arial"/>
          <w:spacing w:val="-1"/>
          <w:sz w:val="22"/>
          <w:szCs w:val="22"/>
        </w:rPr>
        <w:t>ca</w:t>
      </w:r>
      <w:r w:rsidRPr="00BF61E3">
        <w:rPr>
          <w:rFonts w:ascii="Arial" w:hAnsi="Arial" w:cs="Arial"/>
          <w:sz w:val="22"/>
          <w:szCs w:val="22"/>
        </w:rPr>
        <w:t>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tabung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st</w:t>
      </w:r>
      <w:r w:rsidRPr="00BF61E3">
        <w:rPr>
          <w:rFonts w:ascii="Arial" w:hAnsi="Arial" w:cs="Arial"/>
          <w:spacing w:val="1"/>
          <w:sz w:val="22"/>
          <w:szCs w:val="22"/>
        </w:rPr>
        <w:t>a</w:t>
      </w:r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 xml:space="preserve">k. </w:t>
      </w:r>
      <w:r w:rsidRPr="00BF61E3">
        <w:rPr>
          <w:rFonts w:ascii="Arial" w:hAnsi="Arial" w:cs="Arial"/>
          <w:spacing w:val="2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rint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z w:val="22"/>
          <w:szCs w:val="22"/>
        </w:rPr>
        <w:t xml:space="preserve">OP </w:t>
      </w:r>
      <w:proofErr w:type="spellStart"/>
      <w:r w:rsidRPr="00BF61E3">
        <w:rPr>
          <w:rFonts w:ascii="Arial" w:hAnsi="Arial" w:cs="Arial"/>
          <w:sz w:val="22"/>
          <w:szCs w:val="22"/>
        </w:rPr>
        <w:t>pe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ta</w:t>
      </w:r>
      <w:r w:rsidRPr="00BF61E3">
        <w:rPr>
          <w:rFonts w:ascii="Arial" w:hAnsi="Arial" w:cs="Arial"/>
          <w:spacing w:val="2"/>
          <w:sz w:val="22"/>
          <w:szCs w:val="22"/>
        </w:rPr>
        <w:t>m</w:t>
      </w:r>
      <w:r w:rsidRPr="00BF61E3">
        <w:rPr>
          <w:rFonts w:ascii="Arial" w:hAnsi="Arial" w:cs="Arial"/>
          <w:sz w:val="22"/>
          <w:szCs w:val="22"/>
        </w:rPr>
        <w:t>a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li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meng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mb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l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lai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da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sta</w:t>
      </w:r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k 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ng 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tas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mud</w:t>
      </w:r>
      <w:r w:rsidRPr="00BF61E3">
        <w:rPr>
          <w:rFonts w:ascii="Arial" w:hAnsi="Arial" w:cs="Arial"/>
          <w:spacing w:val="1"/>
          <w:sz w:val="22"/>
          <w:szCs w:val="22"/>
        </w:rPr>
        <w:t>ia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ni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be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iku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>ny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kian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te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usny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J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di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lai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BF61E3">
        <w:rPr>
          <w:rFonts w:ascii="Arial" w:hAnsi="Arial" w:cs="Arial"/>
          <w:sz w:val="22"/>
          <w:szCs w:val="22"/>
        </w:rPr>
        <w:t>te</w:t>
      </w:r>
      <w:r w:rsidRPr="00BF61E3">
        <w:rPr>
          <w:rFonts w:ascii="Arial" w:hAnsi="Arial" w:cs="Arial"/>
          <w:spacing w:val="-1"/>
          <w:sz w:val="22"/>
          <w:szCs w:val="22"/>
        </w:rPr>
        <w:t>ra</w:t>
      </w:r>
      <w:r w:rsidRPr="00BF61E3">
        <w:rPr>
          <w:rFonts w:ascii="Arial" w:hAnsi="Arial" w:cs="Arial"/>
          <w:sz w:val="22"/>
          <w:szCs w:val="22"/>
        </w:rPr>
        <w:t>khir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dim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suk</w:t>
      </w:r>
      <w:r w:rsidRPr="00BF61E3">
        <w:rPr>
          <w:rFonts w:ascii="Arial" w:hAnsi="Arial" w:cs="Arial"/>
          <w:spacing w:val="2"/>
          <w:sz w:val="22"/>
          <w:szCs w:val="22"/>
        </w:rPr>
        <w:t>k</w:t>
      </w:r>
      <w:r w:rsidRPr="00BF61E3">
        <w:rPr>
          <w:rFonts w:ascii="Arial" w:hAnsi="Arial" w:cs="Arial"/>
          <w:spacing w:val="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me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up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2"/>
          <w:sz w:val="22"/>
          <w:szCs w:val="22"/>
        </w:rPr>
        <w:t>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2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ma</w:t>
      </w:r>
      <w:proofErr w:type="spellEnd"/>
      <w:r w:rsidRPr="00BF61E3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dikelu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rk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BF61E3">
        <w:rPr>
          <w:rFonts w:ascii="Arial" w:hAnsi="Arial" w:cs="Arial"/>
          <w:sz w:val="22"/>
          <w:szCs w:val="22"/>
        </w:rPr>
        <w:t>O</w:t>
      </w:r>
      <w:r w:rsidRPr="00BF61E3">
        <w:rPr>
          <w:rFonts w:ascii="Arial" w:hAnsi="Arial" w:cs="Arial"/>
          <w:spacing w:val="2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ni</w:t>
      </w:r>
      <w:proofErr w:type="spellEnd"/>
      <w:r w:rsidRPr="00BF61E3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dinam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2"/>
          <w:sz w:val="22"/>
          <w:szCs w:val="22"/>
        </w:rPr>
        <w:t>L</w:t>
      </w:r>
      <w:r w:rsidRPr="00BF61E3">
        <w:rPr>
          <w:rFonts w:ascii="Arial" w:hAnsi="Arial" w:cs="Arial"/>
          <w:sz w:val="22"/>
          <w:szCs w:val="22"/>
        </w:rPr>
        <w:t>I</w:t>
      </w:r>
      <w:r w:rsidRPr="00BF61E3">
        <w:rPr>
          <w:rFonts w:ascii="Arial" w:hAnsi="Arial" w:cs="Arial"/>
          <w:spacing w:val="-2"/>
          <w:sz w:val="22"/>
          <w:szCs w:val="22"/>
        </w:rPr>
        <w:t>F</w:t>
      </w:r>
      <w:r w:rsidRPr="00BF61E3">
        <w:rPr>
          <w:rFonts w:ascii="Arial" w:hAnsi="Arial" w:cs="Arial"/>
          <w:sz w:val="22"/>
          <w:szCs w:val="22"/>
        </w:rPr>
        <w:t xml:space="preserve">O </w:t>
      </w:r>
      <w:r w:rsidRPr="00BF61E3">
        <w:rPr>
          <w:rFonts w:ascii="Arial" w:hAnsi="Arial" w:cs="Arial"/>
          <w:spacing w:val="-1"/>
          <w:sz w:val="22"/>
          <w:szCs w:val="22"/>
        </w:rPr>
        <w:t>(</w:t>
      </w:r>
      <w:r w:rsidRPr="00BF61E3">
        <w:rPr>
          <w:rFonts w:ascii="Arial" w:hAnsi="Arial" w:cs="Arial"/>
          <w:spacing w:val="2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st</w:t>
      </w:r>
      <w:r w:rsidRPr="00BF61E3">
        <w:rPr>
          <w:rFonts w:ascii="Arial" w:hAnsi="Arial" w:cs="Arial"/>
          <w:spacing w:val="3"/>
          <w:sz w:val="22"/>
          <w:szCs w:val="22"/>
        </w:rPr>
        <w:t xml:space="preserve"> </w:t>
      </w:r>
      <w:proofErr w:type="gramStart"/>
      <w:r w:rsidRPr="00BF61E3">
        <w:rPr>
          <w:rFonts w:ascii="Arial" w:hAnsi="Arial" w:cs="Arial"/>
          <w:sz w:val="22"/>
          <w:szCs w:val="22"/>
        </w:rPr>
        <w:t>In</w:t>
      </w:r>
      <w:proofErr w:type="gram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-2"/>
          <w:sz w:val="22"/>
          <w:szCs w:val="22"/>
        </w:rPr>
        <w:t>F</w:t>
      </w:r>
      <w:r w:rsidRPr="00BF61E3">
        <w:rPr>
          <w:rFonts w:ascii="Arial" w:hAnsi="Arial" w:cs="Arial"/>
          <w:sz w:val="22"/>
          <w:szCs w:val="22"/>
        </w:rPr>
        <w:t xml:space="preserve">irst Out).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rh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ontoh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be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ikut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in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>:</w:t>
      </w:r>
    </w:p>
    <w:p w:rsidR="0081562E" w:rsidRPr="00BF61E3" w:rsidRDefault="00BF61E3">
      <w:pPr>
        <w:ind w:left="101" w:right="10249"/>
        <w:jc w:val="both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 xml:space="preserve">push 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x; push bx; push </w:t>
      </w:r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x;</w:t>
      </w:r>
    </w:p>
    <w:p w:rsidR="0081562E" w:rsidRPr="00BF61E3" w:rsidRDefault="00BF61E3">
      <w:pPr>
        <w:ind w:left="101" w:right="9615"/>
        <w:jc w:val="both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mov ax, $31C; mov bx;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 xml:space="preserve">$31D; mov cx, $31E; pop </w:t>
      </w:r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x;</w:t>
      </w:r>
    </w:p>
    <w:p w:rsidR="0081562E" w:rsidRPr="00BF61E3" w:rsidRDefault="00BF61E3">
      <w:pPr>
        <w:spacing w:line="260" w:lineRule="exact"/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pop bx;</w:t>
      </w:r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 xml:space="preserve">pop 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x;</w:t>
      </w:r>
    </w:p>
    <w:p w:rsidR="0081562E" w:rsidRPr="00BF61E3" w:rsidRDefault="0081562E">
      <w:pPr>
        <w:spacing w:before="16" w:line="26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ind w:left="101" w:right="10089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 xml:space="preserve">2.2. MOV </w:t>
      </w:r>
      <w:proofErr w:type="gramStart"/>
      <w:r w:rsidRPr="00BF61E3">
        <w:rPr>
          <w:rFonts w:ascii="Arial" w:hAnsi="Arial" w:cs="Arial"/>
          <w:spacing w:val="1"/>
          <w:sz w:val="22"/>
          <w:szCs w:val="22"/>
        </w:rPr>
        <w:t>S</w:t>
      </w:r>
      <w:r w:rsidRPr="00BF61E3">
        <w:rPr>
          <w:rFonts w:ascii="Arial" w:hAnsi="Arial" w:cs="Arial"/>
          <w:sz w:val="22"/>
          <w:szCs w:val="22"/>
        </w:rPr>
        <w:t>yntax :</w:t>
      </w:r>
      <w:proofErr w:type="gramEnd"/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MOV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st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on, sour</w:t>
      </w:r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e</w:t>
      </w:r>
    </w:p>
    <w:p w:rsidR="0081562E" w:rsidRPr="00BF61E3" w:rsidRDefault="00BF61E3">
      <w:pPr>
        <w:ind w:left="101" w:right="149"/>
        <w:rPr>
          <w:rFonts w:ascii="Arial" w:hAnsi="Arial" w:cs="Arial"/>
          <w:sz w:val="22"/>
          <w:szCs w:val="22"/>
        </w:rPr>
      </w:pPr>
      <w:proofErr w:type="spellStart"/>
      <w:r w:rsidRPr="00BF61E3">
        <w:rPr>
          <w:rFonts w:ascii="Arial" w:hAnsi="Arial" w:cs="Arial"/>
          <w:sz w:val="22"/>
          <w:szCs w:val="22"/>
        </w:rPr>
        <w:t>Digun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untuk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meny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3"/>
          <w:sz w:val="22"/>
          <w:szCs w:val="22"/>
        </w:rPr>
        <w:t>l</w:t>
      </w:r>
      <w:r w:rsidRPr="00BF61E3">
        <w:rPr>
          <w:rFonts w:ascii="Arial" w:hAnsi="Arial" w:cs="Arial"/>
          <w:sz w:val="22"/>
          <w:szCs w:val="22"/>
        </w:rPr>
        <w:t>in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data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m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mori</w:t>
      </w:r>
      <w:proofErr w:type="spellEnd"/>
      <w:r w:rsidRPr="00BF61E3">
        <w:rPr>
          <w:rFonts w:ascii="Arial" w:hAnsi="Arial" w:cs="Arial"/>
          <w:sz w:val="22"/>
          <w:szCs w:val="22"/>
        </w:rPr>
        <w:t>/r</w:t>
      </w:r>
      <w:r w:rsidRPr="00BF61E3">
        <w:rPr>
          <w:rFonts w:ascii="Arial" w:hAnsi="Arial" w:cs="Arial"/>
          <w:spacing w:val="-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</w:t>
      </w:r>
      <w:r w:rsidRPr="00BF61E3">
        <w:rPr>
          <w:rFonts w:ascii="Arial" w:hAnsi="Arial" w:cs="Arial"/>
          <w:spacing w:val="3"/>
          <w:sz w:val="22"/>
          <w:szCs w:val="22"/>
        </w:rPr>
        <w:t>s</w:t>
      </w:r>
      <w:r w:rsidRPr="00BF61E3">
        <w:rPr>
          <w:rFonts w:ascii="Arial" w:hAnsi="Arial" w:cs="Arial"/>
          <w:sz w:val="22"/>
          <w:szCs w:val="22"/>
        </w:rPr>
        <w:t>ter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ke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memo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>/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te</w:t>
      </w:r>
      <w:r w:rsidRPr="00BF61E3">
        <w:rPr>
          <w:rFonts w:ascii="Arial" w:hAnsi="Arial" w:cs="Arial"/>
          <w:sz w:val="22"/>
          <w:szCs w:val="22"/>
        </w:rPr>
        <w:t xml:space="preserve">r </w:t>
      </w:r>
      <w:proofErr w:type="spellStart"/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pacing w:val="3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u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ta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ngsung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ke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 xml:space="preserve">r. </w:t>
      </w:r>
      <w:r w:rsidRPr="00BF61E3">
        <w:rPr>
          <w:rFonts w:ascii="Arial" w:hAnsi="Arial" w:cs="Arial"/>
          <w:spacing w:val="-1"/>
          <w:sz w:val="22"/>
          <w:szCs w:val="22"/>
        </w:rPr>
        <w:t>N</w:t>
      </w:r>
      <w:r w:rsidRPr="00BF61E3">
        <w:rPr>
          <w:rFonts w:ascii="Arial" w:hAnsi="Arial" w:cs="Arial"/>
          <w:sz w:val="22"/>
          <w:szCs w:val="22"/>
        </w:rPr>
        <w:t>i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 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da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sour</w:t>
      </w:r>
      <w:r w:rsidRPr="00BF61E3">
        <w:rPr>
          <w:rFonts w:ascii="Arial" w:hAnsi="Arial" w:cs="Arial"/>
          <w:spacing w:val="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e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BF61E3">
        <w:rPr>
          <w:rFonts w:ascii="Arial" w:hAnsi="Arial" w:cs="Arial"/>
          <w:sz w:val="22"/>
          <w:szCs w:val="22"/>
        </w:rPr>
        <w:t>dip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nd</w:t>
      </w:r>
      <w:r w:rsidRPr="00BF61E3">
        <w:rPr>
          <w:rFonts w:ascii="Arial" w:hAnsi="Arial" w:cs="Arial"/>
          <w:spacing w:val="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klah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ru</w:t>
      </w:r>
      <w:r w:rsidRPr="00BF61E3">
        <w:rPr>
          <w:rFonts w:ascii="Arial" w:hAnsi="Arial" w:cs="Arial"/>
          <w:spacing w:val="1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. </w:t>
      </w:r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da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ontoh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di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2"/>
          <w:sz w:val="22"/>
          <w:szCs w:val="22"/>
        </w:rPr>
        <w:t>w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z w:val="22"/>
          <w:szCs w:val="22"/>
        </w:rPr>
        <w:t>, r</w:t>
      </w:r>
      <w:r w:rsidRPr="00BF61E3">
        <w:rPr>
          <w:rFonts w:ascii="Arial" w:hAnsi="Arial" w:cs="Arial"/>
          <w:spacing w:val="-2"/>
          <w:sz w:val="22"/>
          <w:szCs w:val="22"/>
        </w:rPr>
        <w:t>e</w:t>
      </w:r>
      <w:r w:rsidRPr="00BF61E3">
        <w:rPr>
          <w:rFonts w:ascii="Arial" w:hAnsi="Arial" w:cs="Arial"/>
          <w:spacing w:val="2"/>
          <w:sz w:val="22"/>
          <w:szCs w:val="22"/>
        </w:rPr>
        <w:t>g</w:t>
      </w:r>
      <w:r w:rsidRPr="00BF61E3">
        <w:rPr>
          <w:rFonts w:ascii="Arial" w:hAnsi="Arial" w:cs="Arial"/>
          <w:sz w:val="22"/>
          <w:szCs w:val="22"/>
        </w:rPr>
        <w:t>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 xml:space="preserve">r 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l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nilai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$31C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mud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ni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r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 xml:space="preserve">r 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l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ke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 xml:space="preserve">r 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x.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J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di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sek</w:t>
      </w:r>
      <w:r w:rsidRPr="00BF61E3">
        <w:rPr>
          <w:rFonts w:ascii="Arial" w:hAnsi="Arial" w:cs="Arial"/>
          <w:spacing w:val="1"/>
          <w:sz w:val="22"/>
          <w:szCs w:val="22"/>
        </w:rPr>
        <w:t>ar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2"/>
          <w:sz w:val="22"/>
          <w:szCs w:val="22"/>
        </w:rPr>
        <w:t>n</w:t>
      </w:r>
      <w:r w:rsidRPr="00BF61E3">
        <w:rPr>
          <w:rFonts w:ascii="Arial" w:hAnsi="Arial" w:cs="Arial"/>
          <w:sz w:val="22"/>
          <w:szCs w:val="22"/>
        </w:rPr>
        <w:t>g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ni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r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 xml:space="preserve">r 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 dan</w:t>
      </w:r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e</w:t>
      </w:r>
      <w:r w:rsidRPr="00BF61E3">
        <w:rPr>
          <w:rFonts w:ascii="Arial" w:hAnsi="Arial" w:cs="Arial"/>
          <w:spacing w:val="2"/>
          <w:sz w:val="22"/>
          <w:szCs w:val="22"/>
        </w:rPr>
        <w:t>g</w:t>
      </w:r>
      <w:r w:rsidRPr="00BF61E3">
        <w:rPr>
          <w:rFonts w:ascii="Arial" w:hAnsi="Arial" w:cs="Arial"/>
          <w:sz w:val="22"/>
          <w:szCs w:val="22"/>
        </w:rPr>
        <w:t>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 xml:space="preserve">r 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x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3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$31C.</w:t>
      </w:r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 xml:space="preserve">mov </w:t>
      </w:r>
      <w:r w:rsidRPr="00BF61E3">
        <w:rPr>
          <w:rFonts w:ascii="Arial" w:hAnsi="Arial" w:cs="Arial"/>
          <w:sz w:val="22"/>
          <w:szCs w:val="22"/>
        </w:rPr>
        <w:t>al, $31C;</w:t>
      </w:r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 xml:space="preserve">mov ax, 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l;</w:t>
      </w:r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H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-</w:t>
      </w:r>
      <w:proofErr w:type="spellStart"/>
      <w:r w:rsidRPr="00BF61E3">
        <w:rPr>
          <w:rFonts w:ascii="Arial" w:hAnsi="Arial" w:cs="Arial"/>
          <w:sz w:val="22"/>
          <w:szCs w:val="22"/>
        </w:rPr>
        <w:t>h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BF61E3">
        <w:rPr>
          <w:rFonts w:ascii="Arial" w:hAnsi="Arial" w:cs="Arial"/>
          <w:sz w:val="22"/>
          <w:szCs w:val="22"/>
        </w:rPr>
        <w:t>tidak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bol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di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kuk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lam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2"/>
          <w:sz w:val="22"/>
          <w:szCs w:val="22"/>
        </w:rPr>
        <w:t>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ta:</w:t>
      </w:r>
    </w:p>
    <w:p w:rsidR="0081562E" w:rsidRPr="00BF61E3" w:rsidRDefault="0081562E">
      <w:pPr>
        <w:spacing w:before="17" w:line="26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ta</w:t>
      </w:r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nta</w:t>
      </w:r>
      <w:r w:rsidRPr="00BF61E3">
        <w:rPr>
          <w:rFonts w:ascii="Arial" w:hAnsi="Arial" w:cs="Arial"/>
          <w:spacing w:val="1"/>
          <w:sz w:val="22"/>
          <w:szCs w:val="22"/>
        </w:rPr>
        <w:t>rr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gmen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-1"/>
          <w:sz w:val="22"/>
          <w:szCs w:val="22"/>
        </w:rPr>
        <w:t>(</w:t>
      </w:r>
      <w:r w:rsidRPr="00BF61E3">
        <w:rPr>
          <w:rFonts w:ascii="Arial" w:hAnsi="Arial" w:cs="Arial"/>
          <w:sz w:val="22"/>
          <w:szCs w:val="22"/>
        </w:rPr>
        <w:t>ds,</w:t>
      </w:r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 xml:space="preserve">s, </w:t>
      </w:r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pacing w:val="2"/>
          <w:sz w:val="22"/>
          <w:szCs w:val="22"/>
        </w:rPr>
        <w:t>s</w:t>
      </w:r>
      <w:r w:rsidRPr="00BF61E3">
        <w:rPr>
          <w:rFonts w:ascii="Arial" w:hAnsi="Arial" w:cs="Arial"/>
          <w:sz w:val="22"/>
          <w:szCs w:val="22"/>
        </w:rPr>
        <w:t>, ss)</w:t>
      </w:r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 xml:space="preserve">mov ds, </w:t>
      </w:r>
      <w:proofErr w:type="gramStart"/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s ?</w:t>
      </w:r>
      <w:proofErr w:type="gram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diben</w:t>
      </w:r>
      <w:r w:rsidRPr="00BF61E3">
        <w:rPr>
          <w:rFonts w:ascii="Arial" w:hAnsi="Arial" w:cs="Arial"/>
          <w:spacing w:val="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rk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</w:p>
    <w:p w:rsidR="0081562E" w:rsidRPr="00BF61E3" w:rsidRDefault="00BF61E3">
      <w:pPr>
        <w:ind w:left="101" w:right="4812"/>
        <w:rPr>
          <w:rFonts w:ascii="Arial" w:hAnsi="Arial" w:cs="Arial"/>
          <w:sz w:val="22"/>
          <w:szCs w:val="22"/>
        </w:rPr>
      </w:pPr>
      <w:proofErr w:type="spellStart"/>
      <w:r w:rsidRPr="00BF61E3">
        <w:rPr>
          <w:rFonts w:ascii="Arial" w:hAnsi="Arial" w:cs="Arial"/>
          <w:sz w:val="22"/>
          <w:szCs w:val="22"/>
        </w:rPr>
        <w:t>Gun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1"/>
          <w:sz w:val="22"/>
          <w:szCs w:val="22"/>
        </w:rPr>
        <w:t>r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 g</w:t>
      </w:r>
      <w:r w:rsidRPr="00BF61E3">
        <w:rPr>
          <w:rFonts w:ascii="Arial" w:hAnsi="Arial" w:cs="Arial"/>
          <w:spacing w:val="-2"/>
          <w:sz w:val="22"/>
          <w:szCs w:val="22"/>
        </w:rPr>
        <w:t>e</w:t>
      </w:r>
      <w:r w:rsidRPr="00BF61E3">
        <w:rPr>
          <w:rFonts w:ascii="Arial" w:hAnsi="Arial" w:cs="Arial"/>
          <w:spacing w:val="2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pacing w:val="3"/>
          <w:sz w:val="22"/>
          <w:szCs w:val="22"/>
        </w:rPr>
        <w:t>l</w:t>
      </w:r>
      <w:r w:rsidRPr="00BF61E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F61E3">
        <w:rPr>
          <w:rFonts w:ascii="Arial" w:hAnsi="Arial" w:cs="Arial"/>
          <w:sz w:val="22"/>
          <w:szCs w:val="22"/>
        </w:rPr>
        <w:t>m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</w:t>
      </w:r>
      <w:r w:rsidRPr="00BF61E3">
        <w:rPr>
          <w:rFonts w:ascii="Arial" w:hAnsi="Arial" w:cs="Arial"/>
          <w:spacing w:val="2"/>
          <w:sz w:val="22"/>
          <w:szCs w:val="22"/>
        </w:rPr>
        <w:t>n</w:t>
      </w:r>
      <w:r w:rsidRPr="00BF61E3">
        <w:rPr>
          <w:rFonts w:ascii="Arial" w:hAnsi="Arial" w:cs="Arial"/>
          <w:sz w:val="22"/>
          <w:szCs w:val="22"/>
        </w:rPr>
        <w:t>ya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 xml:space="preserve">r 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x,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s</w:t>
      </w:r>
      <w:r w:rsidRPr="00BF61E3">
        <w:rPr>
          <w:rFonts w:ascii="Arial" w:hAnsi="Arial" w:cs="Arial"/>
          <w:spacing w:val="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pe</w:t>
      </w:r>
      <w:r w:rsidRPr="00BF61E3">
        <w:rPr>
          <w:rFonts w:ascii="Arial" w:hAnsi="Arial" w:cs="Arial"/>
          <w:spacing w:val="1"/>
          <w:sz w:val="22"/>
          <w:szCs w:val="22"/>
        </w:rPr>
        <w:t>r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nta</w:t>
      </w:r>
      <w:r w:rsidRPr="00BF61E3">
        <w:rPr>
          <w:rFonts w:ascii="Arial" w:hAnsi="Arial" w:cs="Arial"/>
          <w:spacing w:val="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a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mov ax, 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s</w:t>
      </w:r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 xml:space="preserve">mov ds, 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x</w:t>
      </w:r>
    </w:p>
    <w:p w:rsidR="0081562E" w:rsidRPr="00BF61E3" w:rsidRDefault="00BF61E3">
      <w:pPr>
        <w:ind w:left="101" w:right="7512"/>
        <w:rPr>
          <w:rFonts w:ascii="Arial" w:hAnsi="Arial" w:cs="Arial"/>
          <w:sz w:val="22"/>
          <w:szCs w:val="22"/>
        </w:rPr>
      </w:pP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tau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gun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st</w:t>
      </w:r>
      <w:r w:rsidRPr="00BF61E3">
        <w:rPr>
          <w:rFonts w:ascii="Arial" w:hAnsi="Arial" w:cs="Arial"/>
          <w:spacing w:val="1"/>
          <w:sz w:val="22"/>
          <w:szCs w:val="22"/>
        </w:rPr>
        <w:t>a</w:t>
      </w:r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 xml:space="preserve">k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pacing w:val="2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2"/>
          <w:sz w:val="22"/>
          <w:szCs w:val="22"/>
        </w:rPr>
        <w:t>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pe</w:t>
      </w:r>
      <w:r w:rsidRPr="00BF61E3">
        <w:rPr>
          <w:rFonts w:ascii="Arial" w:hAnsi="Arial" w:cs="Arial"/>
          <w:spacing w:val="-1"/>
          <w:sz w:val="22"/>
          <w:szCs w:val="22"/>
        </w:rPr>
        <w:t>ra</w:t>
      </w:r>
      <w:r w:rsidRPr="00BF61E3">
        <w:rPr>
          <w:rFonts w:ascii="Arial" w:hAnsi="Arial" w:cs="Arial"/>
          <w:sz w:val="22"/>
          <w:szCs w:val="22"/>
        </w:rPr>
        <w:t>nt</w:t>
      </w:r>
      <w:r w:rsidRPr="00BF61E3">
        <w:rPr>
          <w:rFonts w:ascii="Arial" w:hAnsi="Arial" w:cs="Arial"/>
          <w:spacing w:val="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ra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push 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s</w:t>
      </w:r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pop ds</w:t>
      </w:r>
    </w:p>
    <w:p w:rsidR="0081562E" w:rsidRPr="00BF61E3" w:rsidRDefault="0081562E">
      <w:pPr>
        <w:spacing w:before="16" w:line="26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 xml:space="preserve">b.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ta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1"/>
          <w:sz w:val="22"/>
          <w:szCs w:val="22"/>
        </w:rPr>
        <w:t>e</w:t>
      </w:r>
      <w:r w:rsidRPr="00BF61E3">
        <w:rPr>
          <w:rFonts w:ascii="Arial" w:hAnsi="Arial" w:cs="Arial"/>
          <w:spacing w:val="-1"/>
          <w:sz w:val="22"/>
          <w:szCs w:val="22"/>
        </w:rPr>
        <w:t>ca</w:t>
      </w:r>
      <w:r w:rsidRPr="00BF61E3">
        <w:rPr>
          <w:rFonts w:ascii="Arial" w:hAnsi="Arial" w:cs="Arial"/>
          <w:spacing w:val="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a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langsung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untuk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r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gmen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-1"/>
          <w:sz w:val="22"/>
          <w:szCs w:val="22"/>
        </w:rPr>
        <w:t>(</w:t>
      </w:r>
      <w:r w:rsidRPr="00BF61E3">
        <w:rPr>
          <w:rFonts w:ascii="Arial" w:hAnsi="Arial" w:cs="Arial"/>
          <w:sz w:val="22"/>
          <w:szCs w:val="22"/>
        </w:rPr>
        <w:t xml:space="preserve">ds, 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 xml:space="preserve">s, </w:t>
      </w:r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s, ss)</w:t>
      </w:r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mov ds, $31</w:t>
      </w:r>
      <w:proofErr w:type="gramStart"/>
      <w:r w:rsidRPr="00BF61E3">
        <w:rPr>
          <w:rFonts w:ascii="Arial" w:hAnsi="Arial" w:cs="Arial"/>
          <w:sz w:val="22"/>
          <w:szCs w:val="22"/>
        </w:rPr>
        <w:t>C ?</w:t>
      </w:r>
      <w:proofErr w:type="gram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diben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rk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</w:p>
    <w:p w:rsidR="0081562E" w:rsidRPr="00BF61E3" w:rsidRDefault="00BF61E3">
      <w:pPr>
        <w:ind w:left="101" w:right="4812"/>
        <w:rPr>
          <w:rFonts w:ascii="Arial" w:hAnsi="Arial" w:cs="Arial"/>
          <w:sz w:val="22"/>
          <w:szCs w:val="22"/>
        </w:rPr>
      </w:pPr>
      <w:proofErr w:type="spellStart"/>
      <w:r w:rsidRPr="00BF61E3">
        <w:rPr>
          <w:rFonts w:ascii="Arial" w:hAnsi="Arial" w:cs="Arial"/>
          <w:sz w:val="22"/>
          <w:szCs w:val="22"/>
        </w:rPr>
        <w:t>Gun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1"/>
          <w:sz w:val="22"/>
          <w:szCs w:val="22"/>
        </w:rPr>
        <w:t>r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 g</w:t>
      </w:r>
      <w:r w:rsidRPr="00BF61E3">
        <w:rPr>
          <w:rFonts w:ascii="Arial" w:hAnsi="Arial" w:cs="Arial"/>
          <w:spacing w:val="-2"/>
          <w:sz w:val="22"/>
          <w:szCs w:val="22"/>
        </w:rPr>
        <w:t>e</w:t>
      </w:r>
      <w:r w:rsidRPr="00BF61E3">
        <w:rPr>
          <w:rFonts w:ascii="Arial" w:hAnsi="Arial" w:cs="Arial"/>
          <w:spacing w:val="2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pacing w:val="3"/>
          <w:sz w:val="22"/>
          <w:szCs w:val="22"/>
        </w:rPr>
        <w:t>l</w:t>
      </w:r>
      <w:r w:rsidRPr="00BF61E3">
        <w:rPr>
          <w:rFonts w:ascii="Arial" w:hAnsi="Arial" w:cs="Arial"/>
          <w:sz w:val="22"/>
          <w:szCs w:val="22"/>
        </w:rPr>
        <w:t>,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m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lnya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-1"/>
          <w:sz w:val="22"/>
          <w:szCs w:val="22"/>
        </w:rPr>
        <w:t>re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 xml:space="preserve">r 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x,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s</w:t>
      </w:r>
      <w:r w:rsidRPr="00BF61E3">
        <w:rPr>
          <w:rFonts w:ascii="Arial" w:hAnsi="Arial" w:cs="Arial"/>
          <w:spacing w:val="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pe</w:t>
      </w:r>
      <w:r w:rsidRPr="00BF61E3">
        <w:rPr>
          <w:rFonts w:ascii="Arial" w:hAnsi="Arial" w:cs="Arial"/>
          <w:spacing w:val="1"/>
          <w:sz w:val="22"/>
          <w:szCs w:val="22"/>
        </w:rPr>
        <w:t>r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nta</w:t>
      </w:r>
      <w:r w:rsidRPr="00BF61E3">
        <w:rPr>
          <w:rFonts w:ascii="Arial" w:hAnsi="Arial" w:cs="Arial"/>
          <w:spacing w:val="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a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mov ax, $31C</w:t>
      </w:r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 xml:space="preserve">mov ds, 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x</w:t>
      </w:r>
    </w:p>
    <w:p w:rsidR="0081562E" w:rsidRPr="00BF61E3" w:rsidRDefault="0081562E">
      <w:pPr>
        <w:spacing w:before="17" w:line="26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ind w:left="101" w:right="7108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ta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ngsung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nta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memo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mov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</w:t>
      </w:r>
      <w:r w:rsidRPr="00BF61E3">
        <w:rPr>
          <w:rFonts w:ascii="Arial" w:hAnsi="Arial" w:cs="Arial"/>
          <w:spacing w:val="1"/>
          <w:sz w:val="22"/>
          <w:szCs w:val="22"/>
        </w:rPr>
        <w:t>B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, </w:t>
      </w:r>
      <w:proofErr w:type="spellStart"/>
      <w:proofErr w:type="gramStart"/>
      <w:r w:rsidRPr="00BF61E3">
        <w:rPr>
          <w:rFonts w:ascii="Arial" w:hAnsi="Arial" w:cs="Arial"/>
          <w:sz w:val="22"/>
          <w:szCs w:val="22"/>
        </w:rPr>
        <w:t>memA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?</w:t>
      </w:r>
      <w:proofErr w:type="gram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diben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1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  <w:sectPr w:rsidR="0081562E" w:rsidRPr="00BF61E3">
          <w:pgSz w:w="11920" w:h="18720"/>
          <w:pgMar w:top="760" w:right="340" w:bottom="280" w:left="360" w:header="720" w:footer="720" w:gutter="0"/>
          <w:cols w:space="720"/>
        </w:sectPr>
      </w:pPr>
      <w:proofErr w:type="spellStart"/>
      <w:r w:rsidRPr="00BF61E3">
        <w:rPr>
          <w:rFonts w:ascii="Arial" w:hAnsi="Arial" w:cs="Arial"/>
          <w:sz w:val="22"/>
          <w:szCs w:val="22"/>
        </w:rPr>
        <w:t>Gun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1"/>
          <w:sz w:val="22"/>
          <w:szCs w:val="22"/>
        </w:rPr>
        <w:t>r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 g</w:t>
      </w:r>
      <w:r w:rsidRPr="00BF61E3">
        <w:rPr>
          <w:rFonts w:ascii="Arial" w:hAnsi="Arial" w:cs="Arial"/>
          <w:spacing w:val="-2"/>
          <w:sz w:val="22"/>
          <w:szCs w:val="22"/>
        </w:rPr>
        <w:t>e</w:t>
      </w:r>
      <w:r w:rsidRPr="00BF61E3">
        <w:rPr>
          <w:rFonts w:ascii="Arial" w:hAnsi="Arial" w:cs="Arial"/>
          <w:spacing w:val="2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pacing w:val="3"/>
          <w:sz w:val="22"/>
          <w:szCs w:val="22"/>
        </w:rPr>
        <w:t>l</w:t>
      </w:r>
      <w:r w:rsidRPr="00BF61E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F61E3">
        <w:rPr>
          <w:rFonts w:ascii="Arial" w:hAnsi="Arial" w:cs="Arial"/>
          <w:sz w:val="22"/>
          <w:szCs w:val="22"/>
        </w:rPr>
        <w:t>m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lnya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-1"/>
          <w:sz w:val="22"/>
          <w:szCs w:val="22"/>
        </w:rPr>
        <w:t>re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 xml:space="preserve">r 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x,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s</w:t>
      </w:r>
      <w:r w:rsidRPr="00BF61E3">
        <w:rPr>
          <w:rFonts w:ascii="Arial" w:hAnsi="Arial" w:cs="Arial"/>
          <w:spacing w:val="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pe</w:t>
      </w:r>
      <w:r w:rsidRPr="00BF61E3">
        <w:rPr>
          <w:rFonts w:ascii="Arial" w:hAnsi="Arial" w:cs="Arial"/>
          <w:spacing w:val="1"/>
          <w:sz w:val="22"/>
          <w:szCs w:val="22"/>
        </w:rPr>
        <w:t>r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nta</w:t>
      </w:r>
      <w:r w:rsidRPr="00BF61E3">
        <w:rPr>
          <w:rFonts w:ascii="Arial" w:hAnsi="Arial" w:cs="Arial"/>
          <w:spacing w:val="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a</w:t>
      </w:r>
      <w:proofErr w:type="spellEnd"/>
    </w:p>
    <w:p w:rsidR="0081562E" w:rsidRPr="00BF61E3" w:rsidRDefault="00BF61E3">
      <w:pPr>
        <w:spacing w:before="78"/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lastRenderedPageBreak/>
        <w:t xml:space="preserve">mov ax, </w:t>
      </w:r>
      <w:proofErr w:type="spellStart"/>
      <w:r w:rsidRPr="00BF61E3">
        <w:rPr>
          <w:rFonts w:ascii="Arial" w:hAnsi="Arial" w:cs="Arial"/>
          <w:sz w:val="22"/>
          <w:szCs w:val="22"/>
        </w:rPr>
        <w:t>m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mA</w:t>
      </w:r>
      <w:proofErr w:type="spellEnd"/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 xml:space="preserve">mov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</w:t>
      </w:r>
      <w:r w:rsidRPr="00BF61E3">
        <w:rPr>
          <w:rFonts w:ascii="Arial" w:hAnsi="Arial" w:cs="Arial"/>
          <w:spacing w:val="1"/>
          <w:sz w:val="22"/>
          <w:szCs w:val="22"/>
        </w:rPr>
        <w:t>B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, 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x</w:t>
      </w:r>
    </w:p>
    <w:p w:rsidR="0081562E" w:rsidRPr="00BF61E3" w:rsidRDefault="0081562E">
      <w:pPr>
        <w:spacing w:before="16" w:line="26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ind w:left="101" w:right="755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 xml:space="preserve">d.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ta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3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1"/>
          <w:sz w:val="22"/>
          <w:szCs w:val="22"/>
        </w:rPr>
        <w:t>r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g</w:t>
      </w:r>
      <w:r w:rsidRPr="00BF61E3">
        <w:rPr>
          <w:rFonts w:ascii="Arial" w:hAnsi="Arial" w:cs="Arial"/>
          <w:spacing w:val="-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l yang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1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da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2"/>
          <w:sz w:val="22"/>
          <w:szCs w:val="22"/>
        </w:rPr>
        <w:t>y</w:t>
      </w:r>
      <w:r w:rsidRPr="00BF61E3">
        <w:rPr>
          <w:rFonts w:ascii="Arial" w:hAnsi="Arial" w:cs="Arial"/>
          <w:sz w:val="22"/>
          <w:szCs w:val="22"/>
        </w:rPr>
        <w:t>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tampungnya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(8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bit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16 bi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npa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poin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 xml:space="preserve">r mov al, </w:t>
      </w:r>
      <w:proofErr w:type="gramStart"/>
      <w:r w:rsidRPr="00BF61E3">
        <w:rPr>
          <w:rFonts w:ascii="Arial" w:hAnsi="Arial" w:cs="Arial"/>
          <w:sz w:val="22"/>
          <w:szCs w:val="22"/>
        </w:rPr>
        <w:t>bx ?</w:t>
      </w:r>
      <w:proofErr w:type="gram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diben</w:t>
      </w:r>
      <w:r w:rsidRPr="00BF61E3">
        <w:rPr>
          <w:rFonts w:ascii="Arial" w:hAnsi="Arial" w:cs="Arial"/>
          <w:spacing w:val="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rk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</w:p>
    <w:p w:rsidR="0081562E" w:rsidRPr="00BF61E3" w:rsidRDefault="00BF61E3">
      <w:pPr>
        <w:spacing w:before="2" w:line="260" w:lineRule="exact"/>
        <w:ind w:left="101" w:right="9758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 xml:space="preserve">2.3. </w:t>
      </w:r>
      <w:r w:rsidRPr="00BF61E3">
        <w:rPr>
          <w:rFonts w:ascii="Arial" w:hAnsi="Arial" w:cs="Arial"/>
          <w:spacing w:val="-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N/O</w:t>
      </w:r>
      <w:r w:rsidRPr="00BF61E3">
        <w:rPr>
          <w:rFonts w:ascii="Arial" w:hAnsi="Arial" w:cs="Arial"/>
          <w:spacing w:val="-1"/>
          <w:sz w:val="22"/>
          <w:szCs w:val="22"/>
        </w:rPr>
        <w:t>U</w:t>
      </w:r>
      <w:r w:rsidRPr="00BF61E3">
        <w:rPr>
          <w:rFonts w:ascii="Arial" w:hAnsi="Arial" w:cs="Arial"/>
          <w:sz w:val="22"/>
          <w:szCs w:val="22"/>
        </w:rPr>
        <w:t xml:space="preserve">T </w:t>
      </w:r>
      <w:proofErr w:type="gramStart"/>
      <w:r w:rsidRPr="00BF61E3">
        <w:rPr>
          <w:rFonts w:ascii="Arial" w:hAnsi="Arial" w:cs="Arial"/>
          <w:spacing w:val="1"/>
          <w:sz w:val="22"/>
          <w:szCs w:val="22"/>
        </w:rPr>
        <w:t>S</w:t>
      </w:r>
      <w:r w:rsidRPr="00BF61E3">
        <w:rPr>
          <w:rFonts w:ascii="Arial" w:hAnsi="Arial" w:cs="Arial"/>
          <w:sz w:val="22"/>
          <w:szCs w:val="22"/>
        </w:rPr>
        <w:t>yntax :</w:t>
      </w:r>
      <w:proofErr w:type="gramEnd"/>
    </w:p>
    <w:p w:rsidR="0081562E" w:rsidRPr="00BF61E3" w:rsidRDefault="00BF61E3">
      <w:pPr>
        <w:spacing w:line="260" w:lineRule="exact"/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IN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g16Bi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>, port</w:t>
      </w:r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O</w:t>
      </w:r>
      <w:r w:rsidRPr="00BF61E3">
        <w:rPr>
          <w:rFonts w:ascii="Arial" w:hAnsi="Arial" w:cs="Arial"/>
          <w:spacing w:val="-1"/>
          <w:sz w:val="22"/>
          <w:szCs w:val="22"/>
        </w:rPr>
        <w:t>U</w:t>
      </w:r>
      <w:r w:rsidRPr="00BF61E3">
        <w:rPr>
          <w:rFonts w:ascii="Arial" w:hAnsi="Arial" w:cs="Arial"/>
          <w:sz w:val="22"/>
          <w:szCs w:val="22"/>
        </w:rPr>
        <w:t>T po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 xml:space="preserve">t, </w:t>
      </w:r>
      <w:r w:rsidRPr="00BF61E3">
        <w:rPr>
          <w:rFonts w:ascii="Arial" w:hAnsi="Arial" w:cs="Arial"/>
          <w:spacing w:val="1"/>
          <w:sz w:val="22"/>
          <w:szCs w:val="22"/>
        </w:rPr>
        <w:t>R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g16Bit</w:t>
      </w:r>
    </w:p>
    <w:p w:rsidR="0081562E" w:rsidRPr="00BF61E3" w:rsidRDefault="00BF61E3">
      <w:pPr>
        <w:ind w:left="101" w:right="107"/>
        <w:rPr>
          <w:rFonts w:ascii="Arial" w:hAnsi="Arial" w:cs="Arial"/>
          <w:sz w:val="22"/>
          <w:szCs w:val="22"/>
        </w:rPr>
      </w:pPr>
      <w:proofErr w:type="spellStart"/>
      <w:r w:rsidRPr="00BF61E3">
        <w:rPr>
          <w:rFonts w:ascii="Arial" w:hAnsi="Arial" w:cs="Arial"/>
          <w:sz w:val="22"/>
          <w:szCs w:val="22"/>
        </w:rPr>
        <w:t>Untuk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memb</w:t>
      </w:r>
      <w:r w:rsidRPr="00BF61E3">
        <w:rPr>
          <w:rFonts w:ascii="Arial" w:hAnsi="Arial" w:cs="Arial"/>
          <w:spacing w:val="-1"/>
          <w:sz w:val="22"/>
          <w:szCs w:val="22"/>
        </w:rPr>
        <w:t>ac</w:t>
      </w:r>
      <w:r w:rsidRPr="00BF61E3">
        <w:rPr>
          <w:rFonts w:ascii="Arial" w:hAnsi="Arial" w:cs="Arial"/>
          <w:sz w:val="22"/>
          <w:szCs w:val="22"/>
        </w:rPr>
        <w:t>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2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ta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suatu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port 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 </w:t>
      </w:r>
      <w:proofErr w:type="spellStart"/>
      <w:r w:rsidRPr="00BF61E3">
        <w:rPr>
          <w:rFonts w:ascii="Arial" w:hAnsi="Arial" w:cs="Arial"/>
          <w:sz w:val="22"/>
          <w:szCs w:val="22"/>
        </w:rPr>
        <w:t>mem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2"/>
          <w:sz w:val="22"/>
          <w:szCs w:val="22"/>
        </w:rPr>
        <w:t>u</w:t>
      </w:r>
      <w:r w:rsidRPr="00BF61E3">
        <w:rPr>
          <w:rFonts w:ascii="Arial" w:hAnsi="Arial" w:cs="Arial"/>
          <w:sz w:val="22"/>
          <w:szCs w:val="22"/>
        </w:rPr>
        <w:t>kk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ni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inya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ke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3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m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suatu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r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 xml:space="preserve">r </w:t>
      </w:r>
      <w:proofErr w:type="spellStart"/>
      <w:r w:rsidRPr="00BF61E3">
        <w:rPr>
          <w:rFonts w:ascii="Arial" w:hAnsi="Arial" w:cs="Arial"/>
          <w:sz w:val="22"/>
          <w:szCs w:val="22"/>
        </w:rPr>
        <w:t>gu</w:t>
      </w:r>
      <w:r w:rsidRPr="00BF61E3">
        <w:rPr>
          <w:rFonts w:ascii="Arial" w:hAnsi="Arial" w:cs="Arial"/>
          <w:spacing w:val="2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2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1"/>
          <w:sz w:val="22"/>
          <w:szCs w:val="22"/>
        </w:rPr>
        <w:t>er</w:t>
      </w:r>
      <w:r w:rsidRPr="00BF61E3">
        <w:rPr>
          <w:rFonts w:ascii="Arial" w:hAnsi="Arial" w:cs="Arial"/>
          <w:sz w:val="22"/>
          <w:szCs w:val="22"/>
        </w:rPr>
        <w:t>in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-3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N.</w:t>
      </w:r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rint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O</w:t>
      </w:r>
      <w:r w:rsidRPr="00BF61E3">
        <w:rPr>
          <w:rFonts w:ascii="Arial" w:hAnsi="Arial" w:cs="Arial"/>
          <w:spacing w:val="-1"/>
          <w:sz w:val="22"/>
          <w:szCs w:val="22"/>
        </w:rPr>
        <w:t>U</w:t>
      </w:r>
      <w:r w:rsidRPr="00BF61E3">
        <w:rPr>
          <w:rFonts w:ascii="Arial" w:hAnsi="Arial" w:cs="Arial"/>
          <w:sz w:val="22"/>
          <w:szCs w:val="22"/>
        </w:rPr>
        <w:t xml:space="preserve">T </w:t>
      </w:r>
      <w:proofErr w:type="spellStart"/>
      <w:r w:rsidRPr="00BF61E3">
        <w:rPr>
          <w:rFonts w:ascii="Arial" w:hAnsi="Arial" w:cs="Arial"/>
          <w:sz w:val="22"/>
          <w:szCs w:val="22"/>
        </w:rPr>
        <w:t>digun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2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untuk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masukk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su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3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>u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ni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ke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lam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su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tu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p</w:t>
      </w:r>
      <w:r w:rsidRPr="00BF61E3">
        <w:rPr>
          <w:rFonts w:ascii="Arial" w:hAnsi="Arial" w:cs="Arial"/>
          <w:spacing w:val="3"/>
          <w:sz w:val="22"/>
          <w:szCs w:val="22"/>
        </w:rPr>
        <w:t>o</w:t>
      </w:r>
      <w:r w:rsidRPr="00BF61E3">
        <w:rPr>
          <w:rFonts w:ascii="Arial" w:hAnsi="Arial" w:cs="Arial"/>
          <w:sz w:val="22"/>
          <w:szCs w:val="22"/>
        </w:rPr>
        <w:t xml:space="preserve">rt. </w:t>
      </w:r>
      <w:r w:rsidRPr="00BF61E3">
        <w:rPr>
          <w:rFonts w:ascii="Arial" w:hAnsi="Arial" w:cs="Arial"/>
          <w:spacing w:val="-1"/>
          <w:sz w:val="22"/>
          <w:szCs w:val="22"/>
        </w:rPr>
        <w:t>N</w:t>
      </w:r>
      <w:r w:rsidRPr="00BF61E3">
        <w:rPr>
          <w:rFonts w:ascii="Arial" w:hAnsi="Arial" w:cs="Arial"/>
          <w:sz w:val="22"/>
          <w:szCs w:val="22"/>
        </w:rPr>
        <w:t>i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i yang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di</w:t>
      </w:r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2"/>
          <w:sz w:val="22"/>
          <w:szCs w:val="22"/>
        </w:rPr>
        <w:t>s</w:t>
      </w:r>
      <w:r w:rsidRPr="00BF61E3">
        <w:rPr>
          <w:rFonts w:ascii="Arial" w:hAnsi="Arial" w:cs="Arial"/>
          <w:sz w:val="22"/>
          <w:szCs w:val="22"/>
        </w:rPr>
        <w:t>ukk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dibe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ikan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da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3"/>
          <w:sz w:val="22"/>
          <w:szCs w:val="22"/>
        </w:rPr>
        <w:t>l</w:t>
      </w:r>
      <w:r w:rsidRPr="00BF61E3">
        <w:rPr>
          <w:rFonts w:ascii="Arial" w:hAnsi="Arial" w:cs="Arial"/>
          <w:sz w:val="22"/>
          <w:szCs w:val="22"/>
        </w:rPr>
        <w:t>/ax 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lam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port </w:t>
      </w:r>
      <w:proofErr w:type="spellStart"/>
      <w:r w:rsidRPr="00BF61E3">
        <w:rPr>
          <w:rFonts w:ascii="Arial" w:hAnsi="Arial" w:cs="Arial"/>
          <w:sz w:val="22"/>
          <w:szCs w:val="22"/>
        </w:rPr>
        <w:t>dib</w:t>
      </w:r>
      <w:r w:rsidRPr="00BF61E3">
        <w:rPr>
          <w:rFonts w:ascii="Arial" w:hAnsi="Arial" w:cs="Arial"/>
          <w:spacing w:val="1"/>
          <w:sz w:val="22"/>
          <w:szCs w:val="22"/>
        </w:rPr>
        <w:t>er</w:t>
      </w:r>
      <w:r w:rsidRPr="00BF61E3">
        <w:rPr>
          <w:rFonts w:ascii="Arial" w:hAnsi="Arial" w:cs="Arial"/>
          <w:sz w:val="22"/>
          <w:szCs w:val="22"/>
        </w:rPr>
        <w:t>ikan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da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1"/>
          <w:sz w:val="22"/>
          <w:szCs w:val="22"/>
        </w:rPr>
        <w:t>r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 dx.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1"/>
          <w:sz w:val="22"/>
          <w:szCs w:val="22"/>
        </w:rPr>
        <w:t>Pa</w:t>
      </w:r>
      <w:r w:rsidRPr="00BF61E3">
        <w:rPr>
          <w:rFonts w:ascii="Arial" w:hAnsi="Arial" w:cs="Arial"/>
          <w:sz w:val="22"/>
          <w:szCs w:val="22"/>
        </w:rPr>
        <w:t>da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ontoh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be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ikut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in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pacing w:val="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tama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li r</w:t>
      </w:r>
      <w:r w:rsidRPr="00BF61E3">
        <w:rPr>
          <w:rFonts w:ascii="Arial" w:hAnsi="Arial" w:cs="Arial"/>
          <w:spacing w:val="-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 xml:space="preserve">r dx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d</w:t>
      </w:r>
      <w:r w:rsidRPr="00BF61E3">
        <w:rPr>
          <w:rFonts w:ascii="Arial" w:hAnsi="Arial" w:cs="Arial"/>
          <w:sz w:val="22"/>
          <w:szCs w:val="22"/>
        </w:rPr>
        <w:t>is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mpan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2"/>
          <w:sz w:val="22"/>
          <w:szCs w:val="22"/>
        </w:rPr>
        <w:t>d</w:t>
      </w:r>
      <w:r w:rsidRPr="00BF61E3">
        <w:rPr>
          <w:rFonts w:ascii="Arial" w:hAnsi="Arial" w:cs="Arial"/>
          <w:sz w:val="22"/>
          <w:szCs w:val="22"/>
        </w:rPr>
        <w:t>a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sta</w:t>
      </w:r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 xml:space="preserve">k, </w:t>
      </w:r>
      <w:proofErr w:type="spellStart"/>
      <w:r w:rsidRPr="00BF61E3">
        <w:rPr>
          <w:rFonts w:ascii="Arial" w:hAnsi="Arial" w:cs="Arial"/>
          <w:sz w:val="22"/>
          <w:szCs w:val="22"/>
        </w:rPr>
        <w:t>meny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ni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3"/>
          <w:sz w:val="22"/>
          <w:szCs w:val="22"/>
        </w:rPr>
        <w:t>$</w:t>
      </w:r>
      <w:r w:rsidRPr="00BF61E3">
        <w:rPr>
          <w:rFonts w:ascii="Arial" w:hAnsi="Arial" w:cs="Arial"/>
          <w:sz w:val="22"/>
          <w:szCs w:val="22"/>
        </w:rPr>
        <w:t>31E 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da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1"/>
          <w:sz w:val="22"/>
          <w:szCs w:val="22"/>
        </w:rPr>
        <w:t>r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 xml:space="preserve">r dx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ke</w:t>
      </w:r>
      <w:r w:rsidRPr="00BF61E3">
        <w:rPr>
          <w:rFonts w:ascii="Arial" w:hAnsi="Arial" w:cs="Arial"/>
          <w:spacing w:val="3"/>
          <w:sz w:val="22"/>
          <w:szCs w:val="22"/>
        </w:rPr>
        <w:t>m</w:t>
      </w:r>
      <w:r w:rsidRPr="00BF61E3">
        <w:rPr>
          <w:rFonts w:ascii="Arial" w:hAnsi="Arial" w:cs="Arial"/>
          <w:sz w:val="22"/>
          <w:szCs w:val="22"/>
        </w:rPr>
        <w:t>udian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rint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-3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3"/>
          <w:sz w:val="22"/>
          <w:szCs w:val="22"/>
        </w:rPr>
        <w:t>m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mba</w:t>
      </w:r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ni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da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te</w:t>
      </w:r>
      <w:r w:rsidRPr="00BF61E3">
        <w:rPr>
          <w:rFonts w:ascii="Arial" w:hAnsi="Arial" w:cs="Arial"/>
          <w:sz w:val="22"/>
          <w:szCs w:val="22"/>
        </w:rPr>
        <w:t xml:space="preserve">r dx </w:t>
      </w:r>
      <w:r w:rsidRPr="00BF61E3">
        <w:rPr>
          <w:rFonts w:ascii="Arial" w:hAnsi="Arial" w:cs="Arial"/>
          <w:spacing w:val="-1"/>
          <w:sz w:val="22"/>
          <w:szCs w:val="22"/>
        </w:rPr>
        <w:t>(</w:t>
      </w:r>
      <w:r w:rsidRPr="00BF61E3">
        <w:rPr>
          <w:rFonts w:ascii="Arial" w:hAnsi="Arial" w:cs="Arial"/>
          <w:sz w:val="22"/>
          <w:szCs w:val="22"/>
        </w:rPr>
        <w:t xml:space="preserve">port </w:t>
      </w:r>
      <w:proofErr w:type="spellStart"/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1"/>
          <w:sz w:val="22"/>
          <w:szCs w:val="22"/>
        </w:rPr>
        <w:t>er</w:t>
      </w:r>
      <w:r w:rsidRPr="00BF61E3">
        <w:rPr>
          <w:rFonts w:ascii="Arial" w:hAnsi="Arial" w:cs="Arial"/>
          <w:sz w:val="22"/>
          <w:szCs w:val="22"/>
        </w:rPr>
        <w:t>ni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$31E) 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 </w:t>
      </w:r>
      <w:proofErr w:type="spellStart"/>
      <w:r w:rsidRPr="00BF61E3">
        <w:rPr>
          <w:rFonts w:ascii="Arial" w:hAnsi="Arial" w:cs="Arial"/>
          <w:sz w:val="22"/>
          <w:szCs w:val="22"/>
        </w:rPr>
        <w:t>mem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2"/>
          <w:sz w:val="22"/>
          <w:szCs w:val="22"/>
        </w:rPr>
        <w:t>u</w:t>
      </w:r>
      <w:r w:rsidRPr="00BF61E3">
        <w:rPr>
          <w:rFonts w:ascii="Arial" w:hAnsi="Arial" w:cs="Arial"/>
          <w:sz w:val="22"/>
          <w:szCs w:val="22"/>
        </w:rPr>
        <w:t>kk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nnya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ke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lam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-1"/>
          <w:sz w:val="22"/>
          <w:szCs w:val="22"/>
        </w:rPr>
        <w:t>re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te</w:t>
      </w:r>
      <w:r w:rsidRPr="00BF61E3">
        <w:rPr>
          <w:rFonts w:ascii="Arial" w:hAnsi="Arial" w:cs="Arial"/>
          <w:sz w:val="22"/>
          <w:szCs w:val="22"/>
        </w:rPr>
        <w:t xml:space="preserve">r 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l. 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 </w:t>
      </w:r>
      <w:proofErr w:type="spellStart"/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khir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nil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pacing w:val="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but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ke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v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ri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2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l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ta.</w:t>
      </w:r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push dx</w:t>
      </w:r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mov dx, $31E</w:t>
      </w:r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 xml:space="preserve">in </w:t>
      </w:r>
      <w:proofErr w:type="spellStart"/>
      <w:r w:rsidRPr="00BF61E3">
        <w:rPr>
          <w:rFonts w:ascii="Arial" w:hAnsi="Arial" w:cs="Arial"/>
          <w:sz w:val="22"/>
          <w:szCs w:val="22"/>
        </w:rPr>
        <w:t>al</w:t>
      </w:r>
      <w:proofErr w:type="spellEnd"/>
      <w:r w:rsidRPr="00BF61E3">
        <w:rPr>
          <w:rFonts w:ascii="Arial" w:hAnsi="Arial" w:cs="Arial"/>
          <w:sz w:val="22"/>
          <w:szCs w:val="22"/>
        </w:rPr>
        <w:t>, dx</w:t>
      </w:r>
    </w:p>
    <w:p w:rsidR="0081562E" w:rsidRPr="00BF61E3" w:rsidRDefault="00BF61E3">
      <w:pPr>
        <w:ind w:left="101" w:right="9758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mov 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ta, 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 pop dx</w:t>
      </w:r>
    </w:p>
    <w:p w:rsidR="0081562E" w:rsidRPr="00BF61E3" w:rsidRDefault="00BF61E3">
      <w:pPr>
        <w:ind w:left="101" w:right="4913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ontoh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rikut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untuk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memb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nilai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($8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) pada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su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tu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port. push dx</w:t>
      </w:r>
    </w:p>
    <w:p w:rsidR="0081562E" w:rsidRPr="00BF61E3" w:rsidRDefault="00BF61E3">
      <w:pPr>
        <w:ind w:left="101" w:right="9636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mov dx, $31E mov al, $8A out dx, al</w:t>
      </w:r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pop dx</w:t>
      </w:r>
    </w:p>
    <w:p w:rsidR="0081562E" w:rsidRPr="00BF61E3" w:rsidRDefault="0081562E">
      <w:pPr>
        <w:spacing w:before="16" w:line="26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 xml:space="preserve">3. </w:t>
      </w:r>
      <w:proofErr w:type="spellStart"/>
      <w:r w:rsidRPr="00BF61E3">
        <w:rPr>
          <w:rFonts w:ascii="Arial" w:hAnsi="Arial" w:cs="Arial"/>
          <w:sz w:val="22"/>
          <w:szCs w:val="22"/>
        </w:rPr>
        <w:t>Op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ritmatika</w:t>
      </w:r>
      <w:proofErr w:type="spellEnd"/>
    </w:p>
    <w:p w:rsidR="0081562E" w:rsidRPr="00BF61E3" w:rsidRDefault="0081562E">
      <w:pPr>
        <w:spacing w:before="16" w:line="26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 xml:space="preserve">3.1.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nju</w:t>
      </w:r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z w:val="22"/>
          <w:szCs w:val="22"/>
        </w:rPr>
        <w:t>lah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proofErr w:type="gramStart"/>
      <w:r w:rsidRPr="00BF61E3">
        <w:rPr>
          <w:rFonts w:ascii="Arial" w:hAnsi="Arial" w:cs="Arial"/>
          <w:spacing w:val="1"/>
          <w:sz w:val="22"/>
          <w:szCs w:val="22"/>
        </w:rPr>
        <w:t>S</w:t>
      </w:r>
      <w:r w:rsidRPr="00BF61E3">
        <w:rPr>
          <w:rFonts w:ascii="Arial" w:hAnsi="Arial" w:cs="Arial"/>
          <w:sz w:val="22"/>
          <w:szCs w:val="22"/>
        </w:rPr>
        <w:t>yntax :</w:t>
      </w:r>
      <w:proofErr w:type="gramEnd"/>
    </w:p>
    <w:p w:rsidR="0081562E" w:rsidRPr="00BF61E3" w:rsidRDefault="00BF61E3">
      <w:pPr>
        <w:ind w:left="101" w:right="8610"/>
        <w:jc w:val="both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A</w:t>
      </w:r>
      <w:r w:rsidRPr="00BF61E3">
        <w:rPr>
          <w:rFonts w:ascii="Arial" w:hAnsi="Arial" w:cs="Arial"/>
          <w:spacing w:val="-1"/>
          <w:sz w:val="22"/>
          <w:szCs w:val="22"/>
        </w:rPr>
        <w:t>D</w:t>
      </w:r>
      <w:r w:rsidRPr="00BF61E3">
        <w:rPr>
          <w:rFonts w:ascii="Arial" w:hAnsi="Arial" w:cs="Arial"/>
          <w:sz w:val="22"/>
          <w:szCs w:val="22"/>
        </w:rPr>
        <w:t>D 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st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on, sour</w:t>
      </w:r>
      <w:r w:rsidRPr="00BF61E3">
        <w:rPr>
          <w:rFonts w:ascii="Arial" w:hAnsi="Arial" w:cs="Arial"/>
          <w:spacing w:val="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e A</w:t>
      </w:r>
      <w:r w:rsidRPr="00BF61E3">
        <w:rPr>
          <w:rFonts w:ascii="Arial" w:hAnsi="Arial" w:cs="Arial"/>
          <w:spacing w:val="-1"/>
          <w:sz w:val="22"/>
          <w:szCs w:val="22"/>
        </w:rPr>
        <w:t>D</w:t>
      </w:r>
      <w:r w:rsidRPr="00BF61E3">
        <w:rPr>
          <w:rFonts w:ascii="Arial" w:hAnsi="Arial" w:cs="Arial"/>
          <w:sz w:val="22"/>
          <w:szCs w:val="22"/>
        </w:rPr>
        <w:t>C 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st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on, sour</w:t>
      </w:r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e I</w:t>
      </w:r>
      <w:r w:rsidRPr="00BF61E3">
        <w:rPr>
          <w:rFonts w:ascii="Arial" w:hAnsi="Arial" w:cs="Arial"/>
          <w:spacing w:val="-1"/>
          <w:sz w:val="22"/>
          <w:szCs w:val="22"/>
        </w:rPr>
        <w:t>N</w:t>
      </w:r>
      <w:r w:rsidRPr="00BF61E3">
        <w:rPr>
          <w:rFonts w:ascii="Arial" w:hAnsi="Arial" w:cs="Arial"/>
          <w:sz w:val="22"/>
          <w:szCs w:val="22"/>
        </w:rPr>
        <w:t>C 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st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on</w:t>
      </w:r>
    </w:p>
    <w:p w:rsidR="0081562E" w:rsidRPr="00BF61E3" w:rsidRDefault="00BF61E3">
      <w:pPr>
        <w:spacing w:before="3" w:line="260" w:lineRule="exact"/>
        <w:ind w:left="101" w:right="223"/>
        <w:rPr>
          <w:rFonts w:ascii="Arial" w:hAnsi="Arial" w:cs="Arial"/>
          <w:sz w:val="22"/>
          <w:szCs w:val="22"/>
        </w:rPr>
      </w:pP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rint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A</w:t>
      </w:r>
      <w:r w:rsidRPr="00BF61E3">
        <w:rPr>
          <w:rFonts w:ascii="Arial" w:hAnsi="Arial" w:cs="Arial"/>
          <w:spacing w:val="-1"/>
          <w:sz w:val="22"/>
          <w:szCs w:val="22"/>
        </w:rPr>
        <w:t>D</w:t>
      </w:r>
      <w:r w:rsidRPr="00BF61E3">
        <w:rPr>
          <w:rFonts w:ascii="Arial" w:hAnsi="Arial" w:cs="Arial"/>
          <w:sz w:val="22"/>
          <w:szCs w:val="22"/>
        </w:rPr>
        <w:t xml:space="preserve">D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2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men</w:t>
      </w:r>
      <w:r w:rsidRPr="00BF61E3">
        <w:rPr>
          <w:rFonts w:ascii="Arial" w:hAnsi="Arial" w:cs="Arial"/>
          <w:spacing w:val="2"/>
          <w:sz w:val="22"/>
          <w:szCs w:val="22"/>
        </w:rPr>
        <w:t>j</w:t>
      </w:r>
      <w:r w:rsidRPr="00BF61E3">
        <w:rPr>
          <w:rFonts w:ascii="Arial" w:hAnsi="Arial" w:cs="Arial"/>
          <w:sz w:val="22"/>
          <w:szCs w:val="22"/>
        </w:rPr>
        <w:t>um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ni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pada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3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 xml:space="preserve">ination dan </w:t>
      </w:r>
      <w:r w:rsidRPr="00BF61E3">
        <w:rPr>
          <w:rFonts w:ascii="Arial" w:hAnsi="Arial" w:cs="Arial"/>
          <w:sz w:val="22"/>
          <w:szCs w:val="22"/>
        </w:rPr>
        <w:t>sou</w:t>
      </w:r>
      <w:r w:rsidRPr="00BF61E3">
        <w:rPr>
          <w:rFonts w:ascii="Arial" w:hAnsi="Arial" w:cs="Arial"/>
          <w:spacing w:val="-1"/>
          <w:sz w:val="22"/>
          <w:szCs w:val="22"/>
        </w:rPr>
        <w:t>rc</w:t>
      </w:r>
      <w:r w:rsidRPr="00BF61E3">
        <w:rPr>
          <w:rFonts w:ascii="Arial" w:hAnsi="Arial" w:cs="Arial"/>
          <w:sz w:val="22"/>
          <w:szCs w:val="22"/>
        </w:rPr>
        <w:t>e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tan</w:t>
      </w:r>
      <w:r w:rsidRPr="00BF61E3">
        <w:rPr>
          <w:rFonts w:ascii="Arial" w:hAnsi="Arial" w:cs="Arial"/>
          <w:spacing w:val="2"/>
          <w:sz w:val="22"/>
          <w:szCs w:val="22"/>
        </w:rPr>
        <w:t>p</w:t>
      </w:r>
      <w:r w:rsidRPr="00BF61E3">
        <w:rPr>
          <w:rFonts w:ascii="Arial" w:hAnsi="Arial" w:cs="Arial"/>
          <w:sz w:val="22"/>
          <w:szCs w:val="22"/>
        </w:rPr>
        <w:t>a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menggun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1"/>
          <w:sz w:val="22"/>
          <w:szCs w:val="22"/>
        </w:rPr>
        <w:t>c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y</w:t>
      </w:r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(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2"/>
          <w:sz w:val="22"/>
          <w:szCs w:val="22"/>
        </w:rPr>
        <w:t>D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)</w:t>
      </w:r>
      <w:r w:rsidRPr="00BF61E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F61E3">
        <w:rPr>
          <w:rFonts w:ascii="Arial" w:hAnsi="Arial" w:cs="Arial"/>
          <w:sz w:val="22"/>
          <w:szCs w:val="22"/>
        </w:rPr>
        <w:t>di</w:t>
      </w:r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na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h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sil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BF61E3">
        <w:rPr>
          <w:rFonts w:ascii="Arial" w:hAnsi="Arial" w:cs="Arial"/>
          <w:sz w:val="22"/>
          <w:szCs w:val="22"/>
        </w:rPr>
        <w:t>didap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ak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d</w:t>
      </w:r>
      <w:r w:rsidRPr="00BF61E3">
        <w:rPr>
          <w:rFonts w:ascii="Arial" w:hAnsi="Arial" w:cs="Arial"/>
          <w:sz w:val="22"/>
          <w:szCs w:val="22"/>
        </w:rPr>
        <w:t>i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ruh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-1"/>
          <w:sz w:val="22"/>
          <w:szCs w:val="22"/>
        </w:rPr>
        <w:t>pa</w:t>
      </w:r>
      <w:r w:rsidRPr="00BF61E3">
        <w:rPr>
          <w:rFonts w:ascii="Arial" w:hAnsi="Arial" w:cs="Arial"/>
          <w:sz w:val="22"/>
          <w:szCs w:val="22"/>
        </w:rPr>
        <w:t>da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st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on.</w:t>
      </w:r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lam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2"/>
          <w:sz w:val="22"/>
          <w:szCs w:val="22"/>
        </w:rPr>
        <w:t>s</w:t>
      </w:r>
      <w:r w:rsidRPr="00BF61E3">
        <w:rPr>
          <w:rFonts w:ascii="Arial" w:hAnsi="Arial" w:cs="Arial"/>
          <w:sz w:val="22"/>
          <w:szCs w:val="22"/>
        </w:rPr>
        <w:t>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1"/>
          <w:sz w:val="22"/>
          <w:szCs w:val="22"/>
        </w:rPr>
        <w:t>c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l </w:t>
      </w:r>
      <w:proofErr w:type="spellStart"/>
      <w:r w:rsidRPr="00BF61E3">
        <w:rPr>
          <w:rFonts w:ascii="Arial" w:hAnsi="Arial" w:cs="Arial"/>
          <w:sz w:val="22"/>
          <w:szCs w:val="22"/>
        </w:rPr>
        <w:t>pe</w:t>
      </w:r>
      <w:r w:rsidRPr="00BF61E3">
        <w:rPr>
          <w:rFonts w:ascii="Arial" w:hAnsi="Arial" w:cs="Arial"/>
          <w:spacing w:val="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ny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ta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ini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ma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2"/>
          <w:sz w:val="22"/>
          <w:szCs w:val="22"/>
        </w:rPr>
        <w:t>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rny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2"/>
          <w:sz w:val="22"/>
          <w:szCs w:val="22"/>
        </w:rPr>
        <w:t>a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st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on :</w:t>
      </w:r>
      <w:proofErr w:type="gramEnd"/>
      <w:r w:rsidRPr="00BF61E3">
        <w:rPr>
          <w:rFonts w:ascii="Arial" w:hAnsi="Arial" w:cs="Arial"/>
          <w:sz w:val="22"/>
          <w:szCs w:val="22"/>
        </w:rPr>
        <w:t>= 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st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on +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sour</w:t>
      </w:r>
      <w:r w:rsidRPr="00BF61E3">
        <w:rPr>
          <w:rFonts w:ascii="Arial" w:hAnsi="Arial" w:cs="Arial"/>
          <w:spacing w:val="-1"/>
          <w:sz w:val="22"/>
          <w:szCs w:val="22"/>
        </w:rPr>
        <w:t>ce</w:t>
      </w:r>
      <w:r w:rsidRPr="00BF61E3">
        <w:rPr>
          <w:rFonts w:ascii="Arial" w:hAnsi="Arial" w:cs="Arial"/>
          <w:sz w:val="22"/>
          <w:szCs w:val="22"/>
        </w:rPr>
        <w:t>.</w:t>
      </w:r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ya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3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3"/>
          <w:sz w:val="22"/>
          <w:szCs w:val="22"/>
        </w:rPr>
        <w:t>m</w:t>
      </w:r>
      <w:r w:rsidRPr="00BF61E3">
        <w:rPr>
          <w:rFonts w:ascii="Arial" w:hAnsi="Arial" w:cs="Arial"/>
          <w:sz w:val="22"/>
          <w:szCs w:val="22"/>
        </w:rPr>
        <w:t>pung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st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on 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 sour</w:t>
      </w:r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e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h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rus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ma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mis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lnya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1"/>
          <w:sz w:val="22"/>
          <w:szCs w:val="22"/>
        </w:rPr>
        <w:t>r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</w:t>
      </w:r>
      <w:r w:rsidRPr="00BF61E3">
        <w:rPr>
          <w:rFonts w:ascii="Arial" w:hAnsi="Arial" w:cs="Arial"/>
          <w:spacing w:val="3"/>
          <w:sz w:val="22"/>
          <w:szCs w:val="22"/>
        </w:rPr>
        <w:t>s</w:t>
      </w:r>
      <w:r w:rsidRPr="00BF61E3">
        <w:rPr>
          <w:rFonts w:ascii="Arial" w:hAnsi="Arial" w:cs="Arial"/>
          <w:sz w:val="22"/>
          <w:szCs w:val="22"/>
        </w:rPr>
        <w:t>ter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a</w:t>
      </w:r>
      <w:r w:rsidRPr="00BF61E3">
        <w:rPr>
          <w:rFonts w:ascii="Arial" w:hAnsi="Arial" w:cs="Arial"/>
          <w:sz w:val="22"/>
          <w:szCs w:val="22"/>
        </w:rPr>
        <w:t>l (8 bit) 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 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h (8 </w:t>
      </w:r>
      <w:r w:rsidRPr="00BF61E3">
        <w:rPr>
          <w:rFonts w:ascii="Arial" w:hAnsi="Arial" w:cs="Arial"/>
          <w:spacing w:val="-1"/>
          <w:sz w:val="22"/>
          <w:szCs w:val="22"/>
        </w:rPr>
        <w:t>b</w:t>
      </w:r>
      <w:r w:rsidRPr="00BF61E3">
        <w:rPr>
          <w:rFonts w:ascii="Arial" w:hAnsi="Arial" w:cs="Arial"/>
          <w:sz w:val="22"/>
          <w:szCs w:val="22"/>
        </w:rPr>
        <w:t>i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 xml:space="preserve">), 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x</w:t>
      </w:r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 xml:space="preserve">(16 </w:t>
      </w:r>
      <w:r w:rsidRPr="00BF61E3">
        <w:rPr>
          <w:rFonts w:ascii="Arial" w:hAnsi="Arial" w:cs="Arial"/>
          <w:spacing w:val="-1"/>
          <w:sz w:val="22"/>
          <w:szCs w:val="22"/>
        </w:rPr>
        <w:t>b</w:t>
      </w:r>
      <w:r w:rsidRPr="00BF61E3">
        <w:rPr>
          <w:rFonts w:ascii="Arial" w:hAnsi="Arial" w:cs="Arial"/>
          <w:sz w:val="22"/>
          <w:szCs w:val="22"/>
        </w:rPr>
        <w:t>i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>)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 bx </w:t>
      </w:r>
      <w:r w:rsidRPr="00BF61E3">
        <w:rPr>
          <w:rFonts w:ascii="Arial" w:hAnsi="Arial" w:cs="Arial"/>
          <w:spacing w:val="-1"/>
          <w:sz w:val="22"/>
          <w:szCs w:val="22"/>
        </w:rPr>
        <w:t>(</w:t>
      </w:r>
      <w:r w:rsidRPr="00BF61E3">
        <w:rPr>
          <w:rFonts w:ascii="Arial" w:hAnsi="Arial" w:cs="Arial"/>
          <w:sz w:val="22"/>
          <w:szCs w:val="22"/>
        </w:rPr>
        <w:t>16 bi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 xml:space="preserve">). </w:t>
      </w:r>
      <w:proofErr w:type="spellStart"/>
      <w:r w:rsidRPr="00BF61E3">
        <w:rPr>
          <w:rFonts w:ascii="Arial" w:hAnsi="Arial" w:cs="Arial"/>
          <w:sz w:val="22"/>
          <w:szCs w:val="22"/>
        </w:rPr>
        <w:t>Pe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h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pacing w:val="2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ontoh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be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iku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F61E3">
        <w:rPr>
          <w:rFonts w:ascii="Arial" w:hAnsi="Arial" w:cs="Arial"/>
          <w:sz w:val="22"/>
          <w:szCs w:val="22"/>
        </w:rPr>
        <w:t>ni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2"/>
          <w:sz w:val="22"/>
          <w:szCs w:val="22"/>
        </w:rPr>
        <w:t>r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 xml:space="preserve">r 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h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pacing w:val="2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ng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3"/>
          <w:sz w:val="22"/>
          <w:szCs w:val="22"/>
        </w:rPr>
        <w:t>m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njadi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$</w:t>
      </w:r>
      <w:proofErr w:type="gramStart"/>
      <w:r w:rsidRPr="00BF61E3">
        <w:rPr>
          <w:rFonts w:ascii="Arial" w:hAnsi="Arial" w:cs="Arial"/>
          <w:sz w:val="22"/>
          <w:szCs w:val="22"/>
        </w:rPr>
        <w:t>10 :</w:t>
      </w:r>
      <w:proofErr w:type="gramEnd"/>
      <w:r w:rsidRPr="00BF61E3">
        <w:rPr>
          <w:rFonts w:ascii="Arial" w:hAnsi="Arial" w:cs="Arial"/>
          <w:sz w:val="22"/>
          <w:szCs w:val="22"/>
        </w:rPr>
        <w:t xml:space="preserve"> mov ah, $5;</w:t>
      </w:r>
    </w:p>
    <w:p w:rsidR="0081562E" w:rsidRPr="00BF61E3" w:rsidRDefault="00BF61E3">
      <w:pPr>
        <w:spacing w:line="260" w:lineRule="exact"/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mov al, $8;</w:t>
      </w:r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dd 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h, 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</w:t>
      </w:r>
    </w:p>
    <w:p w:rsidR="0081562E" w:rsidRPr="00BF61E3" w:rsidRDefault="00BF61E3">
      <w:pPr>
        <w:ind w:left="101" w:right="75"/>
        <w:rPr>
          <w:rFonts w:ascii="Arial" w:hAnsi="Arial" w:cs="Arial"/>
          <w:sz w:val="22"/>
          <w:szCs w:val="22"/>
        </w:rPr>
      </w:pP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rint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A</w:t>
      </w:r>
      <w:r w:rsidRPr="00BF61E3">
        <w:rPr>
          <w:rFonts w:ascii="Arial" w:hAnsi="Arial" w:cs="Arial"/>
          <w:spacing w:val="-1"/>
          <w:sz w:val="22"/>
          <w:szCs w:val="22"/>
        </w:rPr>
        <w:t>D</w:t>
      </w:r>
      <w:r w:rsidRPr="00BF61E3">
        <w:rPr>
          <w:rFonts w:ascii="Arial" w:hAnsi="Arial" w:cs="Arial"/>
          <w:sz w:val="22"/>
          <w:szCs w:val="22"/>
        </w:rPr>
        <w:t xml:space="preserve">C </w:t>
      </w:r>
      <w:proofErr w:type="spellStart"/>
      <w:r w:rsidRPr="00BF61E3">
        <w:rPr>
          <w:rFonts w:ascii="Arial" w:hAnsi="Arial" w:cs="Arial"/>
          <w:sz w:val="22"/>
          <w:szCs w:val="22"/>
        </w:rPr>
        <w:t>digunak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untuk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nj</w:t>
      </w:r>
      <w:r w:rsidRPr="00BF61E3">
        <w:rPr>
          <w:rFonts w:ascii="Arial" w:hAnsi="Arial" w:cs="Arial"/>
          <w:spacing w:val="3"/>
          <w:sz w:val="22"/>
          <w:szCs w:val="22"/>
        </w:rPr>
        <w:t>u</w:t>
      </w:r>
      <w:r w:rsidRPr="00BF61E3">
        <w:rPr>
          <w:rFonts w:ascii="Arial" w:hAnsi="Arial" w:cs="Arial"/>
          <w:sz w:val="22"/>
          <w:szCs w:val="22"/>
        </w:rPr>
        <w:t>m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h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sil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ng </w:t>
      </w:r>
      <w:proofErr w:type="spellStart"/>
      <w:r w:rsidRPr="00BF61E3">
        <w:rPr>
          <w:rFonts w:ascii="Arial" w:hAnsi="Arial" w:cs="Arial"/>
          <w:sz w:val="22"/>
          <w:szCs w:val="22"/>
        </w:rPr>
        <w:t>mel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bihi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ya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tampung</w:t>
      </w:r>
      <w:proofErr w:type="spell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st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 xml:space="preserve">on </w:t>
      </w:r>
      <w:proofErr w:type="spellStart"/>
      <w:r w:rsidRPr="00BF61E3">
        <w:rPr>
          <w:rFonts w:ascii="Arial" w:hAnsi="Arial" w:cs="Arial"/>
          <w:sz w:val="22"/>
          <w:szCs w:val="22"/>
        </w:rPr>
        <w:t>y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>u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menggun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2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-1"/>
          <w:sz w:val="22"/>
          <w:szCs w:val="22"/>
        </w:rPr>
        <w:t>ca</w:t>
      </w:r>
      <w:r w:rsidRPr="00BF61E3">
        <w:rPr>
          <w:rFonts w:ascii="Arial" w:hAnsi="Arial" w:cs="Arial"/>
          <w:spacing w:val="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 xml:space="preserve">ry </w:t>
      </w:r>
      <w:r w:rsidRPr="00BF61E3">
        <w:rPr>
          <w:rFonts w:ascii="Arial" w:hAnsi="Arial" w:cs="Arial"/>
          <w:spacing w:val="-1"/>
          <w:sz w:val="22"/>
          <w:szCs w:val="22"/>
        </w:rPr>
        <w:t>(</w:t>
      </w:r>
      <w:r w:rsidRPr="00BF61E3">
        <w:rPr>
          <w:rFonts w:ascii="Arial" w:hAnsi="Arial" w:cs="Arial"/>
          <w:spacing w:val="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D</w:t>
      </w:r>
      <w:r w:rsidRPr="00BF61E3">
        <w:rPr>
          <w:rFonts w:ascii="Arial" w:hAnsi="Arial" w:cs="Arial"/>
          <w:sz w:val="22"/>
          <w:szCs w:val="22"/>
        </w:rPr>
        <w:t xml:space="preserve">),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pacing w:val="3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m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bah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2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ca</w:t>
      </w:r>
      <w:r w:rsidRPr="00BF61E3">
        <w:rPr>
          <w:rFonts w:ascii="Arial" w:hAnsi="Arial" w:cs="Arial"/>
          <w:sz w:val="22"/>
          <w:szCs w:val="22"/>
        </w:rPr>
        <w:t xml:space="preserve">l </w:t>
      </w:r>
      <w:proofErr w:type="spellStart"/>
      <w:r w:rsidRPr="00BF61E3">
        <w:rPr>
          <w:rFonts w:ascii="Arial" w:hAnsi="Arial" w:cs="Arial"/>
          <w:sz w:val="22"/>
          <w:szCs w:val="22"/>
        </w:rPr>
        <w:t>sama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ng</w:t>
      </w:r>
      <w:r w:rsidRPr="00BF61E3">
        <w:rPr>
          <w:rFonts w:ascii="Arial" w:hAnsi="Arial" w:cs="Arial"/>
          <w:spacing w:val="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rny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2"/>
          <w:sz w:val="22"/>
          <w:szCs w:val="22"/>
        </w:rPr>
        <w:t>a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st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on</w:t>
      </w:r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:</w:t>
      </w:r>
      <w:proofErr w:type="gramEnd"/>
      <w:r w:rsidRPr="00BF61E3">
        <w:rPr>
          <w:rFonts w:ascii="Arial" w:hAnsi="Arial" w:cs="Arial"/>
          <w:sz w:val="22"/>
          <w:szCs w:val="22"/>
        </w:rPr>
        <w:t>= 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st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on</w:t>
      </w:r>
    </w:p>
    <w:p w:rsidR="0081562E" w:rsidRPr="00BF61E3" w:rsidRDefault="00BF61E3">
      <w:pPr>
        <w:ind w:left="101" w:right="66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>+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sour</w:t>
      </w:r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e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+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1"/>
          <w:sz w:val="22"/>
          <w:szCs w:val="22"/>
        </w:rPr>
        <w:t>c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 xml:space="preserve">y. </w:t>
      </w:r>
      <w:proofErr w:type="spellStart"/>
      <w:r w:rsidRPr="00BF61E3">
        <w:rPr>
          <w:rFonts w:ascii="Arial" w:hAnsi="Arial" w:cs="Arial"/>
          <w:sz w:val="22"/>
          <w:szCs w:val="22"/>
        </w:rPr>
        <w:t>Mis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</w:t>
      </w:r>
      <w:r w:rsidRPr="00BF61E3">
        <w:rPr>
          <w:rFonts w:ascii="Arial" w:hAnsi="Arial" w:cs="Arial"/>
          <w:spacing w:val="3"/>
          <w:sz w:val="22"/>
          <w:szCs w:val="22"/>
        </w:rPr>
        <w:t>n</w:t>
      </w:r>
      <w:r w:rsidRPr="00BF61E3">
        <w:rPr>
          <w:rFonts w:ascii="Arial" w:hAnsi="Arial" w:cs="Arial"/>
          <w:sz w:val="22"/>
          <w:szCs w:val="22"/>
        </w:rPr>
        <w:t>ya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x (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pacing w:val="2"/>
          <w:sz w:val="22"/>
          <w:szCs w:val="22"/>
        </w:rPr>
        <w:t>y</w:t>
      </w:r>
      <w:r w:rsidRPr="00BF61E3">
        <w:rPr>
          <w:rFonts w:ascii="Arial" w:hAnsi="Arial" w:cs="Arial"/>
          <w:sz w:val="22"/>
          <w:szCs w:val="22"/>
        </w:rPr>
        <w:t>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tam</w:t>
      </w:r>
      <w:r w:rsidRPr="00BF61E3">
        <w:rPr>
          <w:rFonts w:ascii="Arial" w:hAnsi="Arial" w:cs="Arial"/>
          <w:spacing w:val="2"/>
          <w:sz w:val="22"/>
          <w:szCs w:val="22"/>
        </w:rPr>
        <w:t>p</w:t>
      </w:r>
      <w:r w:rsidRPr="00BF61E3">
        <w:rPr>
          <w:rFonts w:ascii="Arial" w:hAnsi="Arial" w:cs="Arial"/>
          <w:sz w:val="22"/>
          <w:szCs w:val="22"/>
        </w:rPr>
        <w:t>ung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16 bi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BF61E3">
        <w:rPr>
          <w:rFonts w:ascii="Arial" w:hAnsi="Arial" w:cs="Arial"/>
          <w:sz w:val="22"/>
          <w:szCs w:val="22"/>
        </w:rPr>
        <w:t>dib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nilai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$1234 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 </w:t>
      </w:r>
      <w:r w:rsidRPr="00BF61E3">
        <w:rPr>
          <w:rFonts w:ascii="Arial" w:hAnsi="Arial" w:cs="Arial"/>
          <w:spacing w:val="4"/>
          <w:sz w:val="22"/>
          <w:szCs w:val="22"/>
        </w:rPr>
        <w:t>b</w:t>
      </w:r>
      <w:r w:rsidRPr="00BF61E3">
        <w:rPr>
          <w:rFonts w:ascii="Arial" w:hAnsi="Arial" w:cs="Arial"/>
          <w:sz w:val="22"/>
          <w:szCs w:val="22"/>
        </w:rPr>
        <w:t>x (16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bi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BF61E3">
        <w:rPr>
          <w:rFonts w:ascii="Arial" w:hAnsi="Arial" w:cs="Arial"/>
          <w:sz w:val="22"/>
          <w:szCs w:val="22"/>
        </w:rPr>
        <w:t>dib</w:t>
      </w:r>
      <w:r w:rsidRPr="00BF61E3">
        <w:rPr>
          <w:rFonts w:ascii="Arial" w:hAnsi="Arial" w:cs="Arial"/>
          <w:spacing w:val="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nilai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$</w:t>
      </w:r>
      <w:r w:rsidRPr="00BF61E3">
        <w:rPr>
          <w:rFonts w:ascii="Arial" w:hAnsi="Arial" w:cs="Arial"/>
          <w:spacing w:val="-1"/>
          <w:sz w:val="22"/>
          <w:szCs w:val="22"/>
        </w:rPr>
        <w:t>F</w:t>
      </w:r>
      <w:r w:rsidRPr="00BF61E3">
        <w:rPr>
          <w:rFonts w:ascii="Arial" w:hAnsi="Arial" w:cs="Arial"/>
          <w:sz w:val="22"/>
          <w:szCs w:val="22"/>
        </w:rPr>
        <w:t xml:space="preserve">221,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nju</w:t>
      </w:r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z w:val="22"/>
          <w:szCs w:val="22"/>
        </w:rPr>
        <w:t>lah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dua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</w:t>
      </w:r>
      <w:r w:rsidRPr="00BF61E3">
        <w:rPr>
          <w:rFonts w:ascii="Arial" w:hAnsi="Arial" w:cs="Arial"/>
          <w:spacing w:val="3"/>
          <w:sz w:val="22"/>
          <w:szCs w:val="22"/>
        </w:rPr>
        <w:t>s</w:t>
      </w:r>
      <w:r w:rsidRPr="00BF61E3">
        <w:rPr>
          <w:rFonts w:ascii="Arial" w:hAnsi="Arial" w:cs="Arial"/>
          <w:sz w:val="22"/>
          <w:szCs w:val="22"/>
        </w:rPr>
        <w:t>ter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ini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lah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$10455. </w:t>
      </w:r>
      <w:proofErr w:type="spellStart"/>
      <w:r w:rsidRPr="00BF61E3">
        <w:rPr>
          <w:rFonts w:ascii="Arial" w:hAnsi="Arial" w:cs="Arial"/>
          <w:sz w:val="22"/>
          <w:szCs w:val="22"/>
        </w:rPr>
        <w:t>J</w:t>
      </w:r>
      <w:r w:rsidRPr="00BF61E3">
        <w:rPr>
          <w:rFonts w:ascii="Arial" w:hAnsi="Arial" w:cs="Arial"/>
          <w:spacing w:val="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di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ada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bit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ke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 xml:space="preserve">17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2"/>
          <w:sz w:val="22"/>
          <w:szCs w:val="22"/>
        </w:rPr>
        <w:t>h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</w:t>
      </w:r>
      <w:proofErr w:type="spellEnd"/>
      <w:r w:rsidRPr="00BF61E3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ya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tampung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-1"/>
          <w:sz w:val="22"/>
          <w:szCs w:val="22"/>
        </w:rPr>
        <w:t>re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te</w:t>
      </w:r>
      <w:r w:rsidRPr="00BF61E3">
        <w:rPr>
          <w:rFonts w:ascii="Arial" w:hAnsi="Arial" w:cs="Arial"/>
          <w:sz w:val="22"/>
          <w:szCs w:val="22"/>
        </w:rPr>
        <w:t>r bx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h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nya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16 bi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ny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les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iann</w:t>
      </w:r>
      <w:r w:rsidRPr="00BF61E3">
        <w:rPr>
          <w:rFonts w:ascii="Arial" w:hAnsi="Arial" w:cs="Arial"/>
          <w:spacing w:val="2"/>
          <w:sz w:val="22"/>
          <w:szCs w:val="22"/>
        </w:rPr>
        <w:t>y</w:t>
      </w:r>
      <w:r w:rsidRPr="00BF61E3">
        <w:rPr>
          <w:rFonts w:ascii="Arial" w:hAnsi="Arial" w:cs="Arial"/>
          <w:sz w:val="22"/>
          <w:szCs w:val="22"/>
        </w:rPr>
        <w:t>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2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lah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n</w:t>
      </w:r>
      <w:r w:rsidRPr="00BF61E3">
        <w:rPr>
          <w:rFonts w:ascii="Arial" w:hAnsi="Arial" w:cs="Arial"/>
          <w:sz w:val="22"/>
          <w:szCs w:val="22"/>
        </w:rPr>
        <w:t>i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bx = $0455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1"/>
          <w:sz w:val="22"/>
          <w:szCs w:val="22"/>
        </w:rPr>
        <w:t>c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y fl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g</w:t>
      </w:r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=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1.</w:t>
      </w:r>
    </w:p>
    <w:p w:rsidR="0081562E" w:rsidRPr="00BF61E3" w:rsidRDefault="00BF61E3">
      <w:pPr>
        <w:ind w:left="101" w:right="251"/>
        <w:rPr>
          <w:rFonts w:ascii="Arial" w:hAnsi="Arial" w:cs="Arial"/>
          <w:sz w:val="22"/>
          <w:szCs w:val="22"/>
        </w:rPr>
      </w:pP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rint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-3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 xml:space="preserve">NC </w:t>
      </w:r>
      <w:proofErr w:type="spellStart"/>
      <w:r w:rsidRPr="00BF61E3">
        <w:rPr>
          <w:rFonts w:ascii="Arial" w:hAnsi="Arial" w:cs="Arial"/>
          <w:sz w:val="22"/>
          <w:szCs w:val="22"/>
        </w:rPr>
        <w:t>digun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untuk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ope</w:t>
      </w:r>
      <w:r w:rsidRPr="00BF61E3">
        <w:rPr>
          <w:rFonts w:ascii="Arial" w:hAnsi="Arial" w:cs="Arial"/>
          <w:spacing w:val="-1"/>
          <w:sz w:val="22"/>
          <w:szCs w:val="22"/>
        </w:rPr>
        <w:t>ra</w:t>
      </w:r>
      <w:r w:rsidRPr="00BF61E3">
        <w:rPr>
          <w:rFonts w:ascii="Arial" w:hAnsi="Arial" w:cs="Arial"/>
          <w:sz w:val="22"/>
          <w:szCs w:val="22"/>
        </w:rPr>
        <w:t>si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penjumla</w:t>
      </w:r>
      <w:r w:rsidRPr="00BF61E3">
        <w:rPr>
          <w:rFonts w:ascii="Arial" w:hAnsi="Arial" w:cs="Arial"/>
          <w:spacing w:val="2"/>
          <w:sz w:val="22"/>
          <w:szCs w:val="22"/>
        </w:rPr>
        <w:t>h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ni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1. </w:t>
      </w:r>
      <w:proofErr w:type="spellStart"/>
      <w:r w:rsidRPr="00BF61E3">
        <w:rPr>
          <w:rFonts w:ascii="Arial" w:hAnsi="Arial" w:cs="Arial"/>
          <w:sz w:val="22"/>
          <w:szCs w:val="22"/>
        </w:rPr>
        <w:t>Jadi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3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lai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da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st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 xml:space="preserve">on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di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mbah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1,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rti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rint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BF61E3">
        <w:rPr>
          <w:rFonts w:ascii="Arial" w:hAnsi="Arial" w:cs="Arial"/>
          <w:spacing w:val="2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st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on :</w:t>
      </w:r>
      <w:proofErr w:type="gramEnd"/>
      <w:r w:rsidRPr="00BF61E3">
        <w:rPr>
          <w:rFonts w:ascii="Arial" w:hAnsi="Arial" w:cs="Arial"/>
          <w:sz w:val="22"/>
          <w:szCs w:val="22"/>
        </w:rPr>
        <w:t>= 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st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on +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 xml:space="preserve">1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</w:t>
      </w:r>
      <w:r w:rsidRPr="00BF61E3">
        <w:rPr>
          <w:rFonts w:ascii="Arial" w:hAnsi="Arial" w:cs="Arial"/>
          <w:spacing w:val="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m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bah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1"/>
          <w:sz w:val="22"/>
          <w:szCs w:val="22"/>
        </w:rPr>
        <w:t>c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l.</w:t>
      </w:r>
    </w:p>
    <w:p w:rsidR="0081562E" w:rsidRPr="00BF61E3" w:rsidRDefault="0081562E">
      <w:pPr>
        <w:spacing w:before="16" w:line="26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 xml:space="preserve">3.2.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ngur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proofErr w:type="gramStart"/>
      <w:r w:rsidRPr="00BF61E3">
        <w:rPr>
          <w:rFonts w:ascii="Arial" w:hAnsi="Arial" w:cs="Arial"/>
          <w:spacing w:val="1"/>
          <w:sz w:val="22"/>
          <w:szCs w:val="22"/>
        </w:rPr>
        <w:t>S</w:t>
      </w:r>
      <w:r w:rsidRPr="00BF61E3">
        <w:rPr>
          <w:rFonts w:ascii="Arial" w:hAnsi="Arial" w:cs="Arial"/>
          <w:sz w:val="22"/>
          <w:szCs w:val="22"/>
        </w:rPr>
        <w:t>yntax :</w:t>
      </w:r>
      <w:proofErr w:type="gramEnd"/>
    </w:p>
    <w:p w:rsidR="0081562E" w:rsidRPr="00BF61E3" w:rsidRDefault="00BF61E3">
      <w:pPr>
        <w:ind w:left="101" w:right="8663"/>
        <w:jc w:val="both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pacing w:val="1"/>
          <w:sz w:val="22"/>
          <w:szCs w:val="22"/>
        </w:rPr>
        <w:t>S</w:t>
      </w:r>
      <w:r w:rsidRPr="00BF61E3">
        <w:rPr>
          <w:rFonts w:ascii="Arial" w:hAnsi="Arial" w:cs="Arial"/>
          <w:sz w:val="22"/>
          <w:szCs w:val="22"/>
        </w:rPr>
        <w:t>UB 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st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on, sour</w:t>
      </w:r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 xml:space="preserve">e </w:t>
      </w:r>
      <w:r w:rsidRPr="00BF61E3">
        <w:rPr>
          <w:rFonts w:ascii="Arial" w:hAnsi="Arial" w:cs="Arial"/>
          <w:spacing w:val="1"/>
          <w:sz w:val="22"/>
          <w:szCs w:val="22"/>
        </w:rPr>
        <w:t>S</w:t>
      </w:r>
      <w:r w:rsidRPr="00BF61E3">
        <w:rPr>
          <w:rFonts w:ascii="Arial" w:hAnsi="Arial" w:cs="Arial"/>
          <w:sz w:val="22"/>
          <w:szCs w:val="22"/>
        </w:rPr>
        <w:t>BB 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st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on, sour</w:t>
      </w:r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e 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C 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st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on</w:t>
      </w:r>
    </w:p>
    <w:p w:rsidR="0081562E" w:rsidRPr="00BF61E3" w:rsidRDefault="00BF61E3">
      <w:pPr>
        <w:ind w:left="101" w:right="265"/>
        <w:rPr>
          <w:rFonts w:ascii="Arial" w:hAnsi="Arial" w:cs="Arial"/>
          <w:sz w:val="22"/>
          <w:szCs w:val="22"/>
        </w:rPr>
      </w:pP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rint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1"/>
          <w:sz w:val="22"/>
          <w:szCs w:val="22"/>
        </w:rPr>
        <w:t>S</w:t>
      </w:r>
      <w:r w:rsidRPr="00BF61E3">
        <w:rPr>
          <w:rFonts w:ascii="Arial" w:hAnsi="Arial" w:cs="Arial"/>
          <w:sz w:val="22"/>
          <w:szCs w:val="22"/>
        </w:rPr>
        <w:t xml:space="preserve">UB </w:t>
      </w:r>
      <w:proofErr w:type="spellStart"/>
      <w:r w:rsidRPr="00BF61E3">
        <w:rPr>
          <w:rFonts w:ascii="Arial" w:hAnsi="Arial" w:cs="Arial"/>
          <w:sz w:val="22"/>
          <w:szCs w:val="22"/>
        </w:rPr>
        <w:t>untuk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mengu</w:t>
      </w:r>
      <w:r w:rsidRPr="00BF61E3">
        <w:rPr>
          <w:rFonts w:ascii="Arial" w:hAnsi="Arial" w:cs="Arial"/>
          <w:spacing w:val="-1"/>
          <w:sz w:val="22"/>
          <w:szCs w:val="22"/>
        </w:rPr>
        <w:t>ra</w:t>
      </w:r>
      <w:r w:rsidRPr="00BF61E3">
        <w:rPr>
          <w:rFonts w:ascii="Arial" w:hAnsi="Arial" w:cs="Arial"/>
          <w:sz w:val="22"/>
          <w:szCs w:val="22"/>
        </w:rPr>
        <w:t>ngk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2 o</w:t>
      </w:r>
      <w:r w:rsidRPr="00BF61E3">
        <w:rPr>
          <w:rFonts w:ascii="Arial" w:hAnsi="Arial" w:cs="Arial"/>
          <w:spacing w:val="4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nd </w:t>
      </w:r>
      <w:proofErr w:type="spellStart"/>
      <w:r w:rsidRPr="00BF61E3">
        <w:rPr>
          <w:rFonts w:ascii="Arial" w:hAnsi="Arial" w:cs="Arial"/>
          <w:sz w:val="22"/>
          <w:szCs w:val="22"/>
        </w:rPr>
        <w:t>ta</w:t>
      </w:r>
      <w:r w:rsidRPr="00BF61E3">
        <w:rPr>
          <w:rFonts w:ascii="Arial" w:hAnsi="Arial" w:cs="Arial"/>
          <w:spacing w:val="2"/>
          <w:sz w:val="22"/>
          <w:szCs w:val="22"/>
        </w:rPr>
        <w:t>n</w:t>
      </w:r>
      <w:r w:rsidRPr="00BF61E3">
        <w:rPr>
          <w:rFonts w:ascii="Arial" w:hAnsi="Arial" w:cs="Arial"/>
          <w:sz w:val="22"/>
          <w:szCs w:val="22"/>
        </w:rPr>
        <w:t>pa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ca</w:t>
      </w:r>
      <w:r w:rsidRPr="00BF61E3">
        <w:rPr>
          <w:rFonts w:ascii="Arial" w:hAnsi="Arial" w:cs="Arial"/>
          <w:spacing w:val="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 xml:space="preserve">ry </w:t>
      </w:r>
      <w:r w:rsidRPr="00BF61E3">
        <w:rPr>
          <w:rFonts w:ascii="Arial" w:hAnsi="Arial" w:cs="Arial"/>
          <w:spacing w:val="-1"/>
          <w:sz w:val="22"/>
          <w:szCs w:val="22"/>
        </w:rPr>
        <w:t>f</w:t>
      </w:r>
      <w:r w:rsidRPr="00BF61E3">
        <w:rPr>
          <w:rFonts w:ascii="Arial" w:hAnsi="Arial" w:cs="Arial"/>
          <w:sz w:val="22"/>
          <w:szCs w:val="22"/>
        </w:rPr>
        <w:t xml:space="preserve">lag.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H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si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z w:val="22"/>
          <w:szCs w:val="22"/>
        </w:rPr>
        <w:t>nya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3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let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2"/>
          <w:sz w:val="22"/>
          <w:szCs w:val="22"/>
        </w:rPr>
        <w:t>d</w:t>
      </w:r>
      <w:r w:rsidRPr="00BF61E3">
        <w:rPr>
          <w:rFonts w:ascii="Arial" w:hAnsi="Arial" w:cs="Arial"/>
          <w:sz w:val="22"/>
          <w:szCs w:val="22"/>
        </w:rPr>
        <w:t>a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st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 xml:space="preserve">on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lam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2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3"/>
          <w:sz w:val="22"/>
          <w:szCs w:val="22"/>
        </w:rPr>
        <w:t>m</w:t>
      </w:r>
      <w:r w:rsidRPr="00BF61E3">
        <w:rPr>
          <w:rFonts w:ascii="Arial" w:hAnsi="Arial" w:cs="Arial"/>
          <w:sz w:val="22"/>
          <w:szCs w:val="22"/>
        </w:rPr>
        <w:t>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ng</w:t>
      </w:r>
      <w:r w:rsidRPr="00BF61E3">
        <w:rPr>
          <w:rFonts w:ascii="Arial" w:hAnsi="Arial" w:cs="Arial"/>
          <w:spacing w:val="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rny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2"/>
          <w:sz w:val="22"/>
          <w:szCs w:val="22"/>
        </w:rPr>
        <w:t>a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st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on</w:t>
      </w:r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:</w:t>
      </w:r>
      <w:proofErr w:type="gramEnd"/>
      <w:r w:rsidRPr="00BF61E3">
        <w:rPr>
          <w:rFonts w:ascii="Arial" w:hAnsi="Arial" w:cs="Arial"/>
          <w:sz w:val="22"/>
          <w:szCs w:val="22"/>
        </w:rPr>
        <w:t>= 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st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on</w:t>
      </w:r>
      <w:r w:rsidRPr="00BF61E3">
        <w:rPr>
          <w:rFonts w:ascii="Arial" w:hAnsi="Arial" w:cs="Arial"/>
          <w:spacing w:val="4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– sour</w:t>
      </w:r>
      <w:r w:rsidRPr="00BF61E3">
        <w:rPr>
          <w:rFonts w:ascii="Arial" w:hAnsi="Arial" w:cs="Arial"/>
          <w:spacing w:val="-1"/>
          <w:sz w:val="22"/>
          <w:szCs w:val="22"/>
        </w:rPr>
        <w:t>ce</w:t>
      </w:r>
      <w:r w:rsidRPr="00BF61E3">
        <w:rPr>
          <w:rFonts w:ascii="Arial" w:hAnsi="Arial" w:cs="Arial"/>
          <w:sz w:val="22"/>
          <w:szCs w:val="22"/>
        </w:rPr>
        <w:t>.</w:t>
      </w:r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Untuk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meng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nolkan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su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3"/>
          <w:sz w:val="22"/>
          <w:szCs w:val="22"/>
        </w:rPr>
        <w:t>t</w:t>
      </w:r>
      <w:r w:rsidRPr="00BF61E3">
        <w:rPr>
          <w:rFonts w:ascii="Arial" w:hAnsi="Arial" w:cs="Arial"/>
          <w:sz w:val="22"/>
          <w:szCs w:val="22"/>
        </w:rPr>
        <w:t>u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r</w:t>
      </w:r>
      <w:r w:rsidRPr="00BF61E3">
        <w:rPr>
          <w:rFonts w:ascii="Arial" w:hAnsi="Arial" w:cs="Arial"/>
          <w:spacing w:val="-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 xml:space="preserve">r, </w:t>
      </w:r>
      <w:proofErr w:type="spellStart"/>
      <w:r w:rsidRPr="00BF61E3">
        <w:rPr>
          <w:rFonts w:ascii="Arial" w:hAnsi="Arial" w:cs="Arial"/>
          <w:sz w:val="22"/>
          <w:szCs w:val="22"/>
        </w:rPr>
        <w:t>kur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ngk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dirin</w:t>
      </w:r>
      <w:r w:rsidRPr="00BF61E3">
        <w:rPr>
          <w:rFonts w:ascii="Arial" w:hAnsi="Arial" w:cs="Arial"/>
          <w:spacing w:val="2"/>
          <w:sz w:val="22"/>
          <w:szCs w:val="22"/>
        </w:rPr>
        <w:t>y</w:t>
      </w:r>
      <w:r w:rsidRPr="00BF61E3">
        <w:rPr>
          <w:rFonts w:ascii="Arial" w:hAnsi="Arial" w:cs="Arial"/>
          <w:sz w:val="22"/>
          <w:szCs w:val="22"/>
        </w:rPr>
        <w:t>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ndiri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sep</w:t>
      </w:r>
      <w:r w:rsidRPr="00BF61E3">
        <w:rPr>
          <w:rFonts w:ascii="Arial" w:hAnsi="Arial" w:cs="Arial"/>
          <w:spacing w:val="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rti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ontoh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be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ikut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in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ma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li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regis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3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x </w:t>
      </w:r>
      <w:proofErr w:type="spellStart"/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rnil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$5, </w:t>
      </w:r>
      <w:proofErr w:type="spellStart"/>
      <w:r w:rsidRPr="00BF61E3">
        <w:rPr>
          <w:rFonts w:ascii="Arial" w:hAnsi="Arial" w:cs="Arial"/>
          <w:sz w:val="22"/>
          <w:szCs w:val="22"/>
        </w:rPr>
        <w:t>ke</w:t>
      </w:r>
      <w:r w:rsidRPr="00BF61E3">
        <w:rPr>
          <w:rFonts w:ascii="Arial" w:hAnsi="Arial" w:cs="Arial"/>
          <w:spacing w:val="2"/>
          <w:sz w:val="22"/>
          <w:szCs w:val="22"/>
        </w:rPr>
        <w:t>m</w:t>
      </w:r>
      <w:r w:rsidRPr="00BF61E3">
        <w:rPr>
          <w:rFonts w:ascii="Arial" w:hAnsi="Arial" w:cs="Arial"/>
          <w:sz w:val="22"/>
          <w:szCs w:val="22"/>
        </w:rPr>
        <w:t>udian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nilai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r</w:t>
      </w:r>
      <w:r w:rsidRPr="00BF61E3">
        <w:rPr>
          <w:rFonts w:ascii="Arial" w:hAnsi="Arial" w:cs="Arial"/>
          <w:spacing w:val="-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 xml:space="preserve">r </w:t>
      </w:r>
      <w:proofErr w:type="spellStart"/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2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but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kur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2"/>
          <w:sz w:val="22"/>
          <w:szCs w:val="22"/>
        </w:rPr>
        <w:t>g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deng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dirinya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ndiri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3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hingga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kh</w:t>
      </w:r>
      <w:r w:rsidRPr="00BF61E3">
        <w:rPr>
          <w:rFonts w:ascii="Arial" w:hAnsi="Arial" w:cs="Arial"/>
          <w:spacing w:val="3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r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nil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r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pacing w:val="2"/>
          <w:sz w:val="22"/>
          <w:szCs w:val="22"/>
        </w:rPr>
        <w:t>g</w:t>
      </w:r>
      <w:r w:rsidRPr="00BF61E3">
        <w:rPr>
          <w:rFonts w:ascii="Arial" w:hAnsi="Arial" w:cs="Arial"/>
          <w:sz w:val="22"/>
          <w:szCs w:val="22"/>
        </w:rPr>
        <w:t>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 xml:space="preserve">r 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x </w:t>
      </w:r>
      <w:proofErr w:type="spellStart"/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3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0.</w:t>
      </w:r>
    </w:p>
    <w:p w:rsidR="0081562E" w:rsidRPr="00BF61E3" w:rsidRDefault="00BF61E3">
      <w:pPr>
        <w:ind w:left="101" w:right="9716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 xml:space="preserve">mov ax, $15; mov bx, $10; sub 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x, bx; sub 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x, 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x;</w:t>
      </w:r>
    </w:p>
    <w:p w:rsidR="0081562E" w:rsidRPr="00BF61E3" w:rsidRDefault="00BF61E3">
      <w:pPr>
        <w:spacing w:line="260" w:lineRule="exact"/>
        <w:ind w:left="101"/>
        <w:rPr>
          <w:rFonts w:ascii="Arial" w:hAnsi="Arial" w:cs="Arial"/>
          <w:sz w:val="22"/>
          <w:szCs w:val="22"/>
        </w:rPr>
      </w:pP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rint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1"/>
          <w:sz w:val="22"/>
          <w:szCs w:val="22"/>
        </w:rPr>
        <w:t>S</w:t>
      </w:r>
      <w:r w:rsidRPr="00BF61E3">
        <w:rPr>
          <w:rFonts w:ascii="Arial" w:hAnsi="Arial" w:cs="Arial"/>
          <w:sz w:val="22"/>
          <w:szCs w:val="22"/>
        </w:rPr>
        <w:t xml:space="preserve">BB </w:t>
      </w:r>
      <w:proofErr w:type="spellStart"/>
      <w:r w:rsidRPr="00BF61E3">
        <w:rPr>
          <w:rFonts w:ascii="Arial" w:hAnsi="Arial" w:cs="Arial"/>
          <w:sz w:val="22"/>
          <w:szCs w:val="22"/>
        </w:rPr>
        <w:t>mengu</w:t>
      </w:r>
      <w:r w:rsidRPr="00BF61E3">
        <w:rPr>
          <w:rFonts w:ascii="Arial" w:hAnsi="Arial" w:cs="Arial"/>
          <w:spacing w:val="-1"/>
          <w:sz w:val="22"/>
          <w:szCs w:val="22"/>
        </w:rPr>
        <w:t>ra</w:t>
      </w:r>
      <w:r w:rsidRPr="00BF61E3">
        <w:rPr>
          <w:rFonts w:ascii="Arial" w:hAnsi="Arial" w:cs="Arial"/>
          <w:sz w:val="22"/>
          <w:szCs w:val="22"/>
        </w:rPr>
        <w:t>ngk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ni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destin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 xml:space="preserve">on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ni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sour</w:t>
      </w:r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e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mud</w:t>
      </w:r>
      <w:r w:rsidRPr="00BF61E3">
        <w:rPr>
          <w:rFonts w:ascii="Arial" w:hAnsi="Arial" w:cs="Arial"/>
          <w:spacing w:val="1"/>
          <w:sz w:val="22"/>
          <w:szCs w:val="22"/>
        </w:rPr>
        <w:t>ia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dik</w:t>
      </w:r>
      <w:r w:rsidRPr="00BF61E3">
        <w:rPr>
          <w:rFonts w:ascii="Arial" w:hAnsi="Arial" w:cs="Arial"/>
          <w:spacing w:val="5"/>
          <w:sz w:val="22"/>
          <w:szCs w:val="22"/>
        </w:rPr>
        <w:t>u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ngi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gi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deng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1"/>
          <w:sz w:val="22"/>
          <w:szCs w:val="22"/>
        </w:rPr>
        <w:t>c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 xml:space="preserve">y </w:t>
      </w:r>
      <w:r w:rsidRPr="00BF61E3">
        <w:rPr>
          <w:rFonts w:ascii="Arial" w:hAnsi="Arial" w:cs="Arial"/>
          <w:sz w:val="22"/>
          <w:szCs w:val="22"/>
        </w:rPr>
        <w:t>fl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g</w:t>
      </w:r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  <w:sectPr w:rsidR="0081562E" w:rsidRPr="00BF61E3">
          <w:pgSz w:w="11920" w:h="18720"/>
          <w:pgMar w:top="480" w:right="420" w:bottom="280" w:left="360" w:header="720" w:footer="720" w:gutter="0"/>
          <w:cols w:space="720"/>
        </w:sectPr>
      </w:pPr>
      <w:r w:rsidRPr="00BF61E3">
        <w:rPr>
          <w:rFonts w:ascii="Arial" w:hAnsi="Arial" w:cs="Arial"/>
          <w:sz w:val="22"/>
          <w:szCs w:val="22"/>
        </w:rPr>
        <w:t>(</w:t>
      </w:r>
      <w:proofErr w:type="gram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st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on :</w:t>
      </w:r>
      <w:proofErr w:type="gramEnd"/>
      <w:r w:rsidRPr="00BF61E3">
        <w:rPr>
          <w:rFonts w:ascii="Arial" w:hAnsi="Arial" w:cs="Arial"/>
          <w:sz w:val="22"/>
          <w:szCs w:val="22"/>
        </w:rPr>
        <w:t>= 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st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on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– sour</w:t>
      </w:r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e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–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c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y</w:t>
      </w:r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fl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g).</w:t>
      </w:r>
    </w:p>
    <w:p w:rsidR="0081562E" w:rsidRPr="00BF61E3" w:rsidRDefault="00BF61E3">
      <w:pPr>
        <w:spacing w:before="78"/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lastRenderedPageBreak/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 </w:t>
      </w:r>
      <w:proofErr w:type="spellStart"/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rint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h</w:t>
      </w:r>
      <w:proofErr w:type="spell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 xml:space="preserve">C </w:t>
      </w:r>
      <w:proofErr w:type="spellStart"/>
      <w:r w:rsidRPr="00BF61E3">
        <w:rPr>
          <w:rFonts w:ascii="Arial" w:hAnsi="Arial" w:cs="Arial"/>
          <w:sz w:val="22"/>
          <w:szCs w:val="22"/>
        </w:rPr>
        <w:t>untuk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ngur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ngi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lai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st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 xml:space="preserve">on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1.</w:t>
      </w:r>
    </w:p>
    <w:p w:rsidR="0081562E" w:rsidRPr="00BF61E3" w:rsidRDefault="0081562E">
      <w:pPr>
        <w:spacing w:before="16" w:line="26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 xml:space="preserve">3.3.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rk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</w:p>
    <w:p w:rsidR="0081562E" w:rsidRPr="00BF61E3" w:rsidRDefault="00BF61E3">
      <w:pPr>
        <w:ind w:left="101" w:right="9811"/>
        <w:rPr>
          <w:rFonts w:ascii="Arial" w:hAnsi="Arial" w:cs="Arial"/>
          <w:sz w:val="22"/>
          <w:szCs w:val="22"/>
        </w:rPr>
      </w:pPr>
      <w:proofErr w:type="gramStart"/>
      <w:r w:rsidRPr="00BF61E3">
        <w:rPr>
          <w:rFonts w:ascii="Arial" w:hAnsi="Arial" w:cs="Arial"/>
          <w:spacing w:val="1"/>
          <w:sz w:val="22"/>
          <w:szCs w:val="22"/>
        </w:rPr>
        <w:t>S</w:t>
      </w:r>
      <w:r w:rsidRPr="00BF61E3">
        <w:rPr>
          <w:rFonts w:ascii="Arial" w:hAnsi="Arial" w:cs="Arial"/>
          <w:sz w:val="22"/>
          <w:szCs w:val="22"/>
        </w:rPr>
        <w:t>yntax :</w:t>
      </w:r>
      <w:proofErr w:type="gramEnd"/>
      <w:r w:rsidRPr="00BF61E3">
        <w:rPr>
          <w:rFonts w:ascii="Arial" w:hAnsi="Arial" w:cs="Arial"/>
          <w:sz w:val="22"/>
          <w:szCs w:val="22"/>
        </w:rPr>
        <w:t xml:space="preserve"> MUL sou</w:t>
      </w:r>
      <w:r w:rsidRPr="00BF61E3">
        <w:rPr>
          <w:rFonts w:ascii="Arial" w:hAnsi="Arial" w:cs="Arial"/>
          <w:spacing w:val="-1"/>
          <w:sz w:val="22"/>
          <w:szCs w:val="22"/>
        </w:rPr>
        <w:t>rc</w:t>
      </w:r>
      <w:r w:rsidRPr="00BF61E3">
        <w:rPr>
          <w:rFonts w:ascii="Arial" w:hAnsi="Arial" w:cs="Arial"/>
          <w:sz w:val="22"/>
          <w:szCs w:val="22"/>
        </w:rPr>
        <w:t>e</w:t>
      </w:r>
    </w:p>
    <w:p w:rsidR="0081562E" w:rsidRPr="00BF61E3" w:rsidRDefault="00BF61E3">
      <w:pPr>
        <w:spacing w:before="2" w:line="260" w:lineRule="exact"/>
        <w:ind w:left="101" w:right="71"/>
        <w:rPr>
          <w:rFonts w:ascii="Arial" w:hAnsi="Arial" w:cs="Arial"/>
          <w:sz w:val="22"/>
          <w:szCs w:val="22"/>
        </w:rPr>
      </w:pPr>
      <w:proofErr w:type="spellStart"/>
      <w:r w:rsidRPr="00BF61E3">
        <w:rPr>
          <w:rFonts w:ascii="Arial" w:hAnsi="Arial" w:cs="Arial"/>
          <w:sz w:val="22"/>
          <w:szCs w:val="22"/>
        </w:rPr>
        <w:t>Digun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untuk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m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3"/>
          <w:sz w:val="22"/>
          <w:szCs w:val="22"/>
        </w:rPr>
        <w:t>l</w:t>
      </w:r>
      <w:r w:rsidRPr="00BF61E3">
        <w:rPr>
          <w:rFonts w:ascii="Arial" w:hAnsi="Arial" w:cs="Arial"/>
          <w:sz w:val="22"/>
          <w:szCs w:val="22"/>
        </w:rPr>
        <w:t>ikan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ta 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2"/>
          <w:sz w:val="22"/>
          <w:szCs w:val="22"/>
        </w:rPr>
        <w:t>d</w:t>
      </w:r>
      <w:r w:rsidRPr="00BF61E3">
        <w:rPr>
          <w:rFonts w:ascii="Arial" w:hAnsi="Arial" w:cs="Arial"/>
          <w:sz w:val="22"/>
          <w:szCs w:val="22"/>
        </w:rPr>
        <w:t>a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a</w:t>
      </w:r>
      <w:r w:rsidRPr="00BF61E3">
        <w:rPr>
          <w:rFonts w:ascii="Arial" w:hAnsi="Arial" w:cs="Arial"/>
          <w:spacing w:val="1"/>
          <w:sz w:val="22"/>
          <w:szCs w:val="22"/>
        </w:rPr>
        <w:t>c</w:t>
      </w:r>
      <w:r w:rsidRPr="00BF61E3">
        <w:rPr>
          <w:rFonts w:ascii="Arial" w:hAnsi="Arial" w:cs="Arial"/>
          <w:spacing w:val="-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umu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tor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su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tu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o</w:t>
      </w:r>
      <w:r w:rsidRPr="00BF61E3">
        <w:rPr>
          <w:rFonts w:ascii="Arial" w:hAnsi="Arial" w:cs="Arial"/>
          <w:spacing w:val="3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nd</w:t>
      </w:r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r w:rsidRPr="00BF61E3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h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si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z w:val="22"/>
          <w:szCs w:val="22"/>
        </w:rPr>
        <w:t>nya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di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tak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pacing w:val="2"/>
          <w:sz w:val="22"/>
          <w:szCs w:val="22"/>
        </w:rPr>
        <w:t>d</w:t>
      </w:r>
      <w:r w:rsidRPr="00BF61E3">
        <w:rPr>
          <w:rFonts w:ascii="Arial" w:hAnsi="Arial" w:cs="Arial"/>
          <w:sz w:val="22"/>
          <w:szCs w:val="22"/>
        </w:rPr>
        <w:t>a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 sour</w:t>
      </w:r>
      <w:r w:rsidRPr="00BF61E3">
        <w:rPr>
          <w:rFonts w:ascii="Arial" w:hAnsi="Arial" w:cs="Arial"/>
          <w:spacing w:val="-1"/>
          <w:sz w:val="22"/>
          <w:szCs w:val="22"/>
        </w:rPr>
        <w:t>ce</w:t>
      </w:r>
      <w:r w:rsidRPr="00BF61E3">
        <w:rPr>
          <w:rFonts w:ascii="Arial" w:hAnsi="Arial" w:cs="Arial"/>
          <w:sz w:val="22"/>
          <w:szCs w:val="22"/>
        </w:rPr>
        <w:t>. R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 so</w:t>
      </w:r>
      <w:r w:rsidRPr="00BF61E3">
        <w:rPr>
          <w:rFonts w:ascii="Arial" w:hAnsi="Arial" w:cs="Arial"/>
          <w:spacing w:val="2"/>
          <w:sz w:val="22"/>
          <w:szCs w:val="22"/>
        </w:rPr>
        <w:t>u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e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be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z w:val="22"/>
          <w:szCs w:val="22"/>
        </w:rPr>
        <w:t>u</w:t>
      </w:r>
      <w:r w:rsidRPr="00BF61E3">
        <w:rPr>
          <w:rFonts w:ascii="Arial" w:hAnsi="Arial" w:cs="Arial"/>
          <w:spacing w:val="2"/>
          <w:sz w:val="22"/>
          <w:szCs w:val="22"/>
        </w:rPr>
        <w:t>p</w:t>
      </w:r>
      <w:r w:rsidRPr="00BF61E3">
        <w:rPr>
          <w:rFonts w:ascii="Arial" w:hAnsi="Arial" w:cs="Arial"/>
          <w:sz w:val="22"/>
          <w:szCs w:val="22"/>
        </w:rPr>
        <w:t>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su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tu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r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te</w:t>
      </w:r>
      <w:r w:rsidRPr="00BF61E3">
        <w:rPr>
          <w:rFonts w:ascii="Arial" w:hAnsi="Arial" w:cs="Arial"/>
          <w:sz w:val="22"/>
          <w:szCs w:val="22"/>
        </w:rPr>
        <w:t xml:space="preserve">r </w:t>
      </w:r>
      <w:proofErr w:type="gramStart"/>
      <w:r w:rsidRPr="00BF61E3">
        <w:rPr>
          <w:rFonts w:ascii="Arial" w:hAnsi="Arial" w:cs="Arial"/>
          <w:sz w:val="22"/>
          <w:szCs w:val="22"/>
        </w:rPr>
        <w:t>8 bit</w:t>
      </w:r>
      <w:proofErr w:type="gramEnd"/>
      <w:r w:rsidRPr="00BF61E3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BF61E3">
        <w:rPr>
          <w:rFonts w:ascii="Arial" w:hAnsi="Arial" w:cs="Arial"/>
          <w:sz w:val="22"/>
          <w:szCs w:val="22"/>
        </w:rPr>
        <w:t>mis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b</w:t>
      </w:r>
      <w:r w:rsidRPr="00BF61E3">
        <w:rPr>
          <w:rFonts w:ascii="Arial" w:hAnsi="Arial" w:cs="Arial"/>
          <w:spacing w:val="1"/>
          <w:sz w:val="22"/>
          <w:szCs w:val="22"/>
        </w:rPr>
        <w:t>l</w:t>
      </w:r>
      <w:r w:rsidRPr="00BF61E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F61E3">
        <w:rPr>
          <w:rFonts w:ascii="Arial" w:hAnsi="Arial" w:cs="Arial"/>
          <w:sz w:val="22"/>
          <w:szCs w:val="22"/>
        </w:rPr>
        <w:t>bh</w:t>
      </w:r>
      <w:proofErr w:type="spellEnd"/>
      <w:r w:rsidRPr="00BF61E3">
        <w:rPr>
          <w:rFonts w:ascii="Arial" w:hAnsi="Arial" w:cs="Arial"/>
          <w:sz w:val="22"/>
          <w:szCs w:val="22"/>
        </w:rPr>
        <w:t>, 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iny</w:t>
      </w:r>
      <w:r w:rsidRPr="00BF61E3">
        <w:rPr>
          <w:rFonts w:ascii="Arial" w:hAnsi="Arial" w:cs="Arial"/>
          <w:spacing w:val="2"/>
          <w:sz w:val="22"/>
          <w:szCs w:val="22"/>
        </w:rPr>
        <w:t>a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), </w:t>
      </w:r>
      <w:r w:rsidRPr="00BF61E3">
        <w:rPr>
          <w:rFonts w:ascii="Arial" w:hAnsi="Arial" w:cs="Arial"/>
          <w:spacing w:val="-1"/>
          <w:sz w:val="22"/>
          <w:szCs w:val="22"/>
        </w:rPr>
        <w:t>re</w:t>
      </w:r>
      <w:r w:rsidRPr="00BF61E3">
        <w:rPr>
          <w:rFonts w:ascii="Arial" w:hAnsi="Arial" w:cs="Arial"/>
          <w:sz w:val="22"/>
          <w:szCs w:val="22"/>
        </w:rPr>
        <w:t>gis</w:t>
      </w:r>
      <w:r w:rsidRPr="00BF61E3">
        <w:rPr>
          <w:rFonts w:ascii="Arial" w:hAnsi="Arial" w:cs="Arial"/>
          <w:spacing w:val="1"/>
          <w:sz w:val="22"/>
          <w:szCs w:val="22"/>
        </w:rPr>
        <w:t>t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 16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bit</w:t>
      </w:r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(bx,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dx, 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 xml:space="preserve">n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iny</w:t>
      </w:r>
      <w:r w:rsidRPr="00BF61E3">
        <w:rPr>
          <w:rFonts w:ascii="Arial" w:hAnsi="Arial" w:cs="Arial"/>
          <w:spacing w:val="2"/>
          <w:sz w:val="22"/>
          <w:szCs w:val="22"/>
        </w:rPr>
        <w:t>a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tau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su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tu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3"/>
          <w:sz w:val="22"/>
          <w:szCs w:val="22"/>
        </w:rPr>
        <w:t>v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ri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b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l</w:t>
      </w:r>
      <w:proofErr w:type="spellEnd"/>
      <w:r w:rsidRPr="00BF61E3">
        <w:rPr>
          <w:rFonts w:ascii="Arial" w:hAnsi="Arial" w:cs="Arial"/>
          <w:sz w:val="22"/>
          <w:szCs w:val="22"/>
        </w:rPr>
        <w:t>.</w:t>
      </w:r>
    </w:p>
    <w:p w:rsidR="0081562E" w:rsidRPr="00BF61E3" w:rsidRDefault="0081562E">
      <w:pPr>
        <w:spacing w:before="13" w:line="260" w:lineRule="exact"/>
        <w:rPr>
          <w:rFonts w:ascii="Arial" w:hAnsi="Arial" w:cs="Arial"/>
          <w:sz w:val="22"/>
          <w:szCs w:val="22"/>
        </w:rPr>
      </w:pPr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r w:rsidRPr="00BF61E3">
        <w:rPr>
          <w:rFonts w:ascii="Arial" w:hAnsi="Arial" w:cs="Arial"/>
          <w:sz w:val="22"/>
          <w:szCs w:val="22"/>
        </w:rPr>
        <w:t xml:space="preserve">3.4. </w:t>
      </w:r>
      <w:proofErr w:type="spellStart"/>
      <w:r w:rsidRPr="00BF61E3">
        <w:rPr>
          <w:rFonts w:ascii="Arial" w:hAnsi="Arial" w:cs="Arial"/>
          <w:spacing w:val="1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mbagi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</w:p>
    <w:p w:rsidR="0081562E" w:rsidRPr="00BF61E3" w:rsidRDefault="00BF61E3">
      <w:pPr>
        <w:ind w:left="101" w:right="9917"/>
        <w:rPr>
          <w:rFonts w:ascii="Arial" w:hAnsi="Arial" w:cs="Arial"/>
          <w:sz w:val="22"/>
          <w:szCs w:val="22"/>
        </w:rPr>
      </w:pPr>
      <w:proofErr w:type="gramStart"/>
      <w:r w:rsidRPr="00BF61E3">
        <w:rPr>
          <w:rFonts w:ascii="Arial" w:hAnsi="Arial" w:cs="Arial"/>
          <w:spacing w:val="1"/>
          <w:sz w:val="22"/>
          <w:szCs w:val="22"/>
        </w:rPr>
        <w:t>S</w:t>
      </w:r>
      <w:r w:rsidRPr="00BF61E3">
        <w:rPr>
          <w:rFonts w:ascii="Arial" w:hAnsi="Arial" w:cs="Arial"/>
          <w:sz w:val="22"/>
          <w:szCs w:val="22"/>
        </w:rPr>
        <w:t>yntax :</w:t>
      </w:r>
      <w:proofErr w:type="gramEnd"/>
      <w:r w:rsidRPr="00BF61E3">
        <w:rPr>
          <w:rFonts w:ascii="Arial" w:hAnsi="Arial" w:cs="Arial"/>
          <w:sz w:val="22"/>
          <w:szCs w:val="22"/>
        </w:rPr>
        <w:t xml:space="preserve"> </w:t>
      </w:r>
      <w:r w:rsidRPr="00BF61E3">
        <w:rPr>
          <w:rFonts w:ascii="Arial" w:hAnsi="Arial" w:cs="Arial"/>
          <w:spacing w:val="2"/>
          <w:sz w:val="22"/>
          <w:szCs w:val="22"/>
        </w:rPr>
        <w:t>D</w:t>
      </w:r>
      <w:r w:rsidRPr="00BF61E3">
        <w:rPr>
          <w:rFonts w:ascii="Arial" w:hAnsi="Arial" w:cs="Arial"/>
          <w:spacing w:val="-3"/>
          <w:sz w:val="22"/>
          <w:szCs w:val="22"/>
        </w:rPr>
        <w:t>I</w:t>
      </w:r>
      <w:r w:rsidRPr="00BF61E3">
        <w:rPr>
          <w:rFonts w:ascii="Arial" w:hAnsi="Arial" w:cs="Arial"/>
          <w:sz w:val="22"/>
          <w:szCs w:val="22"/>
        </w:rPr>
        <w:t>V sou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pacing w:val="1"/>
          <w:sz w:val="22"/>
          <w:szCs w:val="22"/>
        </w:rPr>
        <w:t>c</w:t>
      </w:r>
      <w:r w:rsidRPr="00BF61E3">
        <w:rPr>
          <w:rFonts w:ascii="Arial" w:hAnsi="Arial" w:cs="Arial"/>
          <w:sz w:val="22"/>
          <w:szCs w:val="22"/>
        </w:rPr>
        <w:t>e</w:t>
      </w:r>
    </w:p>
    <w:p w:rsidR="0081562E" w:rsidRPr="00BF61E3" w:rsidRDefault="00BF61E3">
      <w:pPr>
        <w:ind w:left="101"/>
        <w:rPr>
          <w:rFonts w:ascii="Arial" w:hAnsi="Arial" w:cs="Arial"/>
          <w:sz w:val="22"/>
          <w:szCs w:val="22"/>
        </w:rPr>
      </w:pPr>
      <w:proofErr w:type="spellStart"/>
      <w:r w:rsidRPr="00BF61E3">
        <w:rPr>
          <w:rFonts w:ascii="Arial" w:hAnsi="Arial" w:cs="Arial"/>
          <w:sz w:val="22"/>
          <w:szCs w:val="22"/>
        </w:rPr>
        <w:t>Op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ritmatika</w:t>
      </w:r>
      <w:proofErr w:type="spellEnd"/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ini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r w:rsidRPr="00BF61E3">
        <w:rPr>
          <w:rFonts w:ascii="Arial" w:hAnsi="Arial" w:cs="Arial"/>
          <w:sz w:val="22"/>
          <w:szCs w:val="22"/>
        </w:rPr>
        <w:t>p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da</w:t>
      </w:r>
      <w:r w:rsidRPr="00BF61E3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rn</w:t>
      </w:r>
      <w:r w:rsidRPr="00BF61E3">
        <w:rPr>
          <w:rFonts w:ascii="Arial" w:hAnsi="Arial" w:cs="Arial"/>
          <w:spacing w:val="1"/>
          <w:sz w:val="22"/>
          <w:szCs w:val="22"/>
        </w:rPr>
        <w:t>y</w:t>
      </w:r>
      <w:r w:rsidRPr="00BF61E3">
        <w:rPr>
          <w:rFonts w:ascii="Arial" w:hAnsi="Arial" w:cs="Arial"/>
          <w:sz w:val="22"/>
          <w:szCs w:val="22"/>
        </w:rPr>
        <w:t>a</w:t>
      </w:r>
      <w:proofErr w:type="spellEnd"/>
      <w:r w:rsidRPr="00BF61E3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s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ma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pacing w:val="2"/>
          <w:sz w:val="22"/>
          <w:szCs w:val="22"/>
        </w:rPr>
        <w:t>d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ng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op</w:t>
      </w:r>
      <w:r w:rsidRPr="00BF61E3">
        <w:rPr>
          <w:rFonts w:ascii="Arial" w:hAnsi="Arial" w:cs="Arial"/>
          <w:spacing w:val="-1"/>
          <w:sz w:val="22"/>
          <w:szCs w:val="22"/>
        </w:rPr>
        <w:t>e</w:t>
      </w:r>
      <w:r w:rsidRPr="00BF61E3">
        <w:rPr>
          <w:rFonts w:ascii="Arial" w:hAnsi="Arial" w:cs="Arial"/>
          <w:sz w:val="22"/>
          <w:szCs w:val="22"/>
        </w:rPr>
        <w:t>r</w:t>
      </w:r>
      <w:r w:rsidRPr="00BF61E3">
        <w:rPr>
          <w:rFonts w:ascii="Arial" w:hAnsi="Arial" w:cs="Arial"/>
          <w:spacing w:val="-2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si</w:t>
      </w:r>
      <w:proofErr w:type="spellEnd"/>
      <w:r w:rsidRPr="00BF61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61E3">
        <w:rPr>
          <w:rFonts w:ascii="Arial" w:hAnsi="Arial" w:cs="Arial"/>
          <w:sz w:val="22"/>
          <w:szCs w:val="22"/>
        </w:rPr>
        <w:t>pe</w:t>
      </w:r>
      <w:r w:rsidRPr="00BF61E3">
        <w:rPr>
          <w:rFonts w:ascii="Arial" w:hAnsi="Arial" w:cs="Arial"/>
          <w:spacing w:val="-1"/>
          <w:sz w:val="22"/>
          <w:szCs w:val="22"/>
        </w:rPr>
        <w:t>r</w:t>
      </w:r>
      <w:r w:rsidRPr="00BF61E3">
        <w:rPr>
          <w:rFonts w:ascii="Arial" w:hAnsi="Arial" w:cs="Arial"/>
          <w:spacing w:val="2"/>
          <w:sz w:val="22"/>
          <w:szCs w:val="22"/>
        </w:rPr>
        <w:t>k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l</w:t>
      </w:r>
      <w:r w:rsidRPr="00BF61E3">
        <w:rPr>
          <w:rFonts w:ascii="Arial" w:hAnsi="Arial" w:cs="Arial"/>
          <w:spacing w:val="1"/>
          <w:sz w:val="22"/>
          <w:szCs w:val="22"/>
        </w:rPr>
        <w:t>i</w:t>
      </w:r>
      <w:r w:rsidRPr="00BF61E3">
        <w:rPr>
          <w:rFonts w:ascii="Arial" w:hAnsi="Arial" w:cs="Arial"/>
          <w:spacing w:val="-1"/>
          <w:sz w:val="22"/>
          <w:szCs w:val="22"/>
        </w:rPr>
        <w:t>a</w:t>
      </w:r>
      <w:r w:rsidRPr="00BF61E3">
        <w:rPr>
          <w:rFonts w:ascii="Arial" w:hAnsi="Arial" w:cs="Arial"/>
          <w:sz w:val="22"/>
          <w:szCs w:val="22"/>
        </w:rPr>
        <w:t>n</w:t>
      </w:r>
      <w:proofErr w:type="spellEnd"/>
      <w:r w:rsidRPr="00BF61E3">
        <w:rPr>
          <w:rFonts w:ascii="Arial" w:hAnsi="Arial" w:cs="Arial"/>
          <w:sz w:val="22"/>
          <w:szCs w:val="22"/>
        </w:rPr>
        <w:t>.</w:t>
      </w:r>
    </w:p>
    <w:sectPr w:rsidR="0081562E" w:rsidRPr="00BF61E3">
      <w:pgSz w:w="11920" w:h="18720"/>
      <w:pgMar w:top="480" w:right="38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B69A6"/>
    <w:multiLevelType w:val="multilevel"/>
    <w:tmpl w:val="8E8E4DE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62E"/>
    <w:rsid w:val="0081562E"/>
    <w:rsid w:val="00BF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41D64545"/>
  <w15:docId w15:val="{E512F9C6-9204-40EA-A2B5-74AC34C5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2136</Words>
  <Characters>12177</Characters>
  <Application>Microsoft Office Word</Application>
  <DocSecurity>0</DocSecurity>
  <Lines>101</Lines>
  <Paragraphs>28</Paragraphs>
  <ScaleCrop>false</ScaleCrop>
  <Company/>
  <LinksUpToDate>false</LinksUpToDate>
  <CharactersWithSpaces>14285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</dc:creator>
  <cp:lastModifiedBy>Faisal Napster</cp:lastModifiedBy>
  <cp:revision>2</cp:revision>
  <dcterms:created xsi:type="dcterms:W3CDTF">2019-09-16T16:13:00Z</dcterms:created>
  <dcterms:modified xsi:type="dcterms:W3CDTF">2019-09-16T16:13:00Z</dcterms:modified>
</cp:coreProperties>
</file>